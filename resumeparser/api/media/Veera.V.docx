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4FF5" w:rsidRPr="009E4A17" w:rsidRDefault="00F20905" w:rsidP="009E4A17">
      <w:pPr>
        <w:pStyle w:val="ListParagraph"/>
        <w:numPr>
          <w:ilvl w:val="0"/>
          <w:numId w:val="19"/>
        </w:numPr>
        <w:shd w:val="clear" w:color="auto" w:fill="FFFFFF"/>
        <w:suppressAutoHyphens w:val="0"/>
        <w:rPr>
          <w:rFonts w:ascii="Verdana" w:hAnsi="Verdana"/>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Around  6.7</w:t>
      </w:r>
      <w:r w:rsidR="00307B5A" w:rsidRPr="009E4A17">
        <w:rPr>
          <w:rFonts w:ascii="Verdana" w:eastAsia="Kozuka Gothic Pro R" w:hAnsi="Verdana" w:cs="Arial"/>
          <w:color w:val="000000" w:themeColor="text1"/>
          <w:sz w:val="20"/>
          <w:szCs w:val="18"/>
          <w:lang w:val="en-US" w:eastAsia="en-US"/>
        </w:rPr>
        <w:t>+</w:t>
      </w:r>
      <w:r w:rsidR="00543126" w:rsidRPr="009E4A17">
        <w:rPr>
          <w:rFonts w:ascii="Verdana" w:eastAsia="Kozuka Gothic Pro R" w:hAnsi="Verdana" w:cs="Arial"/>
          <w:bCs/>
          <w:color w:val="000000" w:themeColor="text1"/>
          <w:sz w:val="20"/>
          <w:szCs w:val="18"/>
          <w:lang w:val="en-US" w:eastAsia="en-US"/>
        </w:rPr>
        <w:t> </w:t>
      </w:r>
      <w:r w:rsidR="00543126" w:rsidRPr="009E4A17">
        <w:rPr>
          <w:rFonts w:ascii="Verdana" w:eastAsia="Kozuka Gothic Pro R" w:hAnsi="Verdana" w:cs="Arial"/>
          <w:color w:val="000000" w:themeColor="text1"/>
          <w:sz w:val="20"/>
          <w:szCs w:val="18"/>
          <w:lang w:val="en-US" w:eastAsia="en-US"/>
        </w:rPr>
        <w:t>years of experience in developing Web Applications using </w:t>
      </w:r>
      <w:r w:rsidR="00543126" w:rsidRPr="009E4A17">
        <w:rPr>
          <w:rFonts w:ascii="Verdana" w:eastAsia="Kozuka Gothic Pro R" w:hAnsi="Verdana" w:cs="Arial"/>
          <w:bCs/>
          <w:color w:val="000000" w:themeColor="text1"/>
          <w:sz w:val="20"/>
          <w:szCs w:val="18"/>
          <w:lang w:val="en-US" w:eastAsia="en-US"/>
        </w:rPr>
        <w:t>HTML</w:t>
      </w:r>
      <w:r w:rsidR="00543126" w:rsidRPr="009E4A17">
        <w:rPr>
          <w:rFonts w:ascii="Verdana" w:eastAsia="Kozuka Gothic Pro R" w:hAnsi="Verdana" w:cs="Arial"/>
          <w:color w:val="000000" w:themeColor="text1"/>
          <w:sz w:val="20"/>
          <w:szCs w:val="18"/>
          <w:lang w:val="en-US" w:eastAsia="en-US"/>
        </w:rPr>
        <w:t> 5,</w:t>
      </w:r>
      <w:r w:rsidR="00543126" w:rsidRPr="009E4A17">
        <w:rPr>
          <w:rFonts w:ascii="Verdana" w:eastAsia="Kozuka Gothic Pro R" w:hAnsi="Verdana" w:cs="Arial"/>
          <w:bCs/>
          <w:color w:val="000000" w:themeColor="text1"/>
          <w:sz w:val="20"/>
          <w:szCs w:val="18"/>
          <w:lang w:val="en-US" w:eastAsia="en-US"/>
        </w:rPr>
        <w:t>CSS</w:t>
      </w:r>
      <w:r w:rsidR="00543126" w:rsidRPr="009E4A17">
        <w:rPr>
          <w:rFonts w:ascii="Verdana" w:eastAsia="Kozuka Gothic Pro R" w:hAnsi="Verdana" w:cs="Arial"/>
          <w:color w:val="000000" w:themeColor="text1"/>
          <w:sz w:val="20"/>
          <w:szCs w:val="18"/>
          <w:lang w:val="en-US" w:eastAsia="en-US"/>
        </w:rPr>
        <w:t>3, </w:t>
      </w:r>
      <w:r w:rsidR="00543126" w:rsidRPr="009E4A17">
        <w:rPr>
          <w:rFonts w:ascii="Verdana" w:eastAsia="Kozuka Gothic Pro R" w:hAnsi="Verdana" w:cs="Arial"/>
          <w:bCs/>
          <w:color w:val="000000" w:themeColor="text1"/>
          <w:sz w:val="20"/>
          <w:szCs w:val="18"/>
          <w:lang w:val="en-US" w:eastAsia="en-US"/>
        </w:rPr>
        <w:t>JavaScrip</w:t>
      </w:r>
      <w:r w:rsidR="00E21DEA" w:rsidRPr="009E4A17">
        <w:rPr>
          <w:rFonts w:ascii="Verdana" w:eastAsia="Kozuka Gothic Pro R" w:hAnsi="Verdana" w:cs="Arial"/>
          <w:bCs/>
          <w:color w:val="000000" w:themeColor="text1"/>
          <w:sz w:val="20"/>
          <w:szCs w:val="18"/>
          <w:lang w:val="en-US" w:eastAsia="en-US"/>
        </w:rPr>
        <w:t>t,</w:t>
      </w:r>
      <w:r w:rsidR="003F05DA" w:rsidRPr="009E4A17">
        <w:rPr>
          <w:rFonts w:ascii="Verdana" w:eastAsia="Kozuka Gothic Pro R" w:hAnsi="Verdana" w:cs="Arial"/>
          <w:bCs/>
          <w:color w:val="000000" w:themeColor="text1"/>
          <w:sz w:val="20"/>
          <w:szCs w:val="18"/>
          <w:lang w:val="en-US" w:eastAsia="en-US"/>
        </w:rPr>
        <w:t>Typescript</w:t>
      </w:r>
      <w:r w:rsidR="00F155C6" w:rsidRPr="009E4A17">
        <w:rPr>
          <w:rFonts w:ascii="Verdana" w:eastAsia="Kozuka Gothic Pro R" w:hAnsi="Verdana" w:cs="Arial"/>
          <w:bCs/>
          <w:color w:val="000000" w:themeColor="text1"/>
          <w:sz w:val="20"/>
          <w:szCs w:val="18"/>
          <w:lang w:val="en-US" w:eastAsia="en-US"/>
        </w:rPr>
        <w:t>, Angular (</w:t>
      </w:r>
      <w:r w:rsidR="00CB4FF5" w:rsidRPr="009E4A17">
        <w:rPr>
          <w:rFonts w:ascii="Verdana" w:eastAsia="Kozuka Gothic Pro R" w:hAnsi="Verdana" w:cs="Arial"/>
          <w:bCs/>
          <w:color w:val="000000" w:themeColor="text1"/>
          <w:sz w:val="20"/>
          <w:szCs w:val="18"/>
          <w:lang w:val="en-US" w:eastAsia="en-US"/>
        </w:rPr>
        <w:t>2/</w:t>
      </w:r>
      <w:r w:rsidR="00F155C6" w:rsidRPr="009E4A17">
        <w:rPr>
          <w:rFonts w:ascii="Verdana" w:eastAsia="Kozuka Gothic Pro R" w:hAnsi="Verdana" w:cs="Arial"/>
          <w:bCs/>
          <w:color w:val="000000" w:themeColor="text1"/>
          <w:sz w:val="20"/>
          <w:szCs w:val="18"/>
          <w:lang w:val="en-US" w:eastAsia="en-US"/>
        </w:rPr>
        <w:t>4/5) Bootstrap</w:t>
      </w:r>
      <w:r w:rsidR="00452E23" w:rsidRPr="009E4A17">
        <w:rPr>
          <w:rFonts w:ascii="Verdana" w:eastAsia="Kozuka Gothic Pro R" w:hAnsi="Verdana" w:cs="Arial"/>
          <w:bCs/>
          <w:color w:val="000000" w:themeColor="text1"/>
          <w:sz w:val="20"/>
          <w:szCs w:val="18"/>
          <w:lang w:val="en-US" w:eastAsia="en-US"/>
        </w:rPr>
        <w:t xml:space="preserve"> and Python</w:t>
      </w:r>
      <w:r w:rsidR="00CB4FF5" w:rsidRPr="009E4A17">
        <w:rPr>
          <w:rFonts w:ascii="Verdana" w:eastAsia="Kozuka Gothic Pro R" w:hAnsi="Verdana" w:cs="Arial"/>
          <w:bCs/>
          <w:color w:val="000000" w:themeColor="text1"/>
          <w:sz w:val="20"/>
          <w:szCs w:val="18"/>
          <w:lang w:val="en-US" w:eastAsia="en-US"/>
        </w:rPr>
        <w:t>.</w:t>
      </w:r>
    </w:p>
    <w:p w:rsidR="00CB4FF5" w:rsidRPr="009E4A17" w:rsidRDefault="00CB4FF5" w:rsidP="009E4A17">
      <w:pPr>
        <w:pStyle w:val="ListParagraph"/>
        <w:numPr>
          <w:ilvl w:val="0"/>
          <w:numId w:val="19"/>
        </w:numPr>
        <w:shd w:val="clear" w:color="auto" w:fill="FFFFFF"/>
        <w:suppressAutoHyphens w:val="0"/>
        <w:rPr>
          <w:rFonts w:ascii="Verdana" w:hAnsi="Verdana"/>
          <w:color w:val="000000" w:themeColor="text1"/>
          <w:sz w:val="20"/>
          <w:szCs w:val="18"/>
          <w:lang w:val="en-US" w:eastAsia="en-US"/>
        </w:rPr>
      </w:pPr>
      <w:r w:rsidRPr="009E4A17">
        <w:rPr>
          <w:rFonts w:ascii="Verdana" w:hAnsi="Verdana"/>
          <w:color w:val="000000" w:themeColor="text1"/>
          <w:sz w:val="20"/>
          <w:szCs w:val="18"/>
          <w:lang w:val="en-US" w:eastAsia="en-US"/>
        </w:rPr>
        <w:t>D</w:t>
      </w:r>
      <w:r w:rsidR="00A3070A" w:rsidRPr="009E4A17">
        <w:rPr>
          <w:rFonts w:ascii="Verdana" w:hAnsi="Verdana"/>
          <w:color w:val="000000" w:themeColor="text1"/>
          <w:sz w:val="20"/>
          <w:szCs w:val="18"/>
          <w:lang w:val="en-US" w:eastAsia="en-US"/>
        </w:rPr>
        <w:t xml:space="preserve">eveloped web - based applications using </w:t>
      </w:r>
      <w:r w:rsidR="003F05DA" w:rsidRPr="009E4A17">
        <w:rPr>
          <w:rFonts w:ascii="Verdana" w:hAnsi="Verdana"/>
          <w:color w:val="000000" w:themeColor="text1"/>
          <w:sz w:val="20"/>
          <w:szCs w:val="18"/>
          <w:lang w:val="en-US" w:eastAsia="en-US"/>
        </w:rPr>
        <w:t>angular, Python</w:t>
      </w:r>
      <w:r w:rsidR="008268E7" w:rsidRPr="009E4A17">
        <w:rPr>
          <w:rFonts w:ascii="Verdana" w:hAnsi="Verdana"/>
          <w:color w:val="000000" w:themeColor="text1"/>
          <w:sz w:val="20"/>
          <w:szCs w:val="18"/>
          <w:lang w:val="en-US" w:eastAsia="en-US"/>
        </w:rPr>
        <w:t xml:space="preserve"> (flask)</w:t>
      </w:r>
      <w:r w:rsidR="00A3070A" w:rsidRPr="009E4A17">
        <w:rPr>
          <w:rFonts w:ascii="Verdana" w:hAnsi="Verdana"/>
          <w:color w:val="000000" w:themeColor="text1"/>
          <w:sz w:val="20"/>
          <w:szCs w:val="18"/>
          <w:lang w:val="en-US" w:eastAsia="en-US"/>
        </w:rPr>
        <w:t>, CSS and HTML</w:t>
      </w:r>
      <w:r w:rsidR="00DC065A" w:rsidRPr="009E4A17">
        <w:rPr>
          <w:rFonts w:ascii="Verdana" w:hAnsi="Verdana"/>
          <w:color w:val="000000" w:themeColor="text1"/>
          <w:sz w:val="20"/>
          <w:szCs w:val="18"/>
          <w:lang w:val="en-US" w:eastAsia="en-US"/>
        </w:rPr>
        <w:t>5</w:t>
      </w:r>
      <w:r w:rsidR="00A3070A" w:rsidRPr="009E4A17">
        <w:rPr>
          <w:rFonts w:ascii="Verdana" w:hAnsi="Verdana"/>
          <w:color w:val="000000" w:themeColor="text1"/>
          <w:sz w:val="20"/>
          <w:szCs w:val="18"/>
          <w:lang w:val="en-US" w:eastAsia="en-US"/>
        </w:rPr>
        <w:t>.</w:t>
      </w:r>
    </w:p>
    <w:p w:rsidR="00543126" w:rsidRPr="009E4A17" w:rsidRDefault="00543126"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Experience in working with </w:t>
      </w:r>
      <w:r w:rsidR="006909FF" w:rsidRPr="009E4A17">
        <w:rPr>
          <w:rFonts w:ascii="Verdana" w:eastAsia="Kozuka Gothic Pro R" w:hAnsi="Verdana" w:cs="Arial"/>
          <w:bCs/>
          <w:color w:val="000000" w:themeColor="text1"/>
          <w:sz w:val="20"/>
          <w:szCs w:val="18"/>
          <w:lang w:val="en-US" w:eastAsia="en-US"/>
        </w:rPr>
        <w:t xml:space="preserve">Angular </w:t>
      </w:r>
      <w:r w:rsidRPr="009E4A17">
        <w:rPr>
          <w:rFonts w:ascii="Verdana" w:eastAsia="Kozuka Gothic Pro R" w:hAnsi="Verdana" w:cs="Arial"/>
          <w:color w:val="000000" w:themeColor="text1"/>
          <w:sz w:val="20"/>
          <w:szCs w:val="18"/>
          <w:lang w:val="en-US" w:eastAsia="en-US"/>
        </w:rPr>
        <w:t>modules, services, templates, directives, services and dependency injection to create a</w:t>
      </w:r>
      <w:r w:rsidR="003F05DA" w:rsidRPr="009E4A17">
        <w:rPr>
          <w:rFonts w:ascii="Verdana" w:eastAsia="Kozuka Gothic Pro R" w:hAnsi="Verdana" w:cs="Arial"/>
          <w:color w:val="000000" w:themeColor="text1"/>
          <w:sz w:val="20"/>
          <w:szCs w:val="18"/>
          <w:lang w:val="en-US" w:eastAsia="en-US"/>
        </w:rPr>
        <w:t> single</w:t>
      </w:r>
      <w:r w:rsidR="00DC065A" w:rsidRPr="009E4A17">
        <w:rPr>
          <w:rFonts w:ascii="Verdana" w:eastAsia="Kozuka Gothic Pro R" w:hAnsi="Verdana" w:cs="Arial"/>
          <w:color w:val="000000" w:themeColor="text1"/>
          <w:sz w:val="20"/>
          <w:szCs w:val="18"/>
          <w:lang w:val="en-US" w:eastAsia="en-US"/>
        </w:rPr>
        <w:t xml:space="preserve"> page </w:t>
      </w:r>
      <w:r w:rsidR="003F05DA" w:rsidRPr="009E4A17">
        <w:rPr>
          <w:rFonts w:ascii="Verdana" w:eastAsia="Kozuka Gothic Pro R" w:hAnsi="Verdana" w:cs="Arial"/>
          <w:color w:val="000000" w:themeColor="text1"/>
          <w:sz w:val="20"/>
          <w:szCs w:val="18"/>
          <w:lang w:val="en-US" w:eastAsia="en-US"/>
        </w:rPr>
        <w:t>application (</w:t>
      </w:r>
      <w:r w:rsidRPr="009E4A17">
        <w:rPr>
          <w:rFonts w:ascii="Verdana" w:eastAsia="Kozuka Gothic Pro R" w:hAnsi="Verdana" w:cs="Arial"/>
          <w:bCs/>
          <w:color w:val="000000" w:themeColor="text1"/>
          <w:sz w:val="20"/>
          <w:szCs w:val="18"/>
          <w:lang w:val="en-US" w:eastAsia="en-US"/>
        </w:rPr>
        <w:t>SPA</w:t>
      </w:r>
      <w:r w:rsidR="00DC065A" w:rsidRPr="009E4A17">
        <w:rPr>
          <w:rFonts w:ascii="Verdana" w:eastAsia="Kozuka Gothic Pro R" w:hAnsi="Verdana" w:cs="Arial"/>
          <w:bCs/>
          <w:color w:val="000000" w:themeColor="text1"/>
          <w:sz w:val="20"/>
          <w:szCs w:val="18"/>
          <w:lang w:val="en-US" w:eastAsia="en-US"/>
        </w:rPr>
        <w:t>)</w:t>
      </w:r>
      <w:r w:rsidRPr="009E4A17">
        <w:rPr>
          <w:rFonts w:ascii="Verdana" w:eastAsia="Kozuka Gothic Pro R" w:hAnsi="Verdana" w:cs="Arial"/>
          <w:bCs/>
          <w:color w:val="000000" w:themeColor="text1"/>
          <w:sz w:val="20"/>
          <w:szCs w:val="18"/>
          <w:lang w:val="en-US" w:eastAsia="en-US"/>
        </w:rPr>
        <w:t>.</w:t>
      </w:r>
    </w:p>
    <w:p w:rsidR="00543126" w:rsidRPr="009E4A17" w:rsidRDefault="00543126"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Highly skilled at front-end engineering using </w:t>
      </w:r>
      <w:r w:rsidRPr="009E4A17">
        <w:rPr>
          <w:rFonts w:ascii="Verdana" w:eastAsia="Kozuka Gothic Pro R" w:hAnsi="Verdana" w:cs="Arial"/>
          <w:bCs/>
          <w:color w:val="000000" w:themeColor="text1"/>
          <w:sz w:val="20"/>
          <w:szCs w:val="18"/>
          <w:lang w:val="en-US" w:eastAsia="en-US"/>
        </w:rPr>
        <w:t>Object-Oriented JavaScript</w:t>
      </w:r>
      <w:r w:rsidR="00DC065A" w:rsidRPr="009E4A17">
        <w:rPr>
          <w:rFonts w:ascii="Verdana" w:eastAsia="Kozuka Gothic Pro R" w:hAnsi="Verdana" w:cs="Arial"/>
          <w:bCs/>
          <w:color w:val="000000" w:themeColor="text1"/>
          <w:sz w:val="20"/>
          <w:szCs w:val="18"/>
          <w:lang w:val="en-US" w:eastAsia="en-US"/>
        </w:rPr>
        <w:t xml:space="preserve"> (ES6)</w:t>
      </w:r>
      <w:r w:rsidRPr="009E4A17">
        <w:rPr>
          <w:rFonts w:ascii="Verdana" w:eastAsia="Kozuka Gothic Pro R" w:hAnsi="Verdana" w:cs="Arial"/>
          <w:bCs/>
          <w:color w:val="000000" w:themeColor="text1"/>
          <w:sz w:val="20"/>
          <w:szCs w:val="18"/>
          <w:lang w:val="en-US" w:eastAsia="en-US"/>
        </w:rPr>
        <w:t>.</w:t>
      </w:r>
    </w:p>
    <w:p w:rsidR="00543126" w:rsidRPr="009E4A17" w:rsidRDefault="00554FE2"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E</w:t>
      </w:r>
      <w:r w:rsidR="00543126" w:rsidRPr="009E4A17">
        <w:rPr>
          <w:rFonts w:ascii="Verdana" w:eastAsia="Kozuka Gothic Pro R" w:hAnsi="Verdana" w:cs="Arial"/>
          <w:color w:val="000000" w:themeColor="text1"/>
          <w:sz w:val="20"/>
          <w:szCs w:val="18"/>
          <w:lang w:val="en-US" w:eastAsia="en-US"/>
        </w:rPr>
        <w:t>xperience in using </w:t>
      </w:r>
      <w:r w:rsidR="00543126" w:rsidRPr="009E4A17">
        <w:rPr>
          <w:rFonts w:ascii="Verdana" w:eastAsia="Kozuka Gothic Pro R" w:hAnsi="Verdana" w:cs="Arial"/>
          <w:bCs/>
          <w:color w:val="000000" w:themeColor="text1"/>
          <w:sz w:val="20"/>
          <w:szCs w:val="18"/>
          <w:lang w:val="en-US" w:eastAsia="en-US"/>
        </w:rPr>
        <w:t>Chrome Developer Tools</w:t>
      </w:r>
      <w:r w:rsidR="00543126" w:rsidRPr="009E4A17">
        <w:rPr>
          <w:rFonts w:ascii="Verdana" w:eastAsia="Kozuka Gothic Pro R" w:hAnsi="Verdana" w:cs="Arial"/>
          <w:color w:val="000000" w:themeColor="text1"/>
          <w:sz w:val="20"/>
          <w:szCs w:val="18"/>
          <w:lang w:val="en-US" w:eastAsia="en-US"/>
        </w:rPr>
        <w:t> and </w:t>
      </w:r>
      <w:r w:rsidR="00543126" w:rsidRPr="009E4A17">
        <w:rPr>
          <w:rFonts w:ascii="Verdana" w:eastAsia="Kozuka Gothic Pro R" w:hAnsi="Verdana" w:cs="Arial"/>
          <w:bCs/>
          <w:color w:val="000000" w:themeColor="text1"/>
          <w:sz w:val="20"/>
          <w:szCs w:val="18"/>
          <w:lang w:val="en-US" w:eastAsia="en-US"/>
        </w:rPr>
        <w:t>Firebug</w:t>
      </w:r>
      <w:r w:rsidR="00543126" w:rsidRPr="009E4A17">
        <w:rPr>
          <w:rFonts w:ascii="Verdana" w:eastAsia="Kozuka Gothic Pro R" w:hAnsi="Verdana" w:cs="Arial"/>
          <w:color w:val="000000" w:themeColor="text1"/>
          <w:sz w:val="20"/>
          <w:szCs w:val="18"/>
          <w:lang w:val="en-US" w:eastAsia="en-US"/>
        </w:rPr>
        <w:t> for debugging and troubleshooting the code.</w:t>
      </w:r>
    </w:p>
    <w:p w:rsidR="005410FB" w:rsidRPr="009E4A17" w:rsidRDefault="005410FB" w:rsidP="009E4A17">
      <w:pPr>
        <w:numPr>
          <w:ilvl w:val="0"/>
          <w:numId w:val="19"/>
        </w:numPr>
        <w:shd w:val="clear" w:color="auto" w:fill="FFFFFF"/>
        <w:suppressAutoHyphens w:val="0"/>
        <w:rPr>
          <w:rFonts w:ascii="Verdana" w:eastAsia="Kozuka Gothic Pro R" w:hAnsi="Verdana" w:cs="Arial"/>
          <w:color w:val="000000" w:themeColor="text1"/>
          <w:sz w:val="16"/>
          <w:szCs w:val="18"/>
          <w:lang w:val="en-US" w:eastAsia="en-US"/>
        </w:rPr>
      </w:pPr>
      <w:r w:rsidRPr="009E4A17">
        <w:rPr>
          <w:rFonts w:ascii="Verdana" w:hAnsi="Verdana"/>
          <w:color w:val="000000" w:themeColor="text1"/>
          <w:sz w:val="20"/>
          <w:szCs w:val="21"/>
          <w:shd w:val="clear" w:color="auto" w:fill="FFFFFF"/>
        </w:rPr>
        <w:t>Experience with REST API's and Integration with python( flask) ,and Java</w:t>
      </w:r>
    </w:p>
    <w:p w:rsidR="00543126" w:rsidRPr="009E4A17" w:rsidRDefault="00554FE2"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bCs/>
          <w:color w:val="000000" w:themeColor="text1"/>
          <w:sz w:val="20"/>
          <w:szCs w:val="18"/>
          <w:lang w:val="en-US" w:eastAsia="en-US"/>
        </w:rPr>
        <w:t xml:space="preserve">Experience in </w:t>
      </w:r>
      <w:r w:rsidR="00452E23" w:rsidRPr="009E4A17">
        <w:rPr>
          <w:rFonts w:ascii="Verdana" w:eastAsia="Kozuka Gothic Pro R" w:hAnsi="Verdana" w:cs="Arial"/>
          <w:bCs/>
          <w:color w:val="000000" w:themeColor="text1"/>
          <w:sz w:val="20"/>
          <w:szCs w:val="18"/>
          <w:lang w:val="en-US" w:eastAsia="en-US"/>
        </w:rPr>
        <w:t>Angular 4/5</w:t>
      </w:r>
      <w:r w:rsidR="008A6EF3" w:rsidRPr="009E4A17">
        <w:rPr>
          <w:rFonts w:ascii="Verdana" w:eastAsia="Kozuka Gothic Pro R" w:hAnsi="Verdana" w:cs="Arial"/>
          <w:bCs/>
          <w:color w:val="000000" w:themeColor="text1"/>
          <w:sz w:val="20"/>
          <w:szCs w:val="18"/>
          <w:lang w:val="en-US" w:eastAsia="en-US"/>
        </w:rPr>
        <w:t>/6</w:t>
      </w:r>
      <w:r w:rsidR="00543126" w:rsidRPr="009E4A17">
        <w:rPr>
          <w:rFonts w:ascii="Verdana" w:eastAsia="Kozuka Gothic Pro R" w:hAnsi="Verdana" w:cs="Arial"/>
          <w:bCs/>
          <w:color w:val="000000" w:themeColor="text1"/>
          <w:sz w:val="20"/>
          <w:szCs w:val="18"/>
          <w:lang w:val="en-US" w:eastAsia="en-US"/>
        </w:rPr>
        <w:t>, Node JS, Bootstrap, Med</w:t>
      </w:r>
      <w:r w:rsidR="00452E23" w:rsidRPr="009E4A17">
        <w:rPr>
          <w:rFonts w:ascii="Verdana" w:eastAsia="Kozuka Gothic Pro R" w:hAnsi="Verdana" w:cs="Arial"/>
          <w:bCs/>
          <w:color w:val="000000" w:themeColor="text1"/>
          <w:sz w:val="20"/>
          <w:szCs w:val="18"/>
          <w:lang w:val="en-US" w:eastAsia="en-US"/>
        </w:rPr>
        <w:t>ia Queries, CSS Frameworks.</w:t>
      </w:r>
    </w:p>
    <w:p w:rsidR="00543126" w:rsidRPr="009E4A17" w:rsidRDefault="00543126" w:rsidP="009E4A17">
      <w:pPr>
        <w:pStyle w:val="ListParagraph"/>
        <w:numPr>
          <w:ilvl w:val="0"/>
          <w:numId w:val="19"/>
        </w:numPr>
        <w:shd w:val="clear" w:color="auto" w:fill="FFFFFF"/>
        <w:suppressAutoHyphens w:val="0"/>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Experience on</w:t>
      </w:r>
      <w:r w:rsidR="004E16BC" w:rsidRPr="009E4A17">
        <w:rPr>
          <w:rFonts w:ascii="Verdana" w:eastAsia="Kozuka Gothic Pro R" w:hAnsi="Verdana" w:cs="Arial"/>
          <w:color w:val="000000" w:themeColor="text1"/>
          <w:sz w:val="20"/>
          <w:szCs w:val="18"/>
        </w:rPr>
        <w:t xml:space="preserve"> responsive web app for Desktop</w:t>
      </w:r>
      <w:r w:rsidRPr="009E4A17">
        <w:rPr>
          <w:rFonts w:ascii="Verdana" w:eastAsia="Kozuka Gothic Pro R" w:hAnsi="Verdana" w:cs="Arial"/>
          <w:color w:val="000000" w:themeColor="text1"/>
          <w:sz w:val="20"/>
          <w:szCs w:val="18"/>
        </w:rPr>
        <w:t xml:space="preserve"> using HTML5, CSS3, Bootstrap and Angular.</w:t>
      </w:r>
    </w:p>
    <w:p w:rsidR="00543126" w:rsidRPr="009E4A17" w:rsidRDefault="00DC065A"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 xml:space="preserve">Experience using </w:t>
      </w:r>
      <w:r w:rsidR="000C6821" w:rsidRPr="009E4A17">
        <w:rPr>
          <w:rFonts w:ascii="Verdana" w:eastAsia="Kozuka Gothic Pro R" w:hAnsi="Verdana" w:cs="Arial"/>
          <w:color w:val="000000" w:themeColor="text1"/>
          <w:sz w:val="20"/>
          <w:szCs w:val="18"/>
          <w:lang w:val="en-US" w:eastAsia="en-US"/>
        </w:rPr>
        <w:t xml:space="preserve">Reactive forms or Templates Forms </w:t>
      </w:r>
      <w:r w:rsidR="00543126" w:rsidRPr="009E4A17">
        <w:rPr>
          <w:rFonts w:ascii="Verdana" w:eastAsia="Kozuka Gothic Pro R" w:hAnsi="Verdana" w:cs="Arial"/>
          <w:color w:val="000000" w:themeColor="text1"/>
          <w:sz w:val="20"/>
          <w:szCs w:val="18"/>
          <w:lang w:val="en-US" w:eastAsia="en-US"/>
        </w:rPr>
        <w:t>in </w:t>
      </w:r>
      <w:r w:rsidR="00FA1DFF" w:rsidRPr="009E4A17">
        <w:rPr>
          <w:rFonts w:ascii="Verdana" w:eastAsia="Kozuka Gothic Pro R" w:hAnsi="Verdana" w:cs="Arial"/>
          <w:bCs/>
          <w:color w:val="000000" w:themeColor="text1"/>
          <w:sz w:val="20"/>
          <w:szCs w:val="18"/>
          <w:lang w:val="en-US" w:eastAsia="en-US"/>
        </w:rPr>
        <w:t>Angular 2,4,</w:t>
      </w:r>
      <w:r w:rsidR="00F32AC3" w:rsidRPr="009E4A17">
        <w:rPr>
          <w:rFonts w:ascii="Verdana" w:eastAsia="Kozuka Gothic Pro R" w:hAnsi="Verdana" w:cs="Arial"/>
          <w:bCs/>
          <w:color w:val="000000" w:themeColor="text1"/>
          <w:sz w:val="20"/>
          <w:szCs w:val="18"/>
          <w:lang w:val="en-US" w:eastAsia="en-US"/>
        </w:rPr>
        <w:t>5</w:t>
      </w:r>
      <w:r w:rsidR="00543126" w:rsidRPr="009E4A17">
        <w:rPr>
          <w:rFonts w:ascii="Verdana" w:eastAsia="Kozuka Gothic Pro R" w:hAnsi="Verdana" w:cs="Arial"/>
          <w:color w:val="000000" w:themeColor="text1"/>
          <w:sz w:val="20"/>
          <w:szCs w:val="18"/>
          <w:lang w:val="en-US" w:eastAsia="en-US"/>
        </w:rPr>
        <w:t> and their Validations.</w:t>
      </w:r>
    </w:p>
    <w:p w:rsidR="00543126" w:rsidRPr="009E4A17" w:rsidRDefault="00543126"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Create desktop application with </w:t>
      </w:r>
      <w:r w:rsidRPr="009E4A17">
        <w:rPr>
          <w:rFonts w:ascii="Verdana" w:eastAsia="Kozuka Gothic Pro R" w:hAnsi="Verdana" w:cs="Arial"/>
          <w:bCs/>
          <w:color w:val="000000" w:themeColor="text1"/>
          <w:sz w:val="20"/>
          <w:szCs w:val="18"/>
          <w:lang w:val="en-US" w:eastAsia="en-US"/>
        </w:rPr>
        <w:t>Angular 2/4</w:t>
      </w:r>
      <w:r w:rsidR="00DC065A" w:rsidRPr="009E4A17">
        <w:rPr>
          <w:rFonts w:ascii="Verdana" w:eastAsia="Kozuka Gothic Pro R" w:hAnsi="Verdana" w:cs="Arial"/>
          <w:bCs/>
          <w:color w:val="000000" w:themeColor="text1"/>
          <w:sz w:val="20"/>
          <w:szCs w:val="18"/>
          <w:lang w:val="en-US" w:eastAsia="en-US"/>
        </w:rPr>
        <w:t>/5</w:t>
      </w:r>
      <w:r w:rsidRPr="009E4A17">
        <w:rPr>
          <w:rFonts w:ascii="Verdana" w:eastAsia="Kozuka Gothic Pro R" w:hAnsi="Verdana" w:cs="Arial"/>
          <w:color w:val="000000" w:themeColor="text1"/>
          <w:sz w:val="20"/>
          <w:szCs w:val="18"/>
          <w:lang w:val="en-US" w:eastAsia="en-US"/>
        </w:rPr>
        <w:t> and </w:t>
      </w:r>
      <w:r w:rsidRPr="009E4A17">
        <w:rPr>
          <w:rFonts w:ascii="Verdana" w:eastAsia="Kozuka Gothic Pro R" w:hAnsi="Verdana" w:cs="Arial"/>
          <w:bCs/>
          <w:color w:val="000000" w:themeColor="text1"/>
          <w:sz w:val="20"/>
          <w:szCs w:val="18"/>
          <w:lang w:val="en-US" w:eastAsia="en-US"/>
        </w:rPr>
        <w:t>Unit Test</w:t>
      </w:r>
      <w:r w:rsidRPr="009E4A17">
        <w:rPr>
          <w:rFonts w:ascii="Verdana" w:eastAsia="Kozuka Gothic Pro R" w:hAnsi="Verdana" w:cs="Arial"/>
          <w:color w:val="000000" w:themeColor="text1"/>
          <w:sz w:val="20"/>
          <w:szCs w:val="18"/>
          <w:lang w:val="en-US" w:eastAsia="en-US"/>
        </w:rPr>
        <w:t> with </w:t>
      </w:r>
      <w:r w:rsidRPr="009E4A17">
        <w:rPr>
          <w:rFonts w:ascii="Verdana" w:eastAsia="Kozuka Gothic Pro R" w:hAnsi="Verdana" w:cs="Arial"/>
          <w:bCs/>
          <w:color w:val="000000" w:themeColor="text1"/>
          <w:sz w:val="20"/>
          <w:szCs w:val="18"/>
          <w:lang w:val="en-US" w:eastAsia="en-US"/>
        </w:rPr>
        <w:t>Karma-Jasmine</w:t>
      </w:r>
      <w:r w:rsidRPr="009E4A17">
        <w:rPr>
          <w:rFonts w:ascii="Verdana" w:eastAsia="Kozuka Gothic Pro R" w:hAnsi="Verdana" w:cs="Arial"/>
          <w:color w:val="000000" w:themeColor="text1"/>
          <w:sz w:val="20"/>
          <w:szCs w:val="18"/>
          <w:lang w:val="en-US" w:eastAsia="en-US"/>
        </w:rPr>
        <w:t>.</w:t>
      </w:r>
    </w:p>
    <w:p w:rsidR="00543126" w:rsidRPr="009E4A17" w:rsidRDefault="00543126"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Expertise in using </w:t>
      </w:r>
      <w:r w:rsidR="00554FE2" w:rsidRPr="009E4A17">
        <w:rPr>
          <w:rFonts w:ascii="Verdana" w:eastAsia="Kozuka Gothic Pro R" w:hAnsi="Verdana" w:cs="Arial"/>
          <w:bCs/>
          <w:color w:val="000000" w:themeColor="text1"/>
          <w:sz w:val="20"/>
          <w:szCs w:val="18"/>
          <w:lang w:val="en-US" w:eastAsia="en-US"/>
        </w:rPr>
        <w:t>Angular Components,</w:t>
      </w:r>
      <w:r w:rsidRPr="009E4A17">
        <w:rPr>
          <w:rFonts w:ascii="Verdana" w:eastAsia="Kozuka Gothic Pro R" w:hAnsi="Verdana" w:cs="Arial"/>
          <w:bCs/>
          <w:color w:val="000000" w:themeColor="text1"/>
          <w:sz w:val="20"/>
          <w:szCs w:val="18"/>
          <w:lang w:val="en-US" w:eastAsia="en-US"/>
        </w:rPr>
        <w:t> </w:t>
      </w:r>
      <w:r w:rsidR="00554FE2" w:rsidRPr="009E4A17">
        <w:rPr>
          <w:rFonts w:ascii="Verdana" w:eastAsia="Kozuka Gothic Pro R" w:hAnsi="Verdana" w:cs="Arial"/>
          <w:color w:val="000000" w:themeColor="text1"/>
          <w:sz w:val="20"/>
          <w:szCs w:val="18"/>
          <w:lang w:val="en-US" w:eastAsia="en-US"/>
        </w:rPr>
        <w:t>Directives, Classes, Pipes</w:t>
      </w:r>
      <w:r w:rsidRPr="009E4A17">
        <w:rPr>
          <w:rFonts w:ascii="Verdana" w:eastAsia="Kozuka Gothic Pro R" w:hAnsi="Verdana" w:cs="Arial"/>
          <w:color w:val="000000" w:themeColor="text1"/>
          <w:sz w:val="20"/>
          <w:szCs w:val="18"/>
          <w:lang w:val="en-US" w:eastAsia="en-US"/>
        </w:rPr>
        <w:t xml:space="preserve">, Services, </w:t>
      </w:r>
      <w:r w:rsidR="00554FE2" w:rsidRPr="009E4A17">
        <w:rPr>
          <w:rFonts w:ascii="Verdana" w:eastAsia="Kozuka Gothic Pro R" w:hAnsi="Verdana" w:cs="Arial"/>
          <w:color w:val="000000" w:themeColor="text1"/>
          <w:sz w:val="20"/>
          <w:szCs w:val="18"/>
          <w:lang w:val="en-US" w:eastAsia="en-US"/>
        </w:rPr>
        <w:t>Templates</w:t>
      </w:r>
      <w:r w:rsidRPr="009E4A17">
        <w:rPr>
          <w:rFonts w:ascii="Verdana" w:eastAsia="Kozuka Gothic Pro R" w:hAnsi="Verdana" w:cs="Arial"/>
          <w:color w:val="000000" w:themeColor="text1"/>
          <w:sz w:val="20"/>
          <w:szCs w:val="18"/>
          <w:lang w:val="en-US" w:eastAsia="en-US"/>
        </w:rPr>
        <w:t xml:space="preserve">, </w:t>
      </w:r>
      <w:r w:rsidR="00554FE2" w:rsidRPr="009E4A17">
        <w:rPr>
          <w:rFonts w:ascii="Verdana" w:eastAsia="Kozuka Gothic Pro R" w:hAnsi="Verdana" w:cs="Arial"/>
          <w:color w:val="000000" w:themeColor="text1"/>
          <w:sz w:val="20"/>
          <w:szCs w:val="18"/>
          <w:lang w:val="en-US" w:eastAsia="en-US"/>
        </w:rPr>
        <w:t>life cycle hooks</w:t>
      </w:r>
    </w:p>
    <w:p w:rsidR="00543126" w:rsidRPr="009E4A17" w:rsidRDefault="00554FE2"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 xml:space="preserve">Experience in </w:t>
      </w:r>
      <w:r w:rsidR="00543126" w:rsidRPr="009E4A17">
        <w:rPr>
          <w:rFonts w:ascii="Verdana" w:eastAsia="Kozuka Gothic Pro R" w:hAnsi="Verdana" w:cs="Arial"/>
          <w:bCs/>
          <w:color w:val="000000" w:themeColor="text1"/>
          <w:sz w:val="20"/>
          <w:szCs w:val="18"/>
          <w:lang w:val="en-US" w:eastAsia="en-US"/>
        </w:rPr>
        <w:t>Version Control</w:t>
      </w:r>
      <w:r w:rsidR="00543126" w:rsidRPr="009E4A17">
        <w:rPr>
          <w:rFonts w:ascii="Verdana" w:eastAsia="Kozuka Gothic Pro R" w:hAnsi="Verdana" w:cs="Arial"/>
          <w:color w:val="000000" w:themeColor="text1"/>
          <w:sz w:val="20"/>
          <w:szCs w:val="18"/>
          <w:lang w:val="en-US" w:eastAsia="en-US"/>
        </w:rPr>
        <w:t> is done by </w:t>
      </w:r>
      <w:r w:rsidR="00543126" w:rsidRPr="009E4A17">
        <w:rPr>
          <w:rFonts w:ascii="Verdana" w:eastAsia="Kozuka Gothic Pro R" w:hAnsi="Verdana" w:cs="Arial"/>
          <w:bCs/>
          <w:color w:val="000000" w:themeColor="text1"/>
          <w:sz w:val="20"/>
          <w:szCs w:val="18"/>
          <w:lang w:val="en-US" w:eastAsia="en-US"/>
        </w:rPr>
        <w:t>GIT.</w:t>
      </w:r>
    </w:p>
    <w:p w:rsidR="004C47CD" w:rsidRPr="009E4A17" w:rsidRDefault="004C47CD"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Used </w:t>
      </w:r>
      <w:r w:rsidRPr="009E4A17">
        <w:rPr>
          <w:rFonts w:ascii="Verdana" w:eastAsia="Kozuka Gothic Pro R" w:hAnsi="Verdana" w:cs="Arial"/>
          <w:bCs/>
          <w:color w:val="000000" w:themeColor="text1"/>
          <w:sz w:val="20"/>
          <w:szCs w:val="18"/>
          <w:lang w:val="en-US" w:eastAsia="en-US"/>
        </w:rPr>
        <w:t>JIRA</w:t>
      </w:r>
      <w:r w:rsidRPr="009E4A17">
        <w:rPr>
          <w:rFonts w:ascii="Verdana" w:eastAsia="Kozuka Gothic Pro R" w:hAnsi="Verdana" w:cs="Arial"/>
          <w:color w:val="000000" w:themeColor="text1"/>
          <w:sz w:val="20"/>
          <w:szCs w:val="18"/>
          <w:lang w:val="en-US" w:eastAsia="en-US"/>
        </w:rPr>
        <w:t> to keep track of </w:t>
      </w:r>
      <w:r w:rsidRPr="009E4A17">
        <w:rPr>
          <w:rFonts w:ascii="Verdana" w:eastAsia="Kozuka Gothic Pro R" w:hAnsi="Verdana" w:cs="Arial"/>
          <w:bCs/>
          <w:color w:val="000000" w:themeColor="text1"/>
          <w:sz w:val="20"/>
          <w:szCs w:val="18"/>
          <w:lang w:val="en-US" w:eastAsia="en-US"/>
        </w:rPr>
        <w:t>bugs</w:t>
      </w:r>
      <w:r w:rsidRPr="009E4A17">
        <w:rPr>
          <w:rFonts w:ascii="Verdana" w:eastAsia="Kozuka Gothic Pro R" w:hAnsi="Verdana" w:cs="Arial"/>
          <w:color w:val="000000" w:themeColor="text1"/>
          <w:sz w:val="20"/>
          <w:szCs w:val="18"/>
          <w:lang w:val="en-US" w:eastAsia="en-US"/>
        </w:rPr>
        <w:t> to reduce </w:t>
      </w:r>
      <w:r w:rsidRPr="009E4A17">
        <w:rPr>
          <w:rFonts w:ascii="Verdana" w:eastAsia="Kozuka Gothic Pro R" w:hAnsi="Verdana" w:cs="Arial"/>
          <w:bCs/>
          <w:color w:val="000000" w:themeColor="text1"/>
          <w:sz w:val="20"/>
          <w:szCs w:val="18"/>
          <w:lang w:val="en-US" w:eastAsia="en-US"/>
        </w:rPr>
        <w:t>downtime, increase productivity</w:t>
      </w:r>
      <w:r w:rsidRPr="009E4A17">
        <w:rPr>
          <w:rFonts w:ascii="Verdana" w:eastAsia="Kozuka Gothic Pro R" w:hAnsi="Verdana" w:cs="Arial"/>
          <w:color w:val="000000" w:themeColor="text1"/>
          <w:sz w:val="20"/>
          <w:szCs w:val="18"/>
          <w:lang w:val="en-US" w:eastAsia="en-US"/>
        </w:rPr>
        <w:t>, and Communication.</w:t>
      </w:r>
    </w:p>
    <w:p w:rsidR="00543126" w:rsidRPr="009E4A17" w:rsidRDefault="00543126"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Utilize </w:t>
      </w:r>
      <w:r w:rsidRPr="009E4A17">
        <w:rPr>
          <w:rFonts w:ascii="Verdana" w:eastAsia="Kozuka Gothic Pro R" w:hAnsi="Verdana" w:cs="Arial"/>
          <w:bCs/>
          <w:color w:val="000000" w:themeColor="text1"/>
          <w:sz w:val="20"/>
          <w:szCs w:val="18"/>
          <w:lang w:val="en-US" w:eastAsia="en-US"/>
        </w:rPr>
        <w:t>Jasmine</w:t>
      </w:r>
      <w:r w:rsidRPr="009E4A17">
        <w:rPr>
          <w:rFonts w:ascii="Verdana" w:eastAsia="Kozuka Gothic Pro R" w:hAnsi="Verdana" w:cs="Arial"/>
          <w:color w:val="000000" w:themeColor="text1"/>
          <w:sz w:val="20"/>
          <w:szCs w:val="18"/>
          <w:lang w:val="en-US" w:eastAsia="en-US"/>
        </w:rPr>
        <w:t>, </w:t>
      </w:r>
      <w:r w:rsidR="0031468B" w:rsidRPr="009E4A17">
        <w:rPr>
          <w:rFonts w:ascii="Verdana" w:eastAsia="Kozuka Gothic Pro R" w:hAnsi="Verdana" w:cs="Arial"/>
          <w:bCs/>
          <w:color w:val="000000" w:themeColor="text1"/>
          <w:sz w:val="20"/>
          <w:szCs w:val="18"/>
          <w:lang w:val="en-US" w:eastAsia="en-US"/>
        </w:rPr>
        <w:t>Karma</w:t>
      </w:r>
      <w:r w:rsidR="0031468B" w:rsidRPr="009E4A17">
        <w:rPr>
          <w:rFonts w:ascii="Verdana" w:eastAsia="Kozuka Gothic Pro R" w:hAnsi="Verdana" w:cs="Arial"/>
          <w:color w:val="000000" w:themeColor="text1"/>
          <w:sz w:val="20"/>
          <w:szCs w:val="18"/>
          <w:lang w:val="en-US" w:eastAsia="en-US"/>
        </w:rPr>
        <w:t xml:space="preserve"> and</w:t>
      </w:r>
      <w:r w:rsidRPr="009E4A17">
        <w:rPr>
          <w:rFonts w:ascii="Verdana" w:eastAsia="Kozuka Gothic Pro R" w:hAnsi="Verdana" w:cs="Arial"/>
          <w:color w:val="000000" w:themeColor="text1"/>
          <w:sz w:val="20"/>
          <w:szCs w:val="18"/>
          <w:lang w:val="en-US" w:eastAsia="en-US"/>
        </w:rPr>
        <w:t> </w:t>
      </w:r>
      <w:r w:rsidRPr="009E4A17">
        <w:rPr>
          <w:rFonts w:ascii="Verdana" w:eastAsia="Kozuka Gothic Pro R" w:hAnsi="Verdana" w:cs="Arial"/>
          <w:bCs/>
          <w:color w:val="000000" w:themeColor="text1"/>
          <w:sz w:val="20"/>
          <w:szCs w:val="18"/>
          <w:lang w:val="en-US" w:eastAsia="en-US"/>
        </w:rPr>
        <w:t>NPM</w:t>
      </w:r>
      <w:r w:rsidRPr="009E4A17">
        <w:rPr>
          <w:rFonts w:ascii="Verdana" w:eastAsia="Kozuka Gothic Pro R" w:hAnsi="Verdana" w:cs="Arial"/>
          <w:color w:val="000000" w:themeColor="text1"/>
          <w:sz w:val="20"/>
          <w:szCs w:val="18"/>
          <w:lang w:val="en-US" w:eastAsia="en-US"/>
        </w:rPr>
        <w:t> to build and test applications.</w:t>
      </w:r>
    </w:p>
    <w:p w:rsidR="00543126" w:rsidRPr="009E4A17" w:rsidRDefault="00543126"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 xml:space="preserve">Extensively </w:t>
      </w:r>
      <w:r w:rsidR="0031468B" w:rsidRPr="009E4A17">
        <w:rPr>
          <w:rFonts w:ascii="Verdana" w:eastAsia="Kozuka Gothic Pro R" w:hAnsi="Verdana" w:cs="Arial"/>
          <w:color w:val="000000" w:themeColor="text1"/>
          <w:sz w:val="20"/>
          <w:szCs w:val="18"/>
          <w:lang w:val="en-US" w:eastAsia="en-US"/>
        </w:rPr>
        <w:t>used JavaScript</w:t>
      </w:r>
      <w:r w:rsidR="004471D2" w:rsidRPr="009E4A17">
        <w:rPr>
          <w:rFonts w:ascii="Verdana" w:eastAsia="Kozuka Gothic Pro R" w:hAnsi="Verdana" w:cs="Arial"/>
          <w:color w:val="000000" w:themeColor="text1"/>
          <w:sz w:val="20"/>
          <w:szCs w:val="18"/>
          <w:lang w:val="en-US" w:eastAsia="en-US"/>
        </w:rPr>
        <w:t>,</w:t>
      </w:r>
      <w:r w:rsidR="0031468B" w:rsidRPr="009E4A17">
        <w:rPr>
          <w:rFonts w:ascii="Verdana" w:eastAsia="Kozuka Gothic Pro R" w:hAnsi="Verdana" w:cs="Arial"/>
          <w:color w:val="000000" w:themeColor="text1"/>
          <w:sz w:val="20"/>
          <w:szCs w:val="18"/>
          <w:lang w:val="en-US" w:eastAsia="en-US"/>
        </w:rPr>
        <w:t xml:space="preserve"> Es6, Typescript</w:t>
      </w:r>
      <w:r w:rsidR="00554FE2" w:rsidRPr="009E4A17">
        <w:rPr>
          <w:rFonts w:ascii="Verdana" w:eastAsia="Kozuka Gothic Pro R" w:hAnsi="Verdana" w:cs="Arial"/>
          <w:color w:val="000000" w:themeColor="text1"/>
          <w:sz w:val="20"/>
          <w:szCs w:val="18"/>
          <w:lang w:val="en-US" w:eastAsia="en-US"/>
        </w:rPr>
        <w:t>,</w:t>
      </w:r>
      <w:r w:rsidRPr="009E4A17">
        <w:rPr>
          <w:rFonts w:ascii="Verdana" w:eastAsia="Kozuka Gothic Pro R" w:hAnsi="Verdana" w:cs="Arial"/>
          <w:color w:val="000000" w:themeColor="text1"/>
          <w:sz w:val="20"/>
          <w:szCs w:val="18"/>
          <w:lang w:val="en-US" w:eastAsia="en-US"/>
        </w:rPr>
        <w:t> </w:t>
      </w:r>
      <w:r w:rsidRPr="009E4A17">
        <w:rPr>
          <w:rFonts w:ascii="Verdana" w:eastAsia="Kozuka Gothic Pro R" w:hAnsi="Verdana" w:cs="Arial"/>
          <w:bCs/>
          <w:color w:val="000000" w:themeColor="text1"/>
          <w:sz w:val="20"/>
          <w:szCs w:val="18"/>
          <w:lang w:val="en-US" w:eastAsia="en-US"/>
        </w:rPr>
        <w:t>jQuery</w:t>
      </w:r>
      <w:r w:rsidRPr="009E4A17">
        <w:rPr>
          <w:rFonts w:ascii="Verdana" w:eastAsia="Kozuka Gothic Pro R" w:hAnsi="Verdana" w:cs="Arial"/>
          <w:color w:val="000000" w:themeColor="text1"/>
          <w:sz w:val="20"/>
          <w:szCs w:val="18"/>
          <w:lang w:val="en-US" w:eastAsia="en-US"/>
        </w:rPr>
        <w:t>, </w:t>
      </w:r>
      <w:r w:rsidRPr="009E4A17">
        <w:rPr>
          <w:rFonts w:ascii="Verdana" w:eastAsia="Kozuka Gothic Pro R" w:hAnsi="Verdana" w:cs="Arial"/>
          <w:bCs/>
          <w:color w:val="000000" w:themeColor="text1"/>
          <w:sz w:val="20"/>
          <w:szCs w:val="18"/>
          <w:lang w:val="en-US" w:eastAsia="en-US"/>
        </w:rPr>
        <w:t>JSON</w:t>
      </w:r>
      <w:r w:rsidR="0031468B" w:rsidRPr="009E4A17">
        <w:rPr>
          <w:rFonts w:ascii="Verdana" w:eastAsia="Kozuka Gothic Pro R" w:hAnsi="Verdana" w:cs="Arial"/>
          <w:color w:val="000000" w:themeColor="text1"/>
          <w:sz w:val="20"/>
          <w:szCs w:val="18"/>
          <w:lang w:val="en-US" w:eastAsia="en-US"/>
        </w:rPr>
        <w:t>and AJAX create</w:t>
      </w:r>
      <w:r w:rsidRPr="009E4A17">
        <w:rPr>
          <w:rFonts w:ascii="Verdana" w:eastAsia="Kozuka Gothic Pro R" w:hAnsi="Verdana" w:cs="Arial"/>
          <w:color w:val="000000" w:themeColor="text1"/>
          <w:sz w:val="20"/>
          <w:szCs w:val="18"/>
          <w:lang w:val="en-US" w:eastAsia="en-US"/>
        </w:rPr>
        <w:t xml:space="preserve"> interactive </w:t>
      </w:r>
      <w:r w:rsidRPr="009E4A17">
        <w:rPr>
          <w:rFonts w:ascii="Verdana" w:eastAsia="Kozuka Gothic Pro R" w:hAnsi="Verdana" w:cs="Arial"/>
          <w:bCs/>
          <w:color w:val="000000" w:themeColor="text1"/>
          <w:sz w:val="20"/>
          <w:szCs w:val="18"/>
          <w:lang w:val="en-US" w:eastAsia="en-US"/>
        </w:rPr>
        <w:t>web applications.</w:t>
      </w:r>
    </w:p>
    <w:p w:rsidR="00543126" w:rsidRPr="009E4A17" w:rsidRDefault="00543126" w:rsidP="009E4A17">
      <w:pPr>
        <w:pStyle w:val="ListParagraph"/>
        <w:numPr>
          <w:ilvl w:val="0"/>
          <w:numId w:val="19"/>
        </w:numPr>
        <w:shd w:val="clear" w:color="auto" w:fill="FFFFFF"/>
        <w:suppressAutoHyphens w:val="0"/>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lang w:val="en-US" w:eastAsia="en-US"/>
        </w:rPr>
        <w:t>Experience in working on </w:t>
      </w:r>
      <w:r w:rsidRPr="009E4A17">
        <w:rPr>
          <w:rFonts w:ascii="Verdana" w:eastAsia="Kozuka Gothic Pro R" w:hAnsi="Verdana" w:cs="Arial"/>
          <w:bCs/>
          <w:color w:val="000000" w:themeColor="text1"/>
          <w:sz w:val="20"/>
          <w:szCs w:val="18"/>
          <w:lang w:val="en-US" w:eastAsia="en-US"/>
        </w:rPr>
        <w:t>Windows</w:t>
      </w:r>
      <w:r w:rsidRPr="009E4A17">
        <w:rPr>
          <w:rFonts w:ascii="Verdana" w:eastAsia="Kozuka Gothic Pro R" w:hAnsi="Verdana" w:cs="Arial"/>
          <w:color w:val="000000" w:themeColor="text1"/>
          <w:sz w:val="20"/>
          <w:szCs w:val="18"/>
          <w:lang w:val="en-US" w:eastAsia="en-US"/>
        </w:rPr>
        <w:t> operating systems.</w:t>
      </w:r>
    </w:p>
    <w:p w:rsidR="00543126" w:rsidRPr="009E4A17" w:rsidRDefault="00543126" w:rsidP="009E4A17">
      <w:pPr>
        <w:pStyle w:val="ListParagraph"/>
        <w:numPr>
          <w:ilvl w:val="0"/>
          <w:numId w:val="19"/>
        </w:numPr>
        <w:shd w:val="clear" w:color="auto" w:fill="FFFFFF"/>
        <w:suppressAutoHyphens w:val="0"/>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Hands on experience with debugging tools like Firebug and Inspect element.</w:t>
      </w:r>
    </w:p>
    <w:p w:rsidR="00543126" w:rsidRPr="009E4A17" w:rsidRDefault="00543126" w:rsidP="009E4A17">
      <w:pPr>
        <w:pStyle w:val="ListParagraph"/>
        <w:numPr>
          <w:ilvl w:val="0"/>
          <w:numId w:val="19"/>
        </w:numPr>
        <w:shd w:val="clear" w:color="auto" w:fill="FFFFFF"/>
        <w:suppressAutoHyphens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Able to work independently and within a team-spirited environment. </w:t>
      </w:r>
    </w:p>
    <w:p w:rsidR="00543126" w:rsidRPr="009E4A17" w:rsidRDefault="00543126" w:rsidP="009E4A17">
      <w:pPr>
        <w:pStyle w:val="ListParagraph"/>
        <w:numPr>
          <w:ilvl w:val="0"/>
          <w:numId w:val="19"/>
        </w:numPr>
        <w:rPr>
          <w:rFonts w:ascii="Verdana" w:eastAsia="Kozuka Gothic Pro R" w:hAnsi="Verdana" w:cs="Arial"/>
          <w:bCs/>
          <w:color w:val="000000" w:themeColor="text1"/>
          <w:sz w:val="20"/>
          <w:szCs w:val="18"/>
        </w:rPr>
      </w:pPr>
      <w:r w:rsidRPr="009E4A17">
        <w:rPr>
          <w:rFonts w:ascii="Verdana" w:eastAsia="Kozuka Gothic Pro R" w:hAnsi="Verdana" w:cs="Arial"/>
          <w:color w:val="000000" w:themeColor="text1"/>
          <w:sz w:val="20"/>
          <w:szCs w:val="18"/>
        </w:rPr>
        <w:t>Excellent capability to explore, learn and understand newer business domains and technologies</w:t>
      </w:r>
    </w:p>
    <w:p w:rsidR="00543126" w:rsidRPr="009E4A17" w:rsidRDefault="009D46A4" w:rsidP="009E4A17">
      <w:pPr>
        <w:rPr>
          <w:rFonts w:ascii="Verdana" w:eastAsia="Kozuka Gothic Pro R" w:hAnsi="Verdana" w:cs="Arial"/>
          <w:bCs/>
          <w:color w:val="000000" w:themeColor="text1"/>
          <w:sz w:val="20"/>
          <w:szCs w:val="18"/>
        </w:rPr>
      </w:pPr>
      <w:r w:rsidRPr="009E4A17">
        <w:rPr>
          <w:rFonts w:ascii="Verdana" w:eastAsia="Kozuka Gothic Pro R" w:hAnsi="Verdana" w:cs="Arial"/>
          <w:bCs/>
          <w:color w:val="000000" w:themeColor="text1"/>
          <w:sz w:val="20"/>
          <w:szCs w:val="18"/>
        </w:rPr>
        <w:t>Education Qualification</w:t>
      </w:r>
    </w:p>
    <w:p w:rsidR="00543126" w:rsidRPr="009E4A17" w:rsidRDefault="00543126" w:rsidP="009E4A17">
      <w:pPr>
        <w:pStyle w:val="ListParagraph"/>
        <w:numPr>
          <w:ilvl w:val="0"/>
          <w:numId w:val="5"/>
        </w:numPr>
        <w:rPr>
          <w:rFonts w:ascii="Verdana" w:eastAsia="Kozuka Gothic Pro R" w:hAnsi="Verdana" w:cs="Arial"/>
          <w:bCs/>
          <w:color w:val="000000" w:themeColor="text1"/>
          <w:sz w:val="20"/>
          <w:szCs w:val="18"/>
        </w:rPr>
      </w:pPr>
      <w:r w:rsidRPr="009E4A17">
        <w:rPr>
          <w:rFonts w:ascii="Verdana" w:eastAsia="Kozuka Gothic Pro R" w:hAnsi="Verdana" w:cs="Arial"/>
          <w:color w:val="000000" w:themeColor="text1"/>
          <w:sz w:val="20"/>
          <w:szCs w:val="18"/>
        </w:rPr>
        <w:t xml:space="preserve">MCA Completed </w:t>
      </w:r>
      <w:r w:rsidR="004572CE" w:rsidRPr="009E4A17">
        <w:rPr>
          <w:rFonts w:ascii="Verdana" w:eastAsia="Kozuka Gothic Pro R" w:hAnsi="Verdana" w:cs="Arial"/>
          <w:color w:val="000000" w:themeColor="text1"/>
          <w:sz w:val="20"/>
          <w:szCs w:val="18"/>
        </w:rPr>
        <w:t>from Acharya Nagarjuna</w:t>
      </w:r>
      <w:r w:rsidRPr="009E4A17">
        <w:rPr>
          <w:rFonts w:ascii="Verdana" w:eastAsia="Kozuka Gothic Pro R" w:hAnsi="Verdana" w:cs="Arial"/>
          <w:color w:val="000000" w:themeColor="text1"/>
          <w:sz w:val="20"/>
          <w:szCs w:val="18"/>
        </w:rPr>
        <w:t xml:space="preserve"> University</w:t>
      </w:r>
      <w:r w:rsidR="0048572C" w:rsidRPr="009E4A17">
        <w:rPr>
          <w:rFonts w:ascii="Verdana" w:eastAsia="Kozuka Gothic Pro R" w:hAnsi="Verdana" w:cs="Arial"/>
          <w:color w:val="000000" w:themeColor="text1"/>
          <w:sz w:val="20"/>
          <w:szCs w:val="18"/>
        </w:rPr>
        <w:t xml:space="preserve"> (Regular)</w:t>
      </w:r>
      <w:r w:rsidRPr="009E4A17">
        <w:rPr>
          <w:rFonts w:ascii="Verdana" w:eastAsia="Kozuka Gothic Pro R" w:hAnsi="Verdana" w:cs="Arial"/>
          <w:color w:val="000000" w:themeColor="text1"/>
          <w:sz w:val="20"/>
          <w:szCs w:val="18"/>
        </w:rPr>
        <w:t xml:space="preserve"> Guntur.</w:t>
      </w:r>
    </w:p>
    <w:p w:rsidR="00543126" w:rsidRPr="009E4A17" w:rsidRDefault="00543126" w:rsidP="009E4A17">
      <w:pPr>
        <w:pStyle w:val="ListParagraph"/>
        <w:numPr>
          <w:ilvl w:val="0"/>
          <w:numId w:val="5"/>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BCA Completed from Acharya Nagarjuna University </w:t>
      </w:r>
      <w:r w:rsidR="0048572C" w:rsidRPr="009E4A17">
        <w:rPr>
          <w:rFonts w:ascii="Verdana" w:eastAsia="Kozuka Gothic Pro R" w:hAnsi="Verdana" w:cs="Arial"/>
          <w:color w:val="000000" w:themeColor="text1"/>
          <w:sz w:val="20"/>
          <w:szCs w:val="18"/>
        </w:rPr>
        <w:t xml:space="preserve">(Regular) </w:t>
      </w:r>
      <w:r w:rsidRPr="009E4A17">
        <w:rPr>
          <w:rFonts w:ascii="Verdana" w:eastAsia="Kozuka Gothic Pro R" w:hAnsi="Verdana" w:cs="Arial"/>
          <w:color w:val="000000" w:themeColor="text1"/>
          <w:sz w:val="20"/>
          <w:szCs w:val="18"/>
        </w:rPr>
        <w:t>Guntur.</w:t>
      </w:r>
    </w:p>
    <w:p w:rsidR="00A1603C" w:rsidRPr="009E4A17" w:rsidRDefault="00957ED7" w:rsidP="009E4A17">
      <w:pPr>
        <w:suppressAutoHyphens w:val="0"/>
        <w:contextualSpacing/>
        <w:rPr>
          <w:rFonts w:ascii="Verdana" w:eastAsia="Kozuka Gothic Pro R" w:hAnsi="Verdana" w:cs="Arial"/>
          <w:bCs/>
          <w:color w:val="000000" w:themeColor="text1"/>
          <w:sz w:val="20"/>
          <w:szCs w:val="18"/>
        </w:rPr>
      </w:pPr>
      <w:r w:rsidRPr="009E4A17">
        <w:rPr>
          <w:rFonts w:ascii="Verdana" w:eastAsia="Kozuka Gothic Pro R" w:hAnsi="Verdana" w:cs="Arial"/>
          <w:bCs/>
          <w:color w:val="000000" w:themeColor="text1"/>
          <w:sz w:val="20"/>
          <w:szCs w:val="18"/>
        </w:rPr>
        <w:t>Work Experience</w:t>
      </w:r>
    </w:p>
    <w:p w:rsidR="00493DF9" w:rsidRPr="009E4A17" w:rsidRDefault="00164D23" w:rsidP="009E4A17">
      <w:pPr>
        <w:pStyle w:val="ListParagraph"/>
        <w:numPr>
          <w:ilvl w:val="0"/>
          <w:numId w:val="6"/>
        </w:numPr>
        <w:tabs>
          <w:tab w:val="left" w:pos="360"/>
        </w:tabs>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Worked as a </w:t>
      </w:r>
      <w:r w:rsidR="00E94F1E" w:rsidRPr="009E4A17">
        <w:rPr>
          <w:rFonts w:ascii="Verdana" w:eastAsia="Kozuka Gothic Pro R" w:hAnsi="Verdana" w:cs="Arial"/>
          <w:color w:val="000000" w:themeColor="text1"/>
          <w:sz w:val="20"/>
          <w:szCs w:val="18"/>
        </w:rPr>
        <w:t>developer in</w:t>
      </w:r>
      <w:r w:rsidR="00FE63C6" w:rsidRPr="009E4A17">
        <w:rPr>
          <w:rFonts w:ascii="Verdana" w:eastAsia="Kozuka Gothic Pro R" w:hAnsi="Verdana" w:cs="Arial"/>
          <w:color w:val="000000" w:themeColor="text1"/>
          <w:sz w:val="20"/>
          <w:szCs w:val="18"/>
        </w:rPr>
        <w:t xml:space="preserve"> Wipro</w:t>
      </w:r>
      <w:r w:rsidR="004F2682" w:rsidRPr="009E4A17">
        <w:rPr>
          <w:rFonts w:ascii="Verdana" w:eastAsia="Kozuka Gothic Pro R" w:hAnsi="Verdana" w:cs="Arial"/>
          <w:color w:val="000000" w:themeColor="text1"/>
          <w:sz w:val="20"/>
          <w:szCs w:val="18"/>
        </w:rPr>
        <w:t xml:space="preserve"> from June 201</w:t>
      </w:r>
      <w:r w:rsidR="006D5CBC" w:rsidRPr="009E4A17">
        <w:rPr>
          <w:rFonts w:ascii="Verdana" w:eastAsia="Kozuka Gothic Pro R" w:hAnsi="Verdana" w:cs="Arial"/>
          <w:color w:val="000000" w:themeColor="text1"/>
          <w:sz w:val="20"/>
          <w:szCs w:val="18"/>
        </w:rPr>
        <w:t>7</w:t>
      </w:r>
      <w:r w:rsidR="00493DF9" w:rsidRPr="009E4A17">
        <w:rPr>
          <w:rFonts w:ascii="Verdana" w:eastAsia="Kozuka Gothic Pro R" w:hAnsi="Verdana" w:cs="Arial"/>
          <w:color w:val="000000" w:themeColor="text1"/>
          <w:sz w:val="20"/>
          <w:szCs w:val="18"/>
        </w:rPr>
        <w:t>–</w:t>
      </w:r>
      <w:r w:rsidR="00804ABC" w:rsidRPr="009E4A17">
        <w:rPr>
          <w:rFonts w:ascii="Verdana" w:eastAsia="Kozuka Gothic Pro R" w:hAnsi="Verdana" w:cs="Arial"/>
          <w:color w:val="000000" w:themeColor="text1"/>
          <w:sz w:val="20"/>
          <w:szCs w:val="18"/>
        </w:rPr>
        <w:t>Feb 2019</w:t>
      </w:r>
      <w:r w:rsidR="006D5CBC" w:rsidRPr="009E4A17">
        <w:rPr>
          <w:rFonts w:ascii="Verdana" w:eastAsia="Kozuka Gothic Pro R" w:hAnsi="Verdana" w:cs="Arial"/>
          <w:color w:val="000000" w:themeColor="text1"/>
          <w:sz w:val="20"/>
          <w:szCs w:val="18"/>
        </w:rPr>
        <w:t>.</w:t>
      </w:r>
    </w:p>
    <w:p w:rsidR="007E65A3" w:rsidRPr="009E4A17" w:rsidRDefault="00156466" w:rsidP="009E4A17">
      <w:pPr>
        <w:pStyle w:val="ListParagraph"/>
        <w:numPr>
          <w:ilvl w:val="0"/>
          <w:numId w:val="6"/>
        </w:numPr>
        <w:tabs>
          <w:tab w:val="left" w:pos="360"/>
        </w:tabs>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Worked as</w:t>
      </w:r>
      <w:r w:rsidR="004572CE" w:rsidRPr="009E4A17">
        <w:rPr>
          <w:rFonts w:ascii="Verdana" w:eastAsia="Kozuka Gothic Pro R" w:hAnsi="Verdana" w:cs="Arial"/>
          <w:color w:val="000000" w:themeColor="text1"/>
          <w:sz w:val="20"/>
          <w:szCs w:val="18"/>
        </w:rPr>
        <w:t xml:space="preserve">a </w:t>
      </w:r>
      <w:r w:rsidR="0030093D" w:rsidRPr="009E4A17">
        <w:rPr>
          <w:rFonts w:ascii="Verdana" w:eastAsia="Kozuka Gothic Pro R" w:hAnsi="Verdana" w:cs="Arial"/>
          <w:color w:val="000000" w:themeColor="text1"/>
          <w:sz w:val="20"/>
          <w:szCs w:val="18"/>
        </w:rPr>
        <w:t>Software Engineer</w:t>
      </w:r>
      <w:r w:rsidR="007E65A3" w:rsidRPr="009E4A17">
        <w:rPr>
          <w:rFonts w:ascii="Verdana" w:eastAsia="Kozuka Gothic Pro R" w:hAnsi="Verdana" w:cs="Arial"/>
          <w:color w:val="000000" w:themeColor="text1"/>
          <w:sz w:val="20"/>
          <w:szCs w:val="18"/>
        </w:rPr>
        <w:t xml:space="preserve"> In </w:t>
      </w:r>
      <w:r w:rsidR="00A42662" w:rsidRPr="009E4A17">
        <w:rPr>
          <w:rFonts w:ascii="Verdana" w:eastAsia="Kozuka Gothic Pro R" w:hAnsi="Verdana" w:cs="Arial"/>
          <w:color w:val="000000" w:themeColor="text1"/>
          <w:sz w:val="20"/>
          <w:szCs w:val="18"/>
        </w:rPr>
        <w:t>Infosys (</w:t>
      </w:r>
      <w:r w:rsidR="004F2682" w:rsidRPr="009E4A17">
        <w:rPr>
          <w:rFonts w:ascii="Verdana" w:eastAsia="Kozuka Gothic Pro R" w:hAnsi="Verdana" w:cs="Arial"/>
          <w:color w:val="000000" w:themeColor="text1"/>
          <w:sz w:val="20"/>
          <w:szCs w:val="18"/>
        </w:rPr>
        <w:t>Bangalore</w:t>
      </w:r>
      <w:r w:rsidR="00A42662" w:rsidRPr="009E4A17">
        <w:rPr>
          <w:rFonts w:ascii="Verdana" w:eastAsia="Kozuka Gothic Pro R" w:hAnsi="Verdana" w:cs="Arial"/>
          <w:color w:val="000000" w:themeColor="text1"/>
          <w:sz w:val="20"/>
          <w:szCs w:val="18"/>
        </w:rPr>
        <w:t>) from Dec</w:t>
      </w:r>
      <w:r w:rsidR="007E65A3" w:rsidRPr="009E4A17">
        <w:rPr>
          <w:rFonts w:ascii="Verdana" w:eastAsia="Kozuka Gothic Pro R" w:hAnsi="Verdana" w:cs="Arial"/>
          <w:color w:val="000000" w:themeColor="text1"/>
          <w:sz w:val="20"/>
          <w:szCs w:val="18"/>
        </w:rPr>
        <w:t xml:space="preserve"> 2016</w:t>
      </w:r>
      <w:r w:rsidR="004F2682" w:rsidRPr="009E4A17">
        <w:rPr>
          <w:rFonts w:ascii="Verdana" w:eastAsia="Kozuka Gothic Pro R" w:hAnsi="Verdana" w:cs="Arial"/>
          <w:color w:val="000000" w:themeColor="text1"/>
          <w:sz w:val="20"/>
          <w:szCs w:val="18"/>
        </w:rPr>
        <w:t>-May 2017</w:t>
      </w:r>
      <w:r w:rsidR="007E65A3" w:rsidRPr="009E4A17">
        <w:rPr>
          <w:rFonts w:ascii="Verdana" w:eastAsia="Kozuka Gothic Pro R" w:hAnsi="Verdana" w:cs="Arial"/>
          <w:color w:val="000000" w:themeColor="text1"/>
          <w:sz w:val="20"/>
          <w:szCs w:val="18"/>
        </w:rPr>
        <w:t>.</w:t>
      </w:r>
    </w:p>
    <w:p w:rsidR="009E18A9" w:rsidRPr="009E4A17" w:rsidRDefault="00156466" w:rsidP="009E4A17">
      <w:pPr>
        <w:pStyle w:val="ListParagraph"/>
        <w:numPr>
          <w:ilvl w:val="0"/>
          <w:numId w:val="6"/>
        </w:numPr>
        <w:tabs>
          <w:tab w:val="left" w:pos="360"/>
        </w:tabs>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Worked</w:t>
      </w:r>
      <w:r w:rsidR="009E18A9" w:rsidRPr="009E4A17">
        <w:rPr>
          <w:rFonts w:ascii="Verdana" w:eastAsia="Kozuka Gothic Pro R" w:hAnsi="Verdana" w:cs="Arial"/>
          <w:color w:val="000000" w:themeColor="text1"/>
          <w:sz w:val="20"/>
          <w:szCs w:val="18"/>
        </w:rPr>
        <w:t xml:space="preserve"> as </w:t>
      </w:r>
      <w:r w:rsidR="004572CE" w:rsidRPr="009E4A17">
        <w:rPr>
          <w:rFonts w:ascii="Verdana" w:eastAsia="Kozuka Gothic Pro R" w:hAnsi="Verdana" w:cs="Arial"/>
          <w:color w:val="000000" w:themeColor="text1"/>
          <w:sz w:val="20"/>
          <w:szCs w:val="18"/>
        </w:rPr>
        <w:t>a Software</w:t>
      </w:r>
      <w:r w:rsidR="0030093D" w:rsidRPr="009E4A17">
        <w:rPr>
          <w:rFonts w:ascii="Verdana" w:eastAsia="Kozuka Gothic Pro R" w:hAnsi="Verdana" w:cs="Arial"/>
          <w:color w:val="000000" w:themeColor="text1"/>
          <w:sz w:val="20"/>
          <w:szCs w:val="18"/>
        </w:rPr>
        <w:t>Engineer</w:t>
      </w:r>
      <w:r w:rsidR="009E18A9" w:rsidRPr="009E4A17">
        <w:rPr>
          <w:rFonts w:ascii="Verdana" w:eastAsia="Kozuka Gothic Pro R" w:hAnsi="Verdana" w:cs="Arial"/>
          <w:color w:val="000000" w:themeColor="text1"/>
          <w:sz w:val="20"/>
          <w:szCs w:val="18"/>
        </w:rPr>
        <w:t xml:space="preserve"> In Napier Health </w:t>
      </w:r>
      <w:r w:rsidR="00A42662" w:rsidRPr="009E4A17">
        <w:rPr>
          <w:rFonts w:ascii="Verdana" w:eastAsia="Kozuka Gothic Pro R" w:hAnsi="Verdana" w:cs="Arial"/>
          <w:color w:val="000000" w:themeColor="text1"/>
          <w:sz w:val="20"/>
          <w:szCs w:val="18"/>
        </w:rPr>
        <w:t>Care (</w:t>
      </w:r>
      <w:r w:rsidR="008D0066" w:rsidRPr="009E4A17">
        <w:rPr>
          <w:rFonts w:ascii="Verdana" w:eastAsia="Kozuka Gothic Pro R" w:hAnsi="Verdana" w:cs="Arial"/>
          <w:color w:val="000000" w:themeColor="text1"/>
          <w:sz w:val="20"/>
          <w:szCs w:val="18"/>
        </w:rPr>
        <w:t>Chennai</w:t>
      </w:r>
      <w:r w:rsidR="00A42662" w:rsidRPr="009E4A17">
        <w:rPr>
          <w:rFonts w:ascii="Verdana" w:eastAsia="Kozuka Gothic Pro R" w:hAnsi="Verdana" w:cs="Arial"/>
          <w:color w:val="000000" w:themeColor="text1"/>
          <w:sz w:val="20"/>
          <w:szCs w:val="18"/>
        </w:rPr>
        <w:t xml:space="preserve">) from </w:t>
      </w:r>
      <w:r w:rsidR="002164EF" w:rsidRPr="009E4A17">
        <w:rPr>
          <w:rFonts w:ascii="Verdana" w:eastAsia="Kozuka Gothic Pro R" w:hAnsi="Verdana" w:cs="Arial"/>
          <w:color w:val="000000" w:themeColor="text1"/>
          <w:sz w:val="20"/>
          <w:szCs w:val="18"/>
        </w:rPr>
        <w:t xml:space="preserve">April </w:t>
      </w:r>
      <w:r w:rsidR="00636E00" w:rsidRPr="009E4A17">
        <w:rPr>
          <w:rFonts w:ascii="Verdana" w:eastAsia="Kozuka Gothic Pro R" w:hAnsi="Verdana" w:cs="Arial"/>
          <w:color w:val="000000" w:themeColor="text1"/>
          <w:sz w:val="20"/>
          <w:szCs w:val="18"/>
        </w:rPr>
        <w:t>2016 to Dec</w:t>
      </w:r>
      <w:r w:rsidR="00DE1DD9" w:rsidRPr="009E4A17">
        <w:rPr>
          <w:rFonts w:ascii="Verdana" w:eastAsia="Kozuka Gothic Pro R" w:hAnsi="Verdana" w:cs="Arial"/>
          <w:color w:val="000000" w:themeColor="text1"/>
          <w:sz w:val="20"/>
          <w:szCs w:val="18"/>
        </w:rPr>
        <w:t>2016</w:t>
      </w:r>
      <w:r w:rsidR="009E18A9" w:rsidRPr="009E4A17">
        <w:rPr>
          <w:rFonts w:ascii="Verdana" w:eastAsia="Kozuka Gothic Pro R" w:hAnsi="Verdana" w:cs="Arial"/>
          <w:color w:val="000000" w:themeColor="text1"/>
          <w:sz w:val="20"/>
          <w:szCs w:val="18"/>
        </w:rPr>
        <w:t>.</w:t>
      </w:r>
    </w:p>
    <w:p w:rsidR="00612969" w:rsidRPr="009E4A17" w:rsidRDefault="009E18A9" w:rsidP="009E4A17">
      <w:pPr>
        <w:pStyle w:val="ListParagraph"/>
        <w:numPr>
          <w:ilvl w:val="0"/>
          <w:numId w:val="6"/>
        </w:numPr>
        <w:tabs>
          <w:tab w:val="left" w:pos="360"/>
        </w:tabs>
        <w:jc w:val="both"/>
        <w:rPr>
          <w:rFonts w:ascii="Verdana" w:eastAsia="Kozuka Gothic Pro R" w:hAnsi="Verdana" w:cs="Arial"/>
          <w:bCs/>
          <w:color w:val="000000" w:themeColor="text1"/>
          <w:sz w:val="20"/>
          <w:szCs w:val="18"/>
        </w:rPr>
      </w:pPr>
      <w:r w:rsidRPr="009E4A17">
        <w:rPr>
          <w:rFonts w:ascii="Verdana" w:eastAsia="Kozuka Gothic Pro R" w:hAnsi="Verdana" w:cs="Arial"/>
          <w:color w:val="000000" w:themeColor="text1"/>
          <w:sz w:val="20"/>
          <w:szCs w:val="18"/>
        </w:rPr>
        <w:t>Worked</w:t>
      </w:r>
      <w:r w:rsidR="00957ED7" w:rsidRPr="009E4A17">
        <w:rPr>
          <w:rFonts w:ascii="Verdana" w:eastAsia="Kozuka Gothic Pro R" w:hAnsi="Verdana" w:cs="Arial"/>
          <w:color w:val="000000" w:themeColor="text1"/>
          <w:sz w:val="20"/>
          <w:szCs w:val="18"/>
        </w:rPr>
        <w:t xml:space="preserve"> as </w:t>
      </w:r>
      <w:r w:rsidR="00A42662" w:rsidRPr="009E4A17">
        <w:rPr>
          <w:rFonts w:ascii="Verdana" w:eastAsia="Kozuka Gothic Pro R" w:hAnsi="Verdana" w:cs="Arial"/>
          <w:color w:val="000000" w:themeColor="text1"/>
          <w:sz w:val="20"/>
          <w:szCs w:val="18"/>
        </w:rPr>
        <w:t>a Software</w:t>
      </w:r>
      <w:r w:rsidR="0030093D" w:rsidRPr="009E4A17">
        <w:rPr>
          <w:rFonts w:ascii="Verdana" w:eastAsia="Kozuka Gothic Pro R" w:hAnsi="Verdana" w:cs="Arial"/>
          <w:color w:val="000000" w:themeColor="text1"/>
          <w:sz w:val="20"/>
          <w:szCs w:val="18"/>
        </w:rPr>
        <w:t xml:space="preserve">Engineer </w:t>
      </w:r>
      <w:r w:rsidR="00670F7C" w:rsidRPr="009E4A17">
        <w:rPr>
          <w:rFonts w:ascii="Verdana" w:eastAsia="Kozuka Gothic Pro R" w:hAnsi="Verdana" w:cs="Arial"/>
          <w:color w:val="000000" w:themeColor="text1"/>
          <w:sz w:val="20"/>
          <w:szCs w:val="18"/>
        </w:rPr>
        <w:t xml:space="preserve">In Geo-space </w:t>
      </w:r>
      <w:r w:rsidR="00957ED7" w:rsidRPr="009E4A17">
        <w:rPr>
          <w:rFonts w:ascii="Verdana" w:eastAsia="Kozuka Gothic Pro R" w:hAnsi="Verdana" w:cs="Arial"/>
          <w:color w:val="000000" w:themeColor="text1"/>
          <w:sz w:val="20"/>
          <w:szCs w:val="18"/>
        </w:rPr>
        <w:t>(Hyderabad</w:t>
      </w:r>
      <w:r w:rsidR="00A42662" w:rsidRPr="009E4A17">
        <w:rPr>
          <w:rFonts w:ascii="Verdana" w:eastAsia="Kozuka Gothic Pro R" w:hAnsi="Verdana" w:cs="Arial"/>
          <w:color w:val="000000" w:themeColor="text1"/>
          <w:sz w:val="20"/>
          <w:szCs w:val="18"/>
        </w:rPr>
        <w:t>) from</w:t>
      </w:r>
      <w:r w:rsidR="00C833ED" w:rsidRPr="009E4A17">
        <w:rPr>
          <w:rFonts w:ascii="Verdana" w:eastAsia="Kozuka Gothic Pro R" w:hAnsi="Verdana" w:cs="Arial"/>
          <w:color w:val="000000" w:themeColor="text1"/>
          <w:sz w:val="20"/>
          <w:szCs w:val="18"/>
        </w:rPr>
        <w:t>J</w:t>
      </w:r>
      <w:r w:rsidR="008A6EF3" w:rsidRPr="009E4A17">
        <w:rPr>
          <w:rFonts w:ascii="Verdana" w:eastAsia="Kozuka Gothic Pro R" w:hAnsi="Verdana" w:cs="Arial"/>
          <w:color w:val="000000" w:themeColor="text1"/>
          <w:sz w:val="20"/>
          <w:szCs w:val="18"/>
        </w:rPr>
        <w:t>une 2011</w:t>
      </w:r>
      <w:r w:rsidR="004572CE" w:rsidRPr="009E4A17">
        <w:rPr>
          <w:rFonts w:ascii="Verdana" w:eastAsia="Kozuka Gothic Pro R" w:hAnsi="Verdana" w:cs="Arial"/>
          <w:color w:val="000000" w:themeColor="text1"/>
          <w:sz w:val="20"/>
          <w:szCs w:val="18"/>
        </w:rPr>
        <w:t>- March2016</w:t>
      </w:r>
      <w:r w:rsidR="004E3EFE" w:rsidRPr="009E4A17">
        <w:rPr>
          <w:rFonts w:ascii="Verdana" w:eastAsia="Kozuka Gothic Pro R" w:hAnsi="Verdana" w:cs="Arial"/>
          <w:color w:val="000000" w:themeColor="text1"/>
          <w:sz w:val="20"/>
          <w:szCs w:val="18"/>
        </w:rPr>
        <w:t>.</w:t>
      </w:r>
    </w:p>
    <w:p w:rsidR="00CE7EFA" w:rsidRPr="009E4A17" w:rsidRDefault="006E79ED" w:rsidP="009E4A17">
      <w:pPr>
        <w:jc w:val="both"/>
        <w:rPr>
          <w:rFonts w:ascii="Verdana" w:eastAsia="Kozuka Gothic Pro R" w:hAnsi="Verdana" w:cs="Arial"/>
          <w:bCs/>
          <w:color w:val="000000" w:themeColor="text1"/>
          <w:sz w:val="20"/>
          <w:szCs w:val="18"/>
        </w:rPr>
      </w:pPr>
      <w:r w:rsidRPr="009E4A17">
        <w:rPr>
          <w:rFonts w:ascii="Verdana" w:eastAsia="Kozuka Gothic Pro R" w:hAnsi="Verdana" w:cs="Arial"/>
          <w:bCs/>
          <w:color w:val="000000" w:themeColor="text1"/>
          <w:sz w:val="20"/>
          <w:szCs w:val="18"/>
        </w:rPr>
        <w:t>Technical</w:t>
      </w:r>
      <w:r w:rsidR="00196CA8" w:rsidRPr="009E4A17">
        <w:rPr>
          <w:rFonts w:ascii="Verdana" w:eastAsia="Kozuka Gothic Pro R" w:hAnsi="Verdana" w:cs="Arial"/>
          <w:bCs/>
          <w:color w:val="000000" w:themeColor="text1"/>
          <w:sz w:val="20"/>
          <w:szCs w:val="18"/>
        </w:rPr>
        <w:t xml:space="preserve"> Skill</w:t>
      </w:r>
      <w:r w:rsidR="007876F8" w:rsidRPr="009E4A17">
        <w:rPr>
          <w:rFonts w:ascii="Verdana" w:eastAsia="Kozuka Gothic Pro R" w:hAnsi="Verdana" w:cs="Arial"/>
          <w:bCs/>
          <w:color w:val="000000" w:themeColor="text1"/>
          <w:sz w:val="20"/>
          <w:szCs w:val="18"/>
        </w:rPr>
        <w:t xml:space="preserve"> Summary</w:t>
      </w:r>
    </w:p>
    <w:p w:rsidR="00270D96" w:rsidRPr="009E4A17" w:rsidRDefault="00CE7EFA" w:rsidP="009E4A17">
      <w:pPr>
        <w:pStyle w:val="ListParagraph"/>
        <w:numPr>
          <w:ilvl w:val="0"/>
          <w:numId w:val="1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UI Technologies           </w:t>
      </w:r>
      <w:r w:rsidR="00270D96" w:rsidRPr="009E4A17">
        <w:rPr>
          <w:rFonts w:ascii="Verdana" w:eastAsia="Kozuka Gothic Pro R" w:hAnsi="Verdana" w:cs="Arial"/>
          <w:color w:val="000000" w:themeColor="text1"/>
          <w:sz w:val="20"/>
          <w:szCs w:val="18"/>
        </w:rPr>
        <w:t>:</w:t>
      </w:r>
      <w:r w:rsidR="00FC4A66" w:rsidRPr="009E4A17">
        <w:rPr>
          <w:rFonts w:ascii="Verdana" w:eastAsia="Kozuka Gothic Pro R" w:hAnsi="Verdana" w:cs="Arial"/>
          <w:color w:val="000000" w:themeColor="text1"/>
          <w:sz w:val="20"/>
          <w:szCs w:val="18"/>
        </w:rPr>
        <w:tab/>
      </w:r>
      <w:r w:rsidR="00625A8C" w:rsidRPr="009E4A17">
        <w:rPr>
          <w:rFonts w:ascii="Verdana" w:eastAsia="Kozuka Gothic Pro R" w:hAnsi="Verdana" w:cs="Arial"/>
          <w:color w:val="000000" w:themeColor="text1"/>
          <w:sz w:val="20"/>
          <w:szCs w:val="18"/>
        </w:rPr>
        <w:t>HTML5</w:t>
      </w:r>
      <w:r w:rsidR="00357DE6" w:rsidRPr="009E4A17">
        <w:rPr>
          <w:rFonts w:ascii="Verdana" w:eastAsia="Kozuka Gothic Pro R" w:hAnsi="Verdana" w:cs="Arial"/>
          <w:color w:val="000000" w:themeColor="text1"/>
          <w:sz w:val="20"/>
          <w:szCs w:val="18"/>
        </w:rPr>
        <w:t xml:space="preserve">, </w:t>
      </w:r>
      <w:r w:rsidR="00625A8C" w:rsidRPr="009E4A17">
        <w:rPr>
          <w:rFonts w:ascii="Verdana" w:eastAsia="Kozuka Gothic Pro R" w:hAnsi="Verdana" w:cs="Arial"/>
          <w:color w:val="000000" w:themeColor="text1"/>
          <w:sz w:val="20"/>
          <w:szCs w:val="18"/>
        </w:rPr>
        <w:t>CSS</w:t>
      </w:r>
      <w:r w:rsidR="00270D96" w:rsidRPr="009E4A17">
        <w:rPr>
          <w:rFonts w:ascii="Verdana" w:eastAsia="Kozuka Gothic Pro R" w:hAnsi="Verdana" w:cs="Arial"/>
          <w:color w:val="000000" w:themeColor="text1"/>
          <w:sz w:val="20"/>
          <w:szCs w:val="18"/>
        </w:rPr>
        <w:t>3</w:t>
      </w:r>
      <w:r w:rsidR="004C47CD" w:rsidRPr="009E4A17">
        <w:rPr>
          <w:rFonts w:ascii="Verdana" w:eastAsia="Kozuka Gothic Pro R" w:hAnsi="Verdana" w:cs="Arial"/>
          <w:color w:val="000000" w:themeColor="text1"/>
          <w:sz w:val="20"/>
          <w:szCs w:val="18"/>
        </w:rPr>
        <w:t>, Bootstrap</w:t>
      </w:r>
    </w:p>
    <w:p w:rsidR="00554FE2" w:rsidRPr="009E4A17" w:rsidRDefault="00DC065A" w:rsidP="009E4A17">
      <w:pPr>
        <w:pStyle w:val="ListParagraph"/>
        <w:numPr>
          <w:ilvl w:val="0"/>
          <w:numId w:val="1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Scripts </w:t>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002216D5" w:rsidRPr="009E4A17">
        <w:rPr>
          <w:rFonts w:ascii="Verdana" w:eastAsia="Kozuka Gothic Pro R" w:hAnsi="Verdana" w:cs="Arial"/>
          <w:color w:val="000000" w:themeColor="text1"/>
          <w:sz w:val="20"/>
          <w:szCs w:val="18"/>
        </w:rPr>
        <w:t xml:space="preserve">:   </w:t>
      </w:r>
      <w:r w:rsidR="00554FE2" w:rsidRPr="009E4A17">
        <w:rPr>
          <w:rFonts w:ascii="Verdana" w:eastAsia="Kozuka Gothic Pro R" w:hAnsi="Verdana" w:cs="Arial"/>
          <w:color w:val="000000" w:themeColor="text1"/>
          <w:sz w:val="20"/>
          <w:szCs w:val="18"/>
        </w:rPr>
        <w:t>Angular5</w:t>
      </w:r>
      <w:r w:rsidR="003B2572" w:rsidRPr="009E4A17">
        <w:rPr>
          <w:rFonts w:ascii="Verdana" w:eastAsia="Kozuka Gothic Pro R" w:hAnsi="Verdana" w:cs="Arial"/>
          <w:color w:val="000000" w:themeColor="text1"/>
          <w:sz w:val="20"/>
          <w:szCs w:val="18"/>
        </w:rPr>
        <w:t xml:space="preserve">, Angular4, </w:t>
      </w:r>
      <w:r w:rsidR="00B752A4" w:rsidRPr="009E4A17">
        <w:rPr>
          <w:rFonts w:ascii="Verdana" w:eastAsia="Kozuka Gothic Pro R" w:hAnsi="Verdana" w:cs="Arial"/>
          <w:color w:val="000000" w:themeColor="text1"/>
          <w:sz w:val="20"/>
          <w:szCs w:val="18"/>
        </w:rPr>
        <w:t>Typescript, JavaScript, ES6, OOPs</w:t>
      </w:r>
    </w:p>
    <w:p w:rsidR="00A54E95" w:rsidRPr="009E4A17" w:rsidRDefault="00A54E95" w:rsidP="009E4A17">
      <w:pPr>
        <w:pStyle w:val="ListParagraph"/>
        <w:numPr>
          <w:ilvl w:val="0"/>
          <w:numId w:val="1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Advanced Technologies</w:t>
      </w:r>
      <w:r w:rsidRPr="009E4A17">
        <w:rPr>
          <w:rFonts w:ascii="Verdana" w:eastAsia="Kozuka Gothic Pro R" w:hAnsi="Verdana" w:cs="Arial"/>
          <w:color w:val="000000" w:themeColor="text1"/>
          <w:sz w:val="20"/>
          <w:szCs w:val="18"/>
        </w:rPr>
        <w:tab/>
        <w:t>:</w:t>
      </w:r>
      <w:r w:rsidRPr="009E4A17">
        <w:rPr>
          <w:rFonts w:ascii="Verdana" w:eastAsia="Kozuka Gothic Pro R" w:hAnsi="Verdana" w:cs="Arial"/>
          <w:color w:val="000000" w:themeColor="text1"/>
          <w:sz w:val="20"/>
          <w:szCs w:val="18"/>
        </w:rPr>
        <w:tab/>
        <w:t>Ajax,</w:t>
      </w:r>
      <w:r w:rsidR="003B2572" w:rsidRPr="009E4A17">
        <w:rPr>
          <w:rFonts w:ascii="Verdana" w:eastAsia="Kozuka Gothic Pro R" w:hAnsi="Verdana" w:cs="Arial"/>
          <w:color w:val="000000" w:themeColor="text1"/>
          <w:sz w:val="20"/>
          <w:szCs w:val="18"/>
        </w:rPr>
        <w:t>JQuery</w:t>
      </w:r>
      <w:r w:rsidR="00780CE8" w:rsidRPr="009E4A17">
        <w:rPr>
          <w:rFonts w:ascii="Verdana" w:eastAsia="Kozuka Gothic Pro R" w:hAnsi="Verdana" w:cs="Arial"/>
          <w:color w:val="000000" w:themeColor="text1"/>
          <w:sz w:val="20"/>
          <w:szCs w:val="18"/>
        </w:rPr>
        <w:t>,</w:t>
      </w:r>
      <w:r w:rsidR="00FE63C6" w:rsidRPr="009E4A17">
        <w:rPr>
          <w:rFonts w:ascii="Verdana" w:eastAsia="Kozuka Gothic Pro R" w:hAnsi="Verdana" w:cs="Arial"/>
          <w:color w:val="000000" w:themeColor="text1"/>
          <w:sz w:val="20"/>
          <w:szCs w:val="18"/>
        </w:rPr>
        <w:t>JSON</w:t>
      </w:r>
    </w:p>
    <w:p w:rsidR="00554FE2" w:rsidRPr="009E4A17" w:rsidRDefault="00625A8C" w:rsidP="009E4A17">
      <w:pPr>
        <w:pStyle w:val="ListParagraph"/>
        <w:numPr>
          <w:ilvl w:val="0"/>
          <w:numId w:val="1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CSS</w:t>
      </w:r>
      <w:r w:rsidR="00270D96" w:rsidRPr="009E4A17">
        <w:rPr>
          <w:rFonts w:ascii="Verdana" w:eastAsia="Kozuka Gothic Pro R" w:hAnsi="Verdana" w:cs="Arial"/>
          <w:color w:val="000000" w:themeColor="text1"/>
          <w:sz w:val="20"/>
          <w:szCs w:val="18"/>
        </w:rPr>
        <w:t xml:space="preserve"> Frameworks</w:t>
      </w:r>
      <w:r w:rsidR="00FC4A66" w:rsidRPr="009E4A17">
        <w:rPr>
          <w:rFonts w:ascii="Verdana" w:eastAsia="Kozuka Gothic Pro R" w:hAnsi="Verdana" w:cs="Arial"/>
          <w:color w:val="000000" w:themeColor="text1"/>
          <w:sz w:val="20"/>
          <w:szCs w:val="18"/>
        </w:rPr>
        <w:tab/>
      </w:r>
      <w:r w:rsidR="00FC4A66" w:rsidRPr="009E4A17">
        <w:rPr>
          <w:rFonts w:ascii="Verdana" w:eastAsia="Kozuka Gothic Pro R" w:hAnsi="Verdana" w:cs="Arial"/>
          <w:color w:val="000000" w:themeColor="text1"/>
          <w:sz w:val="20"/>
          <w:szCs w:val="18"/>
        </w:rPr>
        <w:tab/>
      </w:r>
      <w:r w:rsidR="00A54E95" w:rsidRPr="009E4A17">
        <w:rPr>
          <w:rFonts w:ascii="Verdana" w:eastAsia="Kozuka Gothic Pro R" w:hAnsi="Verdana" w:cs="Arial"/>
          <w:color w:val="000000" w:themeColor="text1"/>
          <w:sz w:val="20"/>
          <w:szCs w:val="18"/>
        </w:rPr>
        <w:tab/>
      </w:r>
      <w:r w:rsidR="00FC4A66" w:rsidRPr="009E4A17">
        <w:rPr>
          <w:rFonts w:ascii="Verdana" w:eastAsia="Kozuka Gothic Pro R" w:hAnsi="Verdana" w:cs="Arial"/>
          <w:color w:val="000000" w:themeColor="text1"/>
          <w:sz w:val="20"/>
          <w:szCs w:val="18"/>
        </w:rPr>
        <w:t>:</w:t>
      </w:r>
      <w:r w:rsidR="00FC4A66" w:rsidRPr="009E4A17">
        <w:rPr>
          <w:rFonts w:ascii="Verdana" w:eastAsia="Kozuka Gothic Pro R" w:hAnsi="Verdana" w:cs="Arial"/>
          <w:color w:val="000000" w:themeColor="text1"/>
          <w:sz w:val="20"/>
          <w:szCs w:val="18"/>
        </w:rPr>
        <w:tab/>
      </w:r>
      <w:r w:rsidR="00554FE2" w:rsidRPr="009E4A17">
        <w:rPr>
          <w:rFonts w:ascii="Verdana" w:eastAsia="Kozuka Gothic Pro R" w:hAnsi="Verdana" w:cs="Arial"/>
          <w:color w:val="000000" w:themeColor="text1"/>
          <w:sz w:val="20"/>
          <w:szCs w:val="18"/>
        </w:rPr>
        <w:t>SCSS</w:t>
      </w:r>
      <w:r w:rsidR="00B752A4" w:rsidRPr="009E4A17">
        <w:rPr>
          <w:rFonts w:ascii="Verdana" w:eastAsia="Kozuka Gothic Pro R" w:hAnsi="Verdana" w:cs="Arial"/>
          <w:color w:val="000000" w:themeColor="text1"/>
          <w:sz w:val="20"/>
          <w:szCs w:val="18"/>
        </w:rPr>
        <w:t>, LESS</w:t>
      </w:r>
    </w:p>
    <w:p w:rsidR="00270D96" w:rsidRPr="009E4A17" w:rsidRDefault="00135858" w:rsidP="009E4A17">
      <w:pPr>
        <w:pStyle w:val="ListParagraph"/>
        <w:numPr>
          <w:ilvl w:val="0"/>
          <w:numId w:val="1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Developer Tools </w:t>
      </w:r>
      <w:r w:rsidRPr="009E4A17">
        <w:rPr>
          <w:rFonts w:ascii="Verdana" w:eastAsia="Kozuka Gothic Pro R" w:hAnsi="Verdana" w:cs="Arial"/>
          <w:color w:val="000000" w:themeColor="text1"/>
          <w:sz w:val="20"/>
          <w:szCs w:val="18"/>
        </w:rPr>
        <w:tab/>
      </w:r>
      <w:r w:rsidR="00FC4A66" w:rsidRPr="009E4A17">
        <w:rPr>
          <w:rFonts w:ascii="Verdana" w:eastAsia="Kozuka Gothic Pro R" w:hAnsi="Verdana" w:cs="Arial"/>
          <w:color w:val="000000" w:themeColor="text1"/>
          <w:sz w:val="20"/>
          <w:szCs w:val="18"/>
        </w:rPr>
        <w:tab/>
      </w:r>
      <w:r w:rsidR="00A54E95" w:rsidRPr="009E4A17">
        <w:rPr>
          <w:rFonts w:ascii="Verdana" w:eastAsia="Kozuka Gothic Pro R" w:hAnsi="Verdana" w:cs="Arial"/>
          <w:color w:val="000000" w:themeColor="text1"/>
          <w:sz w:val="20"/>
          <w:szCs w:val="18"/>
        </w:rPr>
        <w:tab/>
      </w:r>
      <w:r w:rsidR="008F25B5" w:rsidRPr="009E4A17">
        <w:rPr>
          <w:rFonts w:ascii="Verdana" w:eastAsia="Kozuka Gothic Pro R" w:hAnsi="Verdana" w:cs="Arial"/>
          <w:color w:val="000000" w:themeColor="text1"/>
          <w:sz w:val="20"/>
          <w:szCs w:val="18"/>
        </w:rPr>
        <w:t>:</w:t>
      </w:r>
      <w:r w:rsidR="00FC4A66" w:rsidRPr="009E4A17">
        <w:rPr>
          <w:rFonts w:ascii="Verdana" w:eastAsia="Kozuka Gothic Pro R" w:hAnsi="Verdana" w:cs="Arial"/>
          <w:color w:val="000000" w:themeColor="text1"/>
          <w:sz w:val="20"/>
          <w:szCs w:val="18"/>
        </w:rPr>
        <w:tab/>
      </w:r>
      <w:r w:rsidR="00270D96" w:rsidRPr="009E4A17">
        <w:rPr>
          <w:rFonts w:ascii="Verdana" w:eastAsia="Kozuka Gothic Pro R" w:hAnsi="Verdana" w:cs="Arial"/>
          <w:color w:val="000000" w:themeColor="text1"/>
          <w:sz w:val="20"/>
          <w:szCs w:val="18"/>
        </w:rPr>
        <w:t xml:space="preserve">Sublime, </w:t>
      </w:r>
      <w:r w:rsidR="007B544F" w:rsidRPr="009E4A17">
        <w:rPr>
          <w:rFonts w:ascii="Verdana" w:eastAsia="Kozuka Gothic Pro R" w:hAnsi="Verdana" w:cs="Arial"/>
          <w:color w:val="000000" w:themeColor="text1"/>
          <w:sz w:val="20"/>
          <w:szCs w:val="18"/>
        </w:rPr>
        <w:t>Notepad++</w:t>
      </w:r>
      <w:r w:rsidR="00B752A4" w:rsidRPr="009E4A17">
        <w:rPr>
          <w:rFonts w:ascii="Verdana" w:eastAsia="Kozuka Gothic Pro R" w:hAnsi="Verdana" w:cs="Arial"/>
          <w:color w:val="000000" w:themeColor="text1"/>
          <w:sz w:val="20"/>
          <w:szCs w:val="18"/>
        </w:rPr>
        <w:t>, Visual</w:t>
      </w:r>
      <w:r w:rsidR="00FE63C6" w:rsidRPr="009E4A17">
        <w:rPr>
          <w:rFonts w:ascii="Verdana" w:eastAsia="Kozuka Gothic Pro R" w:hAnsi="Verdana" w:cs="Arial"/>
          <w:color w:val="000000" w:themeColor="text1"/>
          <w:sz w:val="20"/>
          <w:szCs w:val="18"/>
        </w:rPr>
        <w:t>code</w:t>
      </w:r>
    </w:p>
    <w:p w:rsidR="001739B4" w:rsidRPr="009E4A17" w:rsidRDefault="00270D96" w:rsidP="009E4A17">
      <w:pPr>
        <w:pStyle w:val="ListParagraph"/>
        <w:numPr>
          <w:ilvl w:val="0"/>
          <w:numId w:val="1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Databases</w:t>
      </w:r>
      <w:r w:rsidR="00FC4A66" w:rsidRPr="009E4A17">
        <w:rPr>
          <w:rFonts w:ascii="Verdana" w:eastAsia="Kozuka Gothic Pro R" w:hAnsi="Verdana" w:cs="Arial"/>
          <w:color w:val="000000" w:themeColor="text1"/>
          <w:sz w:val="20"/>
          <w:szCs w:val="18"/>
        </w:rPr>
        <w:tab/>
      </w:r>
      <w:r w:rsidR="00FC4A66" w:rsidRPr="009E4A17">
        <w:rPr>
          <w:rFonts w:ascii="Verdana" w:eastAsia="Kozuka Gothic Pro R" w:hAnsi="Verdana" w:cs="Arial"/>
          <w:color w:val="000000" w:themeColor="text1"/>
          <w:sz w:val="20"/>
          <w:szCs w:val="18"/>
        </w:rPr>
        <w:tab/>
      </w:r>
      <w:r w:rsidR="00FC4A66" w:rsidRPr="009E4A17">
        <w:rPr>
          <w:rFonts w:ascii="Verdana" w:eastAsia="Kozuka Gothic Pro R" w:hAnsi="Verdana" w:cs="Arial"/>
          <w:color w:val="000000" w:themeColor="text1"/>
          <w:sz w:val="20"/>
          <w:szCs w:val="18"/>
        </w:rPr>
        <w:tab/>
      </w:r>
      <w:r w:rsidR="00FC4A66" w:rsidRPr="009E4A17">
        <w:rPr>
          <w:rFonts w:ascii="Verdana" w:eastAsia="Kozuka Gothic Pro R" w:hAnsi="Verdana" w:cs="Arial"/>
          <w:color w:val="000000" w:themeColor="text1"/>
          <w:sz w:val="20"/>
          <w:szCs w:val="18"/>
        </w:rPr>
        <w:tab/>
      </w:r>
      <w:r w:rsidR="00A54E95" w:rsidRPr="009E4A17">
        <w:rPr>
          <w:rFonts w:ascii="Verdana" w:eastAsia="Kozuka Gothic Pro R" w:hAnsi="Verdana" w:cs="Arial"/>
          <w:color w:val="000000" w:themeColor="text1"/>
          <w:sz w:val="20"/>
          <w:szCs w:val="18"/>
        </w:rPr>
        <w:tab/>
      </w:r>
      <w:r w:rsidR="00FC4A66" w:rsidRPr="009E4A17">
        <w:rPr>
          <w:rFonts w:ascii="Verdana" w:eastAsia="Kozuka Gothic Pro R" w:hAnsi="Verdana" w:cs="Arial"/>
          <w:color w:val="000000" w:themeColor="text1"/>
          <w:sz w:val="20"/>
          <w:szCs w:val="18"/>
        </w:rPr>
        <w:t>:</w:t>
      </w:r>
      <w:r w:rsidR="00FC4A66" w:rsidRPr="009E4A17">
        <w:rPr>
          <w:rFonts w:ascii="Verdana" w:eastAsia="Kozuka Gothic Pro R" w:hAnsi="Verdana" w:cs="Arial"/>
          <w:color w:val="000000" w:themeColor="text1"/>
          <w:sz w:val="20"/>
          <w:szCs w:val="18"/>
        </w:rPr>
        <w:tab/>
      </w:r>
      <w:r w:rsidR="00135858" w:rsidRPr="009E4A17">
        <w:rPr>
          <w:rFonts w:ascii="Verdana" w:eastAsia="Kozuka Gothic Pro R" w:hAnsi="Verdana" w:cs="Arial"/>
          <w:color w:val="000000" w:themeColor="text1"/>
          <w:sz w:val="20"/>
          <w:szCs w:val="18"/>
        </w:rPr>
        <w:t xml:space="preserve">Microsoft </w:t>
      </w:r>
      <w:r w:rsidR="00082FDC" w:rsidRPr="009E4A17">
        <w:rPr>
          <w:rFonts w:ascii="Verdana" w:eastAsia="Kozuka Gothic Pro R" w:hAnsi="Verdana" w:cs="Arial"/>
          <w:color w:val="000000" w:themeColor="text1"/>
          <w:sz w:val="20"/>
          <w:szCs w:val="18"/>
        </w:rPr>
        <w:t>SQL</w:t>
      </w:r>
      <w:r w:rsidR="002216D5" w:rsidRPr="009E4A17">
        <w:rPr>
          <w:rFonts w:ascii="Verdana" w:eastAsia="Kozuka Gothic Pro R" w:hAnsi="Verdana" w:cs="Arial"/>
          <w:color w:val="000000" w:themeColor="text1"/>
          <w:sz w:val="20"/>
          <w:szCs w:val="18"/>
        </w:rPr>
        <w:t xml:space="preserve"> Server</w:t>
      </w:r>
      <w:r w:rsidR="00B02E1C" w:rsidRPr="009E4A17">
        <w:rPr>
          <w:rFonts w:ascii="Verdana" w:eastAsia="Kozuka Gothic Pro R" w:hAnsi="Verdana" w:cs="Arial"/>
          <w:color w:val="000000" w:themeColor="text1"/>
          <w:sz w:val="20"/>
          <w:szCs w:val="18"/>
        </w:rPr>
        <w:t>, Oracle</w:t>
      </w:r>
    </w:p>
    <w:p w:rsidR="00881D78" w:rsidRPr="009E4A17" w:rsidRDefault="00DC065A" w:rsidP="009E4A17">
      <w:pPr>
        <w:pStyle w:val="ListParagraph"/>
        <w:numPr>
          <w:ilvl w:val="0"/>
          <w:numId w:val="1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Languages                   </w:t>
      </w:r>
      <w:r w:rsidR="008F25B5" w:rsidRPr="009E4A17">
        <w:rPr>
          <w:rFonts w:ascii="Verdana" w:eastAsia="Kozuka Gothic Pro R" w:hAnsi="Verdana" w:cs="Arial"/>
          <w:color w:val="000000" w:themeColor="text1"/>
          <w:sz w:val="20"/>
          <w:szCs w:val="18"/>
        </w:rPr>
        <w:t xml:space="preserve">:  </w:t>
      </w:r>
      <w:r w:rsidR="002216D5" w:rsidRPr="009E4A17">
        <w:rPr>
          <w:rFonts w:ascii="Verdana" w:eastAsia="Kozuka Gothic Pro R" w:hAnsi="Verdana" w:cs="Arial"/>
          <w:color w:val="000000" w:themeColor="text1"/>
          <w:sz w:val="20"/>
          <w:szCs w:val="18"/>
        </w:rPr>
        <w:t xml:space="preserve"> P</w:t>
      </w:r>
      <w:r w:rsidR="00BB601F" w:rsidRPr="009E4A17">
        <w:rPr>
          <w:rFonts w:ascii="Verdana" w:eastAsia="Kozuka Gothic Pro R" w:hAnsi="Verdana" w:cs="Arial"/>
          <w:color w:val="000000" w:themeColor="text1"/>
          <w:sz w:val="20"/>
          <w:szCs w:val="18"/>
        </w:rPr>
        <w:t>ython</w:t>
      </w:r>
      <w:r w:rsidR="00523ACA" w:rsidRPr="009E4A17">
        <w:rPr>
          <w:rFonts w:ascii="Verdana" w:eastAsia="Kozuka Gothic Pro R" w:hAnsi="Verdana" w:cs="Arial"/>
          <w:color w:val="000000" w:themeColor="text1"/>
          <w:sz w:val="20"/>
          <w:szCs w:val="18"/>
        </w:rPr>
        <w:t>, Type script</w:t>
      </w:r>
      <w:r w:rsidR="00BB601F" w:rsidRPr="009E4A17">
        <w:rPr>
          <w:rFonts w:ascii="Verdana" w:eastAsia="Kozuka Gothic Pro R" w:hAnsi="Verdana" w:cs="Arial"/>
          <w:color w:val="000000" w:themeColor="text1"/>
          <w:sz w:val="20"/>
          <w:szCs w:val="18"/>
        </w:rPr>
        <w:t>,</w:t>
      </w:r>
      <w:r w:rsidR="00307B5A" w:rsidRPr="009E4A17">
        <w:rPr>
          <w:rFonts w:ascii="Verdana" w:eastAsia="Kozuka Gothic Pro R" w:hAnsi="Verdana" w:cs="Arial"/>
          <w:color w:val="000000" w:themeColor="text1"/>
          <w:sz w:val="20"/>
          <w:szCs w:val="18"/>
        </w:rPr>
        <w:t>Node</w:t>
      </w:r>
      <w:r w:rsidR="0031668A" w:rsidRPr="009E4A17">
        <w:rPr>
          <w:rFonts w:ascii="Verdana" w:eastAsia="Kozuka Gothic Pro R" w:hAnsi="Verdana" w:cs="Arial"/>
          <w:color w:val="000000" w:themeColor="text1"/>
          <w:sz w:val="20"/>
          <w:szCs w:val="18"/>
        </w:rPr>
        <w:t>JS</w:t>
      </w:r>
    </w:p>
    <w:p w:rsidR="0029480B" w:rsidRPr="009E4A17" w:rsidRDefault="0029480B" w:rsidP="009E4A17">
      <w:pPr>
        <w:pStyle w:val="ListParagraph"/>
        <w:numPr>
          <w:ilvl w:val="0"/>
          <w:numId w:val="1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Database </w:t>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t>:   Sql</w:t>
      </w:r>
    </w:p>
    <w:p w:rsidR="00881D78" w:rsidRPr="009E4A17" w:rsidRDefault="00881D78" w:rsidP="009E4A17">
      <w:p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bCs/>
          <w:color w:val="000000" w:themeColor="text1"/>
          <w:sz w:val="20"/>
          <w:szCs w:val="18"/>
        </w:rPr>
        <w:t xml:space="preserve">Project   : Bangalore. Client </w:t>
      </w:r>
      <w:r w:rsidRPr="009E4A17">
        <w:rPr>
          <w:rFonts w:ascii="Verdana" w:eastAsia="Kozuka Gothic Pro R" w:hAnsi="Verdana" w:cs="Arial"/>
          <w:color w:val="000000" w:themeColor="text1"/>
          <w:sz w:val="20"/>
          <w:szCs w:val="18"/>
        </w:rPr>
        <w:t xml:space="preserve">Wipro  </w:t>
      </w:r>
      <w:r w:rsidRPr="009E4A17">
        <w:rPr>
          <w:rFonts w:ascii="Verdana" w:eastAsia="Kozuka Gothic Pro R" w:hAnsi="Verdana" w:cs="Arial"/>
          <w:bCs/>
          <w:color w:val="000000" w:themeColor="text1"/>
          <w:sz w:val="20"/>
          <w:szCs w:val="18"/>
        </w:rPr>
        <w:tab/>
      </w:r>
      <w:r w:rsidRPr="009E4A17">
        <w:rPr>
          <w:rFonts w:ascii="Verdana" w:eastAsia="Kozuka Gothic Pro R" w:hAnsi="Verdana" w:cs="Arial"/>
          <w:bCs/>
          <w:color w:val="000000" w:themeColor="text1"/>
          <w:sz w:val="20"/>
          <w:szCs w:val="18"/>
        </w:rPr>
        <w:tab/>
      </w:r>
      <w:r w:rsidRPr="009E4A17">
        <w:rPr>
          <w:rFonts w:ascii="Verdana" w:eastAsia="Kozuka Gothic Pro R" w:hAnsi="Verdana" w:cs="Arial"/>
          <w:bCs/>
          <w:color w:val="000000" w:themeColor="text1"/>
          <w:sz w:val="20"/>
          <w:szCs w:val="18"/>
        </w:rPr>
        <w:tab/>
      </w:r>
      <w:r w:rsidRPr="009E4A17">
        <w:rPr>
          <w:rFonts w:ascii="Verdana" w:eastAsia="Kozuka Gothic Pro R" w:hAnsi="Verdana" w:cs="Arial"/>
          <w:bCs/>
          <w:color w:val="000000" w:themeColor="text1"/>
          <w:sz w:val="20"/>
          <w:szCs w:val="18"/>
        </w:rPr>
        <w:tab/>
      </w:r>
      <w:r w:rsidRPr="009E4A17">
        <w:rPr>
          <w:rFonts w:ascii="Verdana" w:eastAsia="Kozuka Gothic Pro R" w:hAnsi="Verdana" w:cs="Arial"/>
          <w:bCs/>
          <w:color w:val="000000" w:themeColor="text1"/>
          <w:sz w:val="20"/>
          <w:szCs w:val="18"/>
        </w:rPr>
        <w:tab/>
      </w:r>
      <w:r w:rsidRPr="009E4A17">
        <w:rPr>
          <w:rFonts w:ascii="Verdana" w:eastAsia="Kozuka Gothic Pro R" w:hAnsi="Verdana" w:cs="Arial"/>
          <w:bCs/>
          <w:color w:val="000000" w:themeColor="text1"/>
          <w:sz w:val="20"/>
          <w:szCs w:val="18"/>
        </w:rPr>
        <w:tab/>
      </w:r>
      <w:r w:rsidRPr="009E4A17">
        <w:rPr>
          <w:rStyle w:val="normalchar1"/>
          <w:rFonts w:ascii="Verdana" w:eastAsia="Kozuka Gothic Pro R" w:hAnsi="Verdana" w:cs="Arial"/>
          <w:bCs/>
          <w:color w:val="000000" w:themeColor="text1"/>
          <w:sz w:val="20"/>
          <w:szCs w:val="18"/>
        </w:rPr>
        <w:t>Duration:</w:t>
      </w:r>
      <w:r w:rsidRPr="009E4A17">
        <w:rPr>
          <w:rFonts w:ascii="Verdana" w:eastAsia="Kozuka Gothic Pro R" w:hAnsi="Verdana" w:cs="Arial"/>
          <w:color w:val="000000" w:themeColor="text1"/>
          <w:sz w:val="20"/>
          <w:szCs w:val="18"/>
        </w:rPr>
        <w:t xml:space="preserve"> June 2018-</w:t>
      </w:r>
      <w:r w:rsidR="00F429B0" w:rsidRPr="009E4A17">
        <w:rPr>
          <w:rFonts w:ascii="Verdana" w:eastAsia="Kozuka Gothic Pro R" w:hAnsi="Verdana" w:cs="Arial"/>
          <w:color w:val="000000" w:themeColor="text1"/>
          <w:sz w:val="20"/>
          <w:szCs w:val="18"/>
        </w:rPr>
        <w:t>Feb 2019</w:t>
      </w:r>
    </w:p>
    <w:p w:rsidR="009F322D" w:rsidRPr="009E4A17" w:rsidRDefault="009F322D" w:rsidP="009E4A17">
      <w:pPr>
        <w:suppressAutoHyphens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lang w:val="en-US" w:eastAsia="en-US"/>
        </w:rPr>
        <w:t>Communication and information are crucial to an efficient supply chain. Securely extending access and visibility throughout the supply chain can create an integrated workflow that promotes innovation, improves efficiency, facilitates collaboration, and decreases business risk. Connected Manufacturing helps information and decisions flow quickly through the supply chain and organization so you can respond immediately to evolving market demands.</w:t>
      </w:r>
      <w:r w:rsidRPr="009E4A17">
        <w:rPr>
          <w:rFonts w:ascii="Verdana" w:eastAsia="Kozuka Gothic Pro R" w:hAnsi="Verdana" w:cs="Arial"/>
          <w:color w:val="000000" w:themeColor="text1"/>
          <w:sz w:val="20"/>
          <w:szCs w:val="18"/>
        </w:rPr>
        <w:t xml:space="preserve"> The result is greater control, lower costs, increased responsiveness, and better business decisions</w:t>
      </w:r>
    </w:p>
    <w:p w:rsidR="00881D78" w:rsidRPr="009E4A17" w:rsidRDefault="00881D78" w:rsidP="009E4A17">
      <w:pPr>
        <w:pStyle w:val="NormalWeb"/>
        <w:shd w:val="clear" w:color="auto" w:fill="FFFFFF"/>
        <w:tabs>
          <w:tab w:val="left" w:pos="2385"/>
        </w:tabs>
        <w:spacing w:before="0" w:after="0"/>
        <w:rPr>
          <w:rFonts w:ascii="Verdana" w:eastAsia="Kozuka Gothic Pro R" w:hAnsi="Verdana" w:cs="Arial"/>
          <w:color w:val="000000" w:themeColor="text1"/>
          <w:sz w:val="20"/>
          <w:szCs w:val="18"/>
          <w:lang w:bidi="ar-SA"/>
        </w:rPr>
      </w:pPr>
      <w:r w:rsidRPr="009E4A17">
        <w:rPr>
          <w:rFonts w:ascii="Verdana" w:eastAsia="Kozuka Gothic Pro R" w:hAnsi="Verdana" w:cs="Arial"/>
          <w:bCs/>
          <w:color w:val="000000" w:themeColor="text1"/>
          <w:sz w:val="20"/>
          <w:szCs w:val="18"/>
          <w:lang w:bidi="ar-SA"/>
        </w:rPr>
        <w:t>Responsibilities:</w:t>
      </w:r>
      <w:r w:rsidR="00CE7EFA" w:rsidRPr="009E4A17">
        <w:rPr>
          <w:rFonts w:ascii="Verdana" w:eastAsia="Kozuka Gothic Pro R" w:hAnsi="Verdana" w:cs="Arial"/>
          <w:bCs/>
          <w:color w:val="000000" w:themeColor="text1"/>
          <w:sz w:val="20"/>
          <w:szCs w:val="18"/>
          <w:lang w:bidi="ar-SA"/>
        </w:rPr>
        <w:tab/>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Used </w:t>
      </w:r>
      <w:r w:rsidRPr="009E4A17">
        <w:rPr>
          <w:rFonts w:ascii="Verdana" w:eastAsia="Kozuka Gothic Pro R" w:hAnsi="Verdana" w:cs="Arial"/>
          <w:bCs/>
          <w:color w:val="000000" w:themeColor="text1"/>
          <w:sz w:val="20"/>
          <w:szCs w:val="18"/>
          <w:lang w:val="en-US" w:eastAsia="en-US"/>
        </w:rPr>
        <w:t>NPM</w:t>
      </w:r>
      <w:r w:rsidRPr="009E4A17">
        <w:rPr>
          <w:rFonts w:ascii="Verdana" w:eastAsia="Kozuka Gothic Pro R" w:hAnsi="Verdana" w:cs="Arial"/>
          <w:color w:val="000000" w:themeColor="text1"/>
          <w:sz w:val="20"/>
          <w:szCs w:val="18"/>
          <w:lang w:val="en-US" w:eastAsia="en-US"/>
        </w:rPr>
        <w:t> for installing required node modules and other published </w:t>
      </w:r>
      <w:r w:rsidRPr="009E4A17">
        <w:rPr>
          <w:rFonts w:ascii="Verdana" w:eastAsia="Kozuka Gothic Pro R" w:hAnsi="Verdana" w:cs="Arial"/>
          <w:bCs/>
          <w:color w:val="000000" w:themeColor="text1"/>
          <w:sz w:val="20"/>
          <w:szCs w:val="18"/>
          <w:lang w:val="en-US" w:eastAsia="en-US"/>
        </w:rPr>
        <w:t>Angular NPM modules</w:t>
      </w:r>
      <w:r w:rsidRPr="009E4A17">
        <w:rPr>
          <w:rFonts w:ascii="Verdana" w:eastAsia="Kozuka Gothic Pro R" w:hAnsi="Verdana" w:cs="Arial"/>
          <w:color w:val="000000" w:themeColor="text1"/>
          <w:sz w:val="20"/>
          <w:szCs w:val="18"/>
          <w:lang w:val="en-US" w:eastAsia="en-US"/>
        </w:rPr>
        <w:t>.</w:t>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bCs/>
          <w:color w:val="000000" w:themeColor="text1"/>
          <w:sz w:val="20"/>
          <w:szCs w:val="18"/>
          <w:lang w:val="en-US" w:eastAsia="en-US"/>
        </w:rPr>
        <w:t xml:space="preserve">Angular </w:t>
      </w:r>
      <w:r w:rsidRPr="009E4A17">
        <w:rPr>
          <w:rFonts w:ascii="Verdana" w:eastAsia="Kozuka Gothic Pro R" w:hAnsi="Verdana" w:cs="Arial"/>
          <w:color w:val="000000" w:themeColor="text1"/>
          <w:sz w:val="20"/>
          <w:szCs w:val="18"/>
          <w:lang w:val="en-US" w:eastAsia="en-US"/>
        </w:rPr>
        <w:t>is of a </w:t>
      </w:r>
      <w:r w:rsidRPr="009E4A17">
        <w:rPr>
          <w:rFonts w:ascii="Verdana" w:eastAsia="Kozuka Gothic Pro R" w:hAnsi="Verdana" w:cs="Arial"/>
          <w:bCs/>
          <w:color w:val="000000" w:themeColor="text1"/>
          <w:sz w:val="20"/>
          <w:szCs w:val="18"/>
          <w:lang w:val="en-US" w:eastAsia="en-US"/>
        </w:rPr>
        <w:t>Component Driven Architecture</w:t>
      </w:r>
      <w:r w:rsidRPr="009E4A17">
        <w:rPr>
          <w:rFonts w:ascii="Verdana" w:eastAsia="Kozuka Gothic Pro R" w:hAnsi="Verdana" w:cs="Arial"/>
          <w:color w:val="000000" w:themeColor="text1"/>
          <w:sz w:val="20"/>
          <w:szCs w:val="18"/>
          <w:lang w:val="en-US" w:eastAsia="en-US"/>
        </w:rPr>
        <w:t>.</w:t>
      </w:r>
    </w:p>
    <w:p w:rsidR="005410FB" w:rsidRPr="009E4A17" w:rsidRDefault="005410FB" w:rsidP="009E4A17">
      <w:pPr>
        <w:numPr>
          <w:ilvl w:val="0"/>
          <w:numId w:val="2"/>
        </w:numPr>
        <w:shd w:val="clear" w:color="auto" w:fill="FFFFFF"/>
        <w:suppressAutoHyphens w:val="0"/>
        <w:ind w:left="600"/>
        <w:rPr>
          <w:rFonts w:ascii="Verdana" w:eastAsia="Kozuka Gothic Pro R" w:hAnsi="Verdana" w:cs="Arial"/>
          <w:color w:val="000000" w:themeColor="text1"/>
          <w:sz w:val="16"/>
          <w:szCs w:val="18"/>
          <w:lang w:val="en-US" w:eastAsia="en-US"/>
        </w:rPr>
      </w:pPr>
      <w:r w:rsidRPr="009E4A17">
        <w:rPr>
          <w:rFonts w:ascii="Verdana" w:hAnsi="Verdana"/>
          <w:color w:val="000000" w:themeColor="text1"/>
          <w:sz w:val="20"/>
          <w:szCs w:val="21"/>
          <w:shd w:val="clear" w:color="auto" w:fill="FFFFFF"/>
        </w:rPr>
        <w:t>Experience with REST API's and Integration</w:t>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Worked Extensively with</w:t>
      </w:r>
      <w:r w:rsidRPr="009E4A17">
        <w:rPr>
          <w:rFonts w:ascii="Verdana" w:eastAsia="Kozuka Gothic Pro R" w:hAnsi="Verdana" w:cs="Arial"/>
          <w:bCs/>
          <w:color w:val="000000" w:themeColor="text1"/>
          <w:sz w:val="20"/>
          <w:szCs w:val="18"/>
          <w:lang w:val="en-US" w:eastAsia="en-US"/>
        </w:rPr>
        <w:t> Angular CLI</w:t>
      </w:r>
      <w:r w:rsidRPr="009E4A17">
        <w:rPr>
          <w:rFonts w:ascii="Verdana" w:eastAsia="Kozuka Gothic Pro R" w:hAnsi="Verdana" w:cs="Arial"/>
          <w:color w:val="000000" w:themeColor="text1"/>
          <w:sz w:val="20"/>
          <w:szCs w:val="18"/>
          <w:lang w:val="en-US" w:eastAsia="en-US"/>
        </w:rPr>
        <w:t> for creating components, Services, pipes, Directives.</w:t>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Updated the application with new features of </w:t>
      </w:r>
      <w:r w:rsidRPr="009E4A17">
        <w:rPr>
          <w:rFonts w:ascii="Verdana" w:eastAsia="Kozuka Gothic Pro R" w:hAnsi="Verdana" w:cs="Arial"/>
          <w:bCs/>
          <w:color w:val="000000" w:themeColor="text1"/>
          <w:sz w:val="20"/>
          <w:szCs w:val="18"/>
          <w:lang w:val="en-US" w:eastAsia="en-US"/>
        </w:rPr>
        <w:t>Angular</w:t>
      </w:r>
      <w:r w:rsidR="00776EFA" w:rsidRPr="009E4A17">
        <w:rPr>
          <w:rFonts w:ascii="Verdana" w:eastAsia="Kozuka Gothic Pro R" w:hAnsi="Verdana" w:cs="Arial"/>
          <w:bCs/>
          <w:color w:val="000000" w:themeColor="text1"/>
          <w:sz w:val="20"/>
          <w:szCs w:val="18"/>
          <w:lang w:val="en-US" w:eastAsia="en-US"/>
        </w:rPr>
        <w:t xml:space="preserve"> 6.0</w:t>
      </w:r>
      <w:r w:rsidRPr="009E4A17">
        <w:rPr>
          <w:rFonts w:ascii="Verdana" w:eastAsia="Kozuka Gothic Pro R" w:hAnsi="Verdana" w:cs="Arial"/>
          <w:color w:val="000000" w:themeColor="text1"/>
          <w:sz w:val="20"/>
          <w:szCs w:val="18"/>
          <w:lang w:val="en-US" w:eastAsia="en-US"/>
        </w:rPr>
        <w:t>.</w:t>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Worked on some of the new features of </w:t>
      </w:r>
      <w:r w:rsidRPr="009E4A17">
        <w:rPr>
          <w:rFonts w:ascii="Verdana" w:eastAsia="Kozuka Gothic Pro R" w:hAnsi="Verdana" w:cs="Arial"/>
          <w:bCs/>
          <w:color w:val="000000" w:themeColor="text1"/>
          <w:sz w:val="20"/>
          <w:szCs w:val="18"/>
          <w:lang w:val="en-US" w:eastAsia="en-US"/>
        </w:rPr>
        <w:t>Angular 4</w:t>
      </w:r>
      <w:r w:rsidR="009F322D" w:rsidRPr="009E4A17">
        <w:rPr>
          <w:rFonts w:ascii="Verdana" w:eastAsia="Kozuka Gothic Pro R" w:hAnsi="Verdana" w:cs="Arial"/>
          <w:color w:val="000000" w:themeColor="text1"/>
          <w:sz w:val="20"/>
          <w:szCs w:val="18"/>
          <w:lang w:val="en-US" w:eastAsia="en-US"/>
        </w:rPr>
        <w:t> like new if else syntax, Ng-templates, form V</w:t>
      </w:r>
      <w:r w:rsidRPr="009E4A17">
        <w:rPr>
          <w:rFonts w:ascii="Verdana" w:eastAsia="Kozuka Gothic Pro R" w:hAnsi="Verdana" w:cs="Arial"/>
          <w:color w:val="000000" w:themeColor="text1"/>
          <w:sz w:val="20"/>
          <w:szCs w:val="18"/>
          <w:lang w:val="en-US" w:eastAsia="en-US"/>
        </w:rPr>
        <w:t>alidators.</w:t>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lastRenderedPageBreak/>
        <w:t>Designed and developed the application using </w:t>
      </w:r>
      <w:r w:rsidR="00776EFA" w:rsidRPr="009E4A17">
        <w:rPr>
          <w:rFonts w:ascii="Verdana" w:eastAsia="Kozuka Gothic Pro R" w:hAnsi="Verdana" w:cs="Arial"/>
          <w:bCs/>
          <w:color w:val="000000" w:themeColor="text1"/>
          <w:sz w:val="20"/>
          <w:szCs w:val="18"/>
          <w:lang w:val="en-US" w:eastAsia="en-US"/>
        </w:rPr>
        <w:t>Angular 6.0</w:t>
      </w:r>
      <w:r w:rsidRPr="009E4A17">
        <w:rPr>
          <w:rFonts w:ascii="Verdana" w:eastAsia="Kozuka Gothic Pro R" w:hAnsi="Verdana" w:cs="Arial"/>
          <w:bCs/>
          <w:color w:val="000000" w:themeColor="text1"/>
          <w:sz w:val="20"/>
          <w:szCs w:val="18"/>
          <w:lang w:val="en-US" w:eastAsia="en-US"/>
        </w:rPr>
        <w:t> </w:t>
      </w:r>
      <w:r w:rsidRPr="009E4A17">
        <w:rPr>
          <w:rFonts w:ascii="Verdana" w:eastAsia="Kozuka Gothic Pro R" w:hAnsi="Verdana" w:cs="Arial"/>
          <w:color w:val="000000" w:themeColor="text1"/>
          <w:sz w:val="20"/>
          <w:szCs w:val="18"/>
          <w:lang w:val="en-US" w:eastAsia="en-US"/>
        </w:rPr>
        <w:t>framework along with </w:t>
      </w:r>
      <w:r w:rsidRPr="009E4A17">
        <w:rPr>
          <w:rFonts w:ascii="Verdana" w:eastAsia="Kozuka Gothic Pro R" w:hAnsi="Verdana" w:cs="Arial"/>
          <w:bCs/>
          <w:color w:val="000000" w:themeColor="text1"/>
          <w:sz w:val="20"/>
          <w:szCs w:val="18"/>
          <w:lang w:val="en-US" w:eastAsia="en-US"/>
        </w:rPr>
        <w:t>HTML5</w:t>
      </w:r>
      <w:r w:rsidRPr="009E4A17">
        <w:rPr>
          <w:rFonts w:ascii="Verdana" w:eastAsia="Kozuka Gothic Pro R" w:hAnsi="Verdana" w:cs="Arial"/>
          <w:color w:val="000000" w:themeColor="text1"/>
          <w:sz w:val="20"/>
          <w:szCs w:val="18"/>
          <w:lang w:val="en-US" w:eastAsia="en-US"/>
        </w:rPr>
        <w:t>, </w:t>
      </w:r>
      <w:r w:rsidRPr="009E4A17">
        <w:rPr>
          <w:rFonts w:ascii="Verdana" w:eastAsia="Kozuka Gothic Pro R" w:hAnsi="Verdana" w:cs="Arial"/>
          <w:bCs/>
          <w:color w:val="000000" w:themeColor="text1"/>
          <w:sz w:val="20"/>
          <w:szCs w:val="18"/>
          <w:lang w:val="en-US" w:eastAsia="en-US"/>
        </w:rPr>
        <w:t>CSS3</w:t>
      </w:r>
      <w:r w:rsidRPr="009E4A17">
        <w:rPr>
          <w:rFonts w:ascii="Verdana" w:eastAsia="Kozuka Gothic Pro R" w:hAnsi="Verdana" w:cs="Arial"/>
          <w:color w:val="000000" w:themeColor="text1"/>
          <w:sz w:val="20"/>
          <w:szCs w:val="18"/>
          <w:lang w:val="en-US" w:eastAsia="en-US"/>
        </w:rPr>
        <w:t>, </w:t>
      </w:r>
      <w:r w:rsidRPr="009E4A17">
        <w:rPr>
          <w:rFonts w:ascii="Verdana" w:eastAsia="Kozuka Gothic Pro R" w:hAnsi="Verdana" w:cs="Arial"/>
          <w:bCs/>
          <w:color w:val="000000" w:themeColor="text1"/>
          <w:sz w:val="20"/>
          <w:szCs w:val="18"/>
          <w:lang w:val="en-US" w:eastAsia="en-US"/>
        </w:rPr>
        <w:t>Type Script</w:t>
      </w:r>
      <w:r w:rsidRPr="009E4A17">
        <w:rPr>
          <w:rFonts w:ascii="Verdana" w:eastAsia="Kozuka Gothic Pro R" w:hAnsi="Verdana" w:cs="Arial"/>
          <w:color w:val="000000" w:themeColor="text1"/>
          <w:sz w:val="20"/>
          <w:szCs w:val="18"/>
          <w:lang w:val="en-US" w:eastAsia="en-US"/>
        </w:rPr>
        <w:t>, </w:t>
      </w:r>
      <w:r w:rsidR="00A53C8A" w:rsidRPr="009E4A17">
        <w:rPr>
          <w:rFonts w:ascii="Verdana" w:eastAsia="Kozuka Gothic Pro R" w:hAnsi="Verdana" w:cs="Arial"/>
          <w:bCs/>
          <w:color w:val="000000" w:themeColor="text1"/>
          <w:sz w:val="20"/>
          <w:szCs w:val="18"/>
          <w:lang w:val="en-US" w:eastAsia="en-US"/>
        </w:rPr>
        <w:t>Java</w:t>
      </w:r>
      <w:r w:rsidRPr="009E4A17">
        <w:rPr>
          <w:rFonts w:ascii="Verdana" w:eastAsia="Kozuka Gothic Pro R" w:hAnsi="Verdana" w:cs="Arial"/>
          <w:bCs/>
          <w:color w:val="000000" w:themeColor="text1"/>
          <w:sz w:val="20"/>
          <w:szCs w:val="18"/>
          <w:lang w:val="en-US" w:eastAsia="en-US"/>
        </w:rPr>
        <w:t>Script</w:t>
      </w:r>
      <w:r w:rsidRPr="009E4A17">
        <w:rPr>
          <w:rFonts w:ascii="Verdana" w:eastAsia="Kozuka Gothic Pro R" w:hAnsi="Verdana" w:cs="Arial"/>
          <w:color w:val="000000" w:themeColor="text1"/>
          <w:sz w:val="20"/>
          <w:szCs w:val="18"/>
          <w:lang w:val="en-US" w:eastAsia="en-US"/>
        </w:rPr>
        <w:t>, </w:t>
      </w:r>
      <w:r w:rsidRPr="009E4A17">
        <w:rPr>
          <w:rFonts w:ascii="Verdana" w:eastAsia="Kozuka Gothic Pro R" w:hAnsi="Verdana" w:cs="Arial"/>
          <w:bCs/>
          <w:color w:val="000000" w:themeColor="text1"/>
          <w:sz w:val="20"/>
          <w:szCs w:val="18"/>
          <w:lang w:val="en-US" w:eastAsia="en-US"/>
        </w:rPr>
        <w:t>Bootstrap</w:t>
      </w:r>
      <w:r w:rsidRPr="009E4A17">
        <w:rPr>
          <w:rFonts w:ascii="Verdana" w:eastAsia="Kozuka Gothic Pro R" w:hAnsi="Verdana" w:cs="Arial"/>
          <w:color w:val="000000" w:themeColor="text1"/>
          <w:sz w:val="20"/>
          <w:szCs w:val="18"/>
          <w:lang w:val="en-US" w:eastAsia="en-US"/>
        </w:rPr>
        <w:t>, </w:t>
      </w:r>
      <w:r w:rsidRPr="009E4A17">
        <w:rPr>
          <w:rFonts w:ascii="Verdana" w:eastAsia="Kozuka Gothic Pro R" w:hAnsi="Verdana" w:cs="Arial"/>
          <w:bCs/>
          <w:color w:val="000000" w:themeColor="text1"/>
          <w:sz w:val="20"/>
          <w:szCs w:val="18"/>
          <w:lang w:val="en-US" w:eastAsia="en-US"/>
        </w:rPr>
        <w:t>Node</w:t>
      </w:r>
      <w:r w:rsidRPr="009E4A17">
        <w:rPr>
          <w:rFonts w:ascii="Verdana" w:eastAsia="Kozuka Gothic Pro R" w:hAnsi="Verdana" w:cs="Arial"/>
          <w:color w:val="000000" w:themeColor="text1"/>
          <w:sz w:val="20"/>
          <w:szCs w:val="18"/>
          <w:lang w:val="en-US" w:eastAsia="en-US"/>
        </w:rPr>
        <w:t>.</w:t>
      </w:r>
      <w:r w:rsidRPr="009E4A17">
        <w:rPr>
          <w:rFonts w:ascii="Verdana" w:eastAsia="Kozuka Gothic Pro R" w:hAnsi="Verdana" w:cs="Arial"/>
          <w:bCs/>
          <w:color w:val="000000" w:themeColor="text1"/>
          <w:sz w:val="20"/>
          <w:szCs w:val="18"/>
          <w:lang w:val="en-US" w:eastAsia="en-US"/>
        </w:rPr>
        <w:t>js</w:t>
      </w:r>
      <w:r w:rsidR="00453AAE" w:rsidRPr="009E4A17">
        <w:rPr>
          <w:rFonts w:ascii="Verdana" w:eastAsia="Kozuka Gothic Pro R" w:hAnsi="Verdana" w:cs="Arial"/>
          <w:color w:val="000000" w:themeColor="text1"/>
          <w:sz w:val="20"/>
          <w:szCs w:val="18"/>
          <w:lang w:val="en-US" w:eastAsia="en-US"/>
        </w:rPr>
        <w:t>,</w:t>
      </w:r>
      <w:r w:rsidRPr="009E4A17">
        <w:rPr>
          <w:rFonts w:ascii="Verdana" w:eastAsia="Kozuka Gothic Pro R" w:hAnsi="Verdana" w:cs="Arial"/>
          <w:color w:val="000000" w:themeColor="text1"/>
          <w:sz w:val="20"/>
          <w:szCs w:val="18"/>
          <w:lang w:val="en-US" w:eastAsia="en-US"/>
        </w:rPr>
        <w:t> </w:t>
      </w:r>
      <w:r w:rsidR="00551A2F" w:rsidRPr="009E4A17">
        <w:rPr>
          <w:rFonts w:ascii="Verdana" w:eastAsia="Kozuka Gothic Pro R" w:hAnsi="Verdana" w:cs="Arial"/>
          <w:bCs/>
          <w:color w:val="000000" w:themeColor="text1"/>
          <w:sz w:val="20"/>
          <w:szCs w:val="18"/>
          <w:lang w:val="en-US" w:eastAsia="en-US"/>
        </w:rPr>
        <w:t>and Mongo</w:t>
      </w:r>
      <w:r w:rsidRPr="009E4A17">
        <w:rPr>
          <w:rFonts w:ascii="Verdana" w:eastAsia="Kozuka Gothic Pro R" w:hAnsi="Verdana" w:cs="Arial"/>
          <w:bCs/>
          <w:color w:val="000000" w:themeColor="text1"/>
          <w:sz w:val="20"/>
          <w:szCs w:val="18"/>
          <w:lang w:val="en-US" w:eastAsia="en-US"/>
        </w:rPr>
        <w:t>DB</w:t>
      </w:r>
      <w:r w:rsidRPr="009E4A17">
        <w:rPr>
          <w:rFonts w:ascii="Verdana" w:eastAsia="Kozuka Gothic Pro R" w:hAnsi="Verdana" w:cs="Arial"/>
          <w:color w:val="000000" w:themeColor="text1"/>
          <w:sz w:val="20"/>
          <w:szCs w:val="18"/>
          <w:lang w:val="en-US" w:eastAsia="en-US"/>
        </w:rPr>
        <w:t>.</w:t>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Enhanced application by building new components in </w:t>
      </w:r>
      <w:r w:rsidRPr="009E4A17">
        <w:rPr>
          <w:rFonts w:ascii="Verdana" w:eastAsia="Kozuka Gothic Pro R" w:hAnsi="Verdana" w:cs="Arial"/>
          <w:bCs/>
          <w:color w:val="000000" w:themeColor="text1"/>
          <w:sz w:val="20"/>
          <w:szCs w:val="18"/>
          <w:lang w:val="en-US" w:eastAsia="en-US"/>
        </w:rPr>
        <w:t>Angular 6.0</w:t>
      </w:r>
      <w:r w:rsidRPr="009E4A17">
        <w:rPr>
          <w:rFonts w:ascii="Verdana" w:eastAsia="Kozuka Gothic Pro R" w:hAnsi="Verdana" w:cs="Arial"/>
          <w:color w:val="000000" w:themeColor="text1"/>
          <w:sz w:val="20"/>
          <w:szCs w:val="18"/>
          <w:lang w:val="en-US" w:eastAsia="en-US"/>
        </w:rPr>
        <w:t>and </w:t>
      </w:r>
      <w:r w:rsidRPr="009E4A17">
        <w:rPr>
          <w:rFonts w:ascii="Verdana" w:eastAsia="Kozuka Gothic Pro R" w:hAnsi="Verdana" w:cs="Arial"/>
          <w:bCs/>
          <w:color w:val="000000" w:themeColor="text1"/>
          <w:sz w:val="20"/>
          <w:szCs w:val="18"/>
          <w:lang w:val="en-US" w:eastAsia="en-US"/>
        </w:rPr>
        <w:t>typescript</w:t>
      </w:r>
      <w:r w:rsidRPr="009E4A17">
        <w:rPr>
          <w:rFonts w:ascii="Verdana" w:eastAsia="Kozuka Gothic Pro R" w:hAnsi="Verdana" w:cs="Arial"/>
          <w:color w:val="000000" w:themeColor="text1"/>
          <w:sz w:val="20"/>
          <w:szCs w:val="18"/>
          <w:lang w:val="en-US" w:eastAsia="en-US"/>
        </w:rPr>
        <w:t>.</w:t>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Developed single page applications using </w:t>
      </w:r>
      <w:r w:rsidRPr="009E4A17">
        <w:rPr>
          <w:rFonts w:ascii="Verdana" w:eastAsia="Kozuka Gothic Pro R" w:hAnsi="Verdana" w:cs="Arial"/>
          <w:bCs/>
          <w:color w:val="000000" w:themeColor="text1"/>
          <w:sz w:val="20"/>
          <w:szCs w:val="18"/>
          <w:lang w:val="en-US" w:eastAsia="en-US"/>
        </w:rPr>
        <w:t>Angular 6.0</w:t>
      </w:r>
      <w:r w:rsidRPr="009E4A17">
        <w:rPr>
          <w:rFonts w:ascii="Verdana" w:eastAsia="Kozuka Gothic Pro R" w:hAnsi="Verdana" w:cs="Arial"/>
          <w:color w:val="000000" w:themeColor="text1"/>
          <w:sz w:val="20"/>
          <w:szCs w:val="18"/>
          <w:lang w:val="en-US" w:eastAsia="en-US"/>
        </w:rPr>
        <w:t>, </w:t>
      </w:r>
      <w:r w:rsidRPr="009E4A17">
        <w:rPr>
          <w:rFonts w:ascii="Verdana" w:eastAsia="Kozuka Gothic Pro R" w:hAnsi="Verdana" w:cs="Arial"/>
          <w:bCs/>
          <w:color w:val="000000" w:themeColor="text1"/>
          <w:sz w:val="20"/>
          <w:szCs w:val="18"/>
          <w:lang w:val="en-US" w:eastAsia="en-US"/>
        </w:rPr>
        <w:t>Typescript</w:t>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Involved in agile software methodologies using </w:t>
      </w:r>
      <w:r w:rsidR="00637800" w:rsidRPr="009E4A17">
        <w:rPr>
          <w:rFonts w:ascii="Verdana" w:eastAsia="Kozuka Gothic Pro R" w:hAnsi="Verdana" w:cs="Arial"/>
          <w:bCs/>
          <w:color w:val="000000" w:themeColor="text1"/>
          <w:sz w:val="20"/>
          <w:szCs w:val="18"/>
          <w:lang w:val="en-US" w:eastAsia="en-US"/>
        </w:rPr>
        <w:t xml:space="preserve">Test Driven </w:t>
      </w:r>
      <w:r w:rsidR="00551A2F" w:rsidRPr="009E4A17">
        <w:rPr>
          <w:rFonts w:ascii="Verdana" w:eastAsia="Kozuka Gothic Pro R" w:hAnsi="Verdana" w:cs="Arial"/>
          <w:bCs/>
          <w:color w:val="000000" w:themeColor="text1"/>
          <w:sz w:val="20"/>
          <w:szCs w:val="18"/>
          <w:lang w:val="en-US" w:eastAsia="en-US"/>
        </w:rPr>
        <w:t>Development (</w:t>
      </w:r>
      <w:r w:rsidRPr="009E4A17">
        <w:rPr>
          <w:rFonts w:ascii="Verdana" w:eastAsia="Kozuka Gothic Pro R" w:hAnsi="Verdana" w:cs="Arial"/>
          <w:bCs/>
          <w:color w:val="000000" w:themeColor="text1"/>
          <w:sz w:val="20"/>
          <w:szCs w:val="18"/>
          <w:lang w:val="en-US" w:eastAsia="en-US"/>
        </w:rPr>
        <w:t>TDD).</w:t>
      </w:r>
    </w:p>
    <w:p w:rsidR="00881D78" w:rsidRPr="009E4A17" w:rsidRDefault="00881D78" w:rsidP="009E4A17">
      <w:pPr>
        <w:numPr>
          <w:ilvl w:val="0"/>
          <w:numId w:val="2"/>
        </w:numPr>
        <w:shd w:val="clear" w:color="auto" w:fill="FFFFFF"/>
        <w:suppressAutoHyphens w:val="0"/>
        <w:ind w:left="60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Used </w:t>
      </w:r>
      <w:r w:rsidRPr="009E4A17">
        <w:rPr>
          <w:rFonts w:ascii="Verdana" w:eastAsia="Kozuka Gothic Pro R" w:hAnsi="Verdana" w:cs="Arial"/>
          <w:bCs/>
          <w:color w:val="000000" w:themeColor="text1"/>
          <w:sz w:val="20"/>
          <w:szCs w:val="18"/>
          <w:lang w:val="en-US" w:eastAsia="en-US"/>
        </w:rPr>
        <w:t>JIRA</w:t>
      </w:r>
      <w:r w:rsidRPr="009E4A17">
        <w:rPr>
          <w:rFonts w:ascii="Verdana" w:eastAsia="Kozuka Gothic Pro R" w:hAnsi="Verdana" w:cs="Arial"/>
          <w:color w:val="000000" w:themeColor="text1"/>
          <w:sz w:val="20"/>
          <w:szCs w:val="18"/>
          <w:lang w:val="en-US" w:eastAsia="en-US"/>
        </w:rPr>
        <w:t> to keep track of </w:t>
      </w:r>
      <w:r w:rsidRPr="009E4A17">
        <w:rPr>
          <w:rFonts w:ascii="Verdana" w:eastAsia="Kozuka Gothic Pro R" w:hAnsi="Verdana" w:cs="Arial"/>
          <w:bCs/>
          <w:color w:val="000000" w:themeColor="text1"/>
          <w:sz w:val="20"/>
          <w:szCs w:val="18"/>
          <w:lang w:val="en-US" w:eastAsia="en-US"/>
        </w:rPr>
        <w:t>bugs</w:t>
      </w:r>
      <w:r w:rsidRPr="009E4A17">
        <w:rPr>
          <w:rFonts w:ascii="Verdana" w:eastAsia="Kozuka Gothic Pro R" w:hAnsi="Verdana" w:cs="Arial"/>
          <w:color w:val="000000" w:themeColor="text1"/>
          <w:sz w:val="20"/>
          <w:szCs w:val="18"/>
          <w:lang w:val="en-US" w:eastAsia="en-US"/>
        </w:rPr>
        <w:t> to reduce </w:t>
      </w:r>
      <w:r w:rsidRPr="009E4A17">
        <w:rPr>
          <w:rFonts w:ascii="Verdana" w:eastAsia="Kozuka Gothic Pro R" w:hAnsi="Verdana" w:cs="Arial"/>
          <w:bCs/>
          <w:color w:val="000000" w:themeColor="text1"/>
          <w:sz w:val="20"/>
          <w:szCs w:val="18"/>
          <w:lang w:val="en-US" w:eastAsia="en-US"/>
        </w:rPr>
        <w:t>downtime, increase productivity</w:t>
      </w:r>
      <w:r w:rsidRPr="009E4A17">
        <w:rPr>
          <w:rFonts w:ascii="Verdana" w:eastAsia="Kozuka Gothic Pro R" w:hAnsi="Verdana" w:cs="Arial"/>
          <w:color w:val="000000" w:themeColor="text1"/>
          <w:sz w:val="20"/>
          <w:szCs w:val="18"/>
          <w:lang w:val="en-US" w:eastAsia="en-US"/>
        </w:rPr>
        <w:t>, and Communication.</w:t>
      </w:r>
    </w:p>
    <w:p w:rsidR="006D738C" w:rsidRPr="009E4A17" w:rsidRDefault="009C4C26" w:rsidP="009E4A17">
      <w:pPr>
        <w:shd w:val="clear" w:color="auto" w:fill="FFFFFF"/>
        <w:suppressAutoHyphens w:val="0"/>
        <w:rPr>
          <w:rFonts w:ascii="Verdana" w:eastAsia="Kozuka Gothic Pro R" w:hAnsi="Verdana" w:cs="Arial"/>
          <w:color w:val="000000" w:themeColor="text1"/>
          <w:sz w:val="20"/>
          <w:szCs w:val="18"/>
        </w:rPr>
      </w:pPr>
      <w:r w:rsidRPr="009E4A17">
        <w:rPr>
          <w:rFonts w:ascii="Verdana" w:eastAsia="Kozuka Gothic Pro R" w:hAnsi="Verdana" w:cs="Arial"/>
          <w:bCs/>
          <w:color w:val="000000" w:themeColor="text1"/>
          <w:sz w:val="20"/>
          <w:szCs w:val="18"/>
          <w:lang w:val="en-US" w:eastAsia="en-US"/>
        </w:rPr>
        <w:t>Environment:</w:t>
      </w:r>
      <w:r w:rsidRPr="009E4A17">
        <w:rPr>
          <w:rFonts w:ascii="Verdana" w:eastAsia="Kozuka Gothic Pro R" w:hAnsi="Verdana" w:cs="Arial"/>
          <w:color w:val="000000" w:themeColor="text1"/>
          <w:sz w:val="20"/>
          <w:szCs w:val="18"/>
          <w:lang w:val="en-US" w:eastAsia="en-US"/>
        </w:rPr>
        <w:t xml:space="preserve"> Angular</w:t>
      </w:r>
      <w:r w:rsidR="00B430CE" w:rsidRPr="009E4A17">
        <w:rPr>
          <w:rFonts w:ascii="Verdana" w:eastAsia="Kozuka Gothic Pro R" w:hAnsi="Verdana" w:cs="Arial"/>
          <w:color w:val="000000" w:themeColor="text1"/>
          <w:sz w:val="20"/>
          <w:szCs w:val="18"/>
          <w:lang w:val="en-US" w:eastAsia="en-US"/>
        </w:rPr>
        <w:t>4/</w:t>
      </w:r>
      <w:r w:rsidR="00B51FB7" w:rsidRPr="009E4A17">
        <w:rPr>
          <w:rFonts w:ascii="Verdana" w:eastAsia="Kozuka Gothic Pro R" w:hAnsi="Verdana" w:cs="Arial"/>
          <w:color w:val="000000" w:themeColor="text1"/>
          <w:sz w:val="20"/>
          <w:szCs w:val="18"/>
          <w:lang w:val="en-US" w:eastAsia="en-US"/>
        </w:rPr>
        <w:t>5</w:t>
      </w:r>
      <w:r w:rsidR="00881D78" w:rsidRPr="009E4A17">
        <w:rPr>
          <w:rFonts w:ascii="Verdana" w:eastAsia="Kozuka Gothic Pro R" w:hAnsi="Verdana" w:cs="Arial"/>
          <w:color w:val="000000" w:themeColor="text1"/>
          <w:sz w:val="20"/>
          <w:szCs w:val="18"/>
          <w:lang w:val="en-US" w:eastAsia="en-US"/>
        </w:rPr>
        <w:t xml:space="preserve">, </w:t>
      </w:r>
      <w:r w:rsidR="008F0421" w:rsidRPr="009E4A17">
        <w:rPr>
          <w:rFonts w:ascii="Verdana" w:eastAsia="Kozuka Gothic Pro R" w:hAnsi="Verdana" w:cs="Arial"/>
          <w:color w:val="000000" w:themeColor="text1"/>
          <w:sz w:val="20"/>
          <w:szCs w:val="18"/>
          <w:lang w:val="en-US" w:eastAsia="en-US"/>
        </w:rPr>
        <w:t>t</w:t>
      </w:r>
      <w:r w:rsidRPr="009E4A17">
        <w:rPr>
          <w:rFonts w:ascii="Verdana" w:eastAsia="Kozuka Gothic Pro R" w:hAnsi="Verdana" w:cs="Arial"/>
          <w:color w:val="000000" w:themeColor="text1"/>
          <w:sz w:val="20"/>
          <w:szCs w:val="18"/>
          <w:lang w:val="en-US" w:eastAsia="en-US"/>
        </w:rPr>
        <w:t>ypeScripts</w:t>
      </w:r>
      <w:r w:rsidR="00881D78" w:rsidRPr="009E4A17">
        <w:rPr>
          <w:rFonts w:ascii="Verdana" w:eastAsia="Kozuka Gothic Pro R" w:hAnsi="Verdana" w:cs="Arial"/>
          <w:color w:val="000000" w:themeColor="text1"/>
          <w:sz w:val="20"/>
          <w:szCs w:val="18"/>
          <w:lang w:val="en-US" w:eastAsia="en-US"/>
        </w:rPr>
        <w:t xml:space="preserve">, JavaScript, </w:t>
      </w:r>
      <w:r w:rsidR="00E94F1E" w:rsidRPr="009E4A17">
        <w:rPr>
          <w:rFonts w:ascii="Verdana" w:eastAsia="Kozuka Gothic Pro R" w:hAnsi="Verdana" w:cs="Arial"/>
          <w:color w:val="000000" w:themeColor="text1"/>
          <w:sz w:val="20"/>
          <w:szCs w:val="18"/>
          <w:lang w:val="en-US" w:eastAsia="en-US"/>
        </w:rPr>
        <w:t>Es6,</w:t>
      </w:r>
      <w:r w:rsidR="00881D78" w:rsidRPr="009E4A17">
        <w:rPr>
          <w:rFonts w:ascii="Verdana" w:eastAsia="Kozuka Gothic Pro R" w:hAnsi="Verdana" w:cs="Arial"/>
          <w:color w:val="000000" w:themeColor="text1"/>
          <w:sz w:val="20"/>
          <w:szCs w:val="18"/>
          <w:lang w:val="en-US" w:eastAsia="en-US"/>
        </w:rPr>
        <w:t>Node.js, NPM</w:t>
      </w:r>
      <w:r w:rsidRPr="009E4A17">
        <w:rPr>
          <w:rFonts w:ascii="Verdana" w:eastAsia="Kozuka Gothic Pro R" w:hAnsi="Verdana" w:cs="Arial"/>
          <w:color w:val="000000" w:themeColor="text1"/>
          <w:sz w:val="20"/>
          <w:szCs w:val="18"/>
          <w:lang w:val="en-US" w:eastAsia="en-US"/>
        </w:rPr>
        <w:t>, Bootstrap</w:t>
      </w:r>
      <w:r w:rsidR="007F6879" w:rsidRPr="009E4A17">
        <w:rPr>
          <w:rFonts w:ascii="Verdana" w:eastAsia="Kozuka Gothic Pro R" w:hAnsi="Verdana" w:cs="Arial"/>
          <w:color w:val="000000" w:themeColor="text1"/>
          <w:sz w:val="20"/>
          <w:szCs w:val="18"/>
          <w:lang w:val="en-US" w:eastAsia="en-US"/>
        </w:rPr>
        <w:t>, Ajax, HTML5, CSS3, GIt,</w:t>
      </w:r>
      <w:r w:rsidR="008F0421" w:rsidRPr="009E4A17">
        <w:rPr>
          <w:rFonts w:ascii="Verdana" w:eastAsia="Kozuka Gothic Pro R" w:hAnsi="Verdana" w:cs="Arial"/>
          <w:color w:val="000000" w:themeColor="text1"/>
          <w:sz w:val="20"/>
          <w:szCs w:val="18"/>
          <w:lang w:val="en-US" w:eastAsia="en-US"/>
        </w:rPr>
        <w:t>Jasmine, Karma</w:t>
      </w:r>
      <w:r w:rsidR="008268E7" w:rsidRPr="009E4A17">
        <w:rPr>
          <w:rFonts w:ascii="Verdana" w:eastAsia="Kozuka Gothic Pro R" w:hAnsi="Verdana" w:cs="Arial"/>
          <w:color w:val="000000" w:themeColor="text1"/>
          <w:sz w:val="20"/>
          <w:szCs w:val="18"/>
          <w:lang w:val="en-US" w:eastAsia="en-US"/>
        </w:rPr>
        <w:t xml:space="preserve">, Python </w:t>
      </w:r>
    </w:p>
    <w:p w:rsidR="00A44A12" w:rsidRPr="009E4A17" w:rsidRDefault="00FE63C6" w:rsidP="009E4A17">
      <w:pPr>
        <w:suppressAutoHyphens w:val="0"/>
        <w:contextualSpacing/>
        <w:rPr>
          <w:rFonts w:ascii="Verdana" w:eastAsia="Kozuka Gothic Pro R" w:hAnsi="Verdana" w:cs="Arial"/>
          <w:bCs/>
          <w:color w:val="000000" w:themeColor="text1"/>
          <w:sz w:val="20"/>
          <w:szCs w:val="18"/>
        </w:rPr>
      </w:pPr>
      <w:r w:rsidRPr="009E4A17">
        <w:rPr>
          <w:rFonts w:ascii="Verdana" w:eastAsia="Kozuka Gothic Pro R" w:hAnsi="Verdana" w:cs="Arial"/>
          <w:bCs/>
          <w:color w:val="000000" w:themeColor="text1"/>
          <w:sz w:val="20"/>
          <w:szCs w:val="18"/>
        </w:rPr>
        <w:t>Project   :Bangalore. Client</w:t>
      </w:r>
      <w:r w:rsidR="00EC4D2E" w:rsidRPr="009E4A17">
        <w:rPr>
          <w:rFonts w:ascii="Verdana" w:eastAsia="Kozuka Gothic Pro R" w:hAnsi="Verdana" w:cs="Arial"/>
          <w:color w:val="000000" w:themeColor="text1"/>
          <w:sz w:val="20"/>
          <w:szCs w:val="18"/>
        </w:rPr>
        <w:t xml:space="preserve">Wipro  </w:t>
      </w:r>
      <w:r w:rsidR="00A44A12" w:rsidRPr="009E4A17">
        <w:rPr>
          <w:rFonts w:ascii="Verdana" w:eastAsia="Kozuka Gothic Pro R" w:hAnsi="Verdana" w:cs="Arial"/>
          <w:bCs/>
          <w:color w:val="000000" w:themeColor="text1"/>
          <w:sz w:val="20"/>
          <w:szCs w:val="18"/>
        </w:rPr>
        <w:tab/>
      </w:r>
      <w:r w:rsidR="00A44A12" w:rsidRPr="009E4A17">
        <w:rPr>
          <w:rFonts w:ascii="Verdana" w:eastAsia="Kozuka Gothic Pro R" w:hAnsi="Verdana" w:cs="Arial"/>
          <w:bCs/>
          <w:color w:val="000000" w:themeColor="text1"/>
          <w:sz w:val="20"/>
          <w:szCs w:val="18"/>
        </w:rPr>
        <w:tab/>
      </w:r>
      <w:r w:rsidR="00A44A12" w:rsidRPr="009E4A17">
        <w:rPr>
          <w:rFonts w:ascii="Verdana" w:eastAsia="Kozuka Gothic Pro R" w:hAnsi="Verdana" w:cs="Arial"/>
          <w:bCs/>
          <w:color w:val="000000" w:themeColor="text1"/>
          <w:sz w:val="20"/>
          <w:szCs w:val="18"/>
        </w:rPr>
        <w:tab/>
      </w:r>
      <w:r w:rsidR="00A44A12" w:rsidRPr="009E4A17">
        <w:rPr>
          <w:rFonts w:ascii="Verdana" w:eastAsia="Kozuka Gothic Pro R" w:hAnsi="Verdana" w:cs="Arial"/>
          <w:bCs/>
          <w:color w:val="000000" w:themeColor="text1"/>
          <w:sz w:val="20"/>
          <w:szCs w:val="18"/>
        </w:rPr>
        <w:tab/>
      </w:r>
      <w:r w:rsidR="00A44A12" w:rsidRPr="009E4A17">
        <w:rPr>
          <w:rFonts w:ascii="Verdana" w:eastAsia="Kozuka Gothic Pro R" w:hAnsi="Verdana" w:cs="Arial"/>
          <w:bCs/>
          <w:color w:val="000000" w:themeColor="text1"/>
          <w:sz w:val="20"/>
          <w:szCs w:val="18"/>
        </w:rPr>
        <w:tab/>
      </w:r>
      <w:r w:rsidR="00A44A12" w:rsidRPr="009E4A17">
        <w:rPr>
          <w:rFonts w:ascii="Verdana" w:eastAsia="Kozuka Gothic Pro R" w:hAnsi="Verdana" w:cs="Arial"/>
          <w:bCs/>
          <w:color w:val="000000" w:themeColor="text1"/>
          <w:sz w:val="20"/>
          <w:szCs w:val="18"/>
        </w:rPr>
        <w:tab/>
      </w:r>
      <w:r w:rsidR="00A42662" w:rsidRPr="009E4A17">
        <w:rPr>
          <w:rStyle w:val="normalchar1"/>
          <w:rFonts w:ascii="Verdana" w:eastAsia="Kozuka Gothic Pro R" w:hAnsi="Verdana" w:cs="Arial"/>
          <w:bCs/>
          <w:color w:val="000000" w:themeColor="text1"/>
          <w:sz w:val="20"/>
          <w:szCs w:val="18"/>
        </w:rPr>
        <w:t>Duration:</w:t>
      </w:r>
      <w:r w:rsidR="00A44A12" w:rsidRPr="009E4A17">
        <w:rPr>
          <w:rFonts w:ascii="Verdana" w:eastAsia="Kozuka Gothic Pro R" w:hAnsi="Verdana" w:cs="Arial"/>
          <w:color w:val="000000" w:themeColor="text1"/>
          <w:sz w:val="20"/>
          <w:szCs w:val="18"/>
        </w:rPr>
        <w:t xml:space="preserve"> June 2017-</w:t>
      </w:r>
      <w:r w:rsidR="003431E2" w:rsidRPr="009E4A17">
        <w:rPr>
          <w:rFonts w:ascii="Verdana" w:eastAsia="Kozuka Gothic Pro R" w:hAnsi="Verdana" w:cs="Arial"/>
          <w:color w:val="000000" w:themeColor="text1"/>
          <w:sz w:val="20"/>
          <w:szCs w:val="18"/>
        </w:rPr>
        <w:t>March 2018</w:t>
      </w:r>
    </w:p>
    <w:p w:rsidR="00A44A12" w:rsidRPr="009E4A17" w:rsidRDefault="00A44A12" w:rsidP="009E4A17">
      <w:p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Responsibilities: </w:t>
      </w:r>
    </w:p>
    <w:p w:rsidR="00A44A12" w:rsidRPr="009E4A17" w:rsidRDefault="00FE63C6" w:rsidP="009E4A17">
      <w:pPr>
        <w:pStyle w:val="ListParagraph"/>
        <w:numPr>
          <w:ilvl w:val="0"/>
          <w:numId w:val="7"/>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lang w:val="en-US" w:eastAsia="en-US"/>
        </w:rPr>
        <w:t>Implemented Dynamic and Responsive web pages.</w:t>
      </w:r>
    </w:p>
    <w:p w:rsidR="00A44A12" w:rsidRPr="009E4A17" w:rsidRDefault="00FE63C6" w:rsidP="009E4A17">
      <w:pPr>
        <w:pStyle w:val="ListParagraph"/>
        <w:numPr>
          <w:ilvl w:val="0"/>
          <w:numId w:val="7"/>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Used Angular</w:t>
      </w:r>
      <w:r w:rsidR="00C024D2" w:rsidRPr="009E4A17">
        <w:rPr>
          <w:rFonts w:ascii="Verdana" w:eastAsia="Kozuka Gothic Pro R" w:hAnsi="Verdana" w:cs="Arial"/>
          <w:color w:val="000000" w:themeColor="text1"/>
          <w:sz w:val="20"/>
          <w:szCs w:val="18"/>
        </w:rPr>
        <w:t>4</w:t>
      </w:r>
      <w:r w:rsidRPr="009E4A17">
        <w:rPr>
          <w:rFonts w:ascii="Verdana" w:eastAsia="Kozuka Gothic Pro R" w:hAnsi="Verdana" w:cs="Arial"/>
          <w:color w:val="000000" w:themeColor="text1"/>
          <w:sz w:val="20"/>
          <w:szCs w:val="18"/>
        </w:rPr>
        <w:t xml:space="preserve"> for</w:t>
      </w:r>
      <w:r w:rsidR="00A44A12" w:rsidRPr="009E4A17">
        <w:rPr>
          <w:rFonts w:ascii="Verdana" w:eastAsia="Kozuka Gothic Pro R" w:hAnsi="Verdana" w:cs="Arial"/>
          <w:color w:val="000000" w:themeColor="text1"/>
          <w:sz w:val="20"/>
          <w:szCs w:val="18"/>
        </w:rPr>
        <w:t xml:space="preserve"> the dynamic web </w:t>
      </w:r>
      <w:r w:rsidRPr="009E4A17">
        <w:rPr>
          <w:rFonts w:ascii="Verdana" w:eastAsia="Kozuka Gothic Pro R" w:hAnsi="Verdana" w:cs="Arial"/>
          <w:color w:val="000000" w:themeColor="text1"/>
          <w:sz w:val="20"/>
          <w:szCs w:val="18"/>
        </w:rPr>
        <w:t>pages.</w:t>
      </w:r>
    </w:p>
    <w:p w:rsidR="007C3D20" w:rsidRPr="009E4A17" w:rsidRDefault="0014500B" w:rsidP="009E4A17">
      <w:pPr>
        <w:pStyle w:val="ListParagraph"/>
        <w:numPr>
          <w:ilvl w:val="0"/>
          <w:numId w:val="7"/>
        </w:numPr>
        <w:shd w:val="clear" w:color="auto" w:fill="FFFFFF"/>
        <w:suppressAutoHyphens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Experience with the features of </w:t>
      </w:r>
      <w:r w:rsidRPr="009E4A17">
        <w:rPr>
          <w:rFonts w:ascii="Verdana" w:eastAsia="Kozuka Gothic Pro R" w:hAnsi="Verdana" w:cs="Arial"/>
          <w:bCs/>
          <w:color w:val="000000" w:themeColor="text1"/>
          <w:sz w:val="20"/>
          <w:szCs w:val="18"/>
        </w:rPr>
        <w:t>Angular</w:t>
      </w:r>
      <w:r w:rsidRPr="009E4A17">
        <w:rPr>
          <w:rFonts w:ascii="Verdana" w:eastAsia="Kozuka Gothic Pro R" w:hAnsi="Verdana" w:cs="Arial"/>
          <w:color w:val="000000" w:themeColor="text1"/>
          <w:sz w:val="20"/>
          <w:szCs w:val="18"/>
        </w:rPr>
        <w:t> </w:t>
      </w:r>
      <w:r w:rsidR="00C97006" w:rsidRPr="009E4A17">
        <w:rPr>
          <w:rFonts w:ascii="Verdana" w:eastAsia="Kozuka Gothic Pro R" w:hAnsi="Verdana" w:cs="Arial"/>
          <w:color w:val="000000" w:themeColor="text1"/>
          <w:sz w:val="20"/>
          <w:szCs w:val="18"/>
        </w:rPr>
        <w:t>2/</w:t>
      </w:r>
      <w:r w:rsidR="00C97006" w:rsidRPr="009E4A17">
        <w:rPr>
          <w:rFonts w:ascii="Verdana" w:eastAsia="Kozuka Gothic Pro R" w:hAnsi="Verdana" w:cs="Arial"/>
          <w:bCs/>
          <w:color w:val="000000" w:themeColor="text1"/>
          <w:sz w:val="20"/>
          <w:szCs w:val="18"/>
        </w:rPr>
        <w:t>4</w:t>
      </w:r>
      <w:r w:rsidRPr="009E4A17">
        <w:rPr>
          <w:rFonts w:ascii="Verdana" w:eastAsia="Kozuka Gothic Pro R" w:hAnsi="Verdana" w:cs="Arial"/>
          <w:color w:val="000000" w:themeColor="text1"/>
          <w:sz w:val="20"/>
          <w:szCs w:val="18"/>
        </w:rPr>
        <w:t> such as directives, modules and routing.</w:t>
      </w:r>
    </w:p>
    <w:p w:rsidR="0014500B" w:rsidRPr="009E4A17" w:rsidRDefault="0014500B" w:rsidP="009E4A17">
      <w:pPr>
        <w:pStyle w:val="ListParagraph"/>
        <w:numPr>
          <w:ilvl w:val="0"/>
          <w:numId w:val="7"/>
        </w:numPr>
        <w:shd w:val="clear" w:color="auto" w:fill="FFFFFF"/>
        <w:suppressAutoHyphens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Highly used </w:t>
      </w:r>
      <w:r w:rsidRPr="009E4A17">
        <w:rPr>
          <w:rFonts w:ascii="Verdana" w:eastAsia="Kozuka Gothic Pro R" w:hAnsi="Verdana" w:cs="Arial"/>
          <w:bCs/>
          <w:color w:val="000000" w:themeColor="text1"/>
          <w:sz w:val="20"/>
          <w:szCs w:val="18"/>
        </w:rPr>
        <w:t xml:space="preserve">Angular </w:t>
      </w:r>
      <w:r w:rsidR="00C97006" w:rsidRPr="009E4A17">
        <w:rPr>
          <w:rFonts w:ascii="Verdana" w:eastAsia="Kozuka Gothic Pro R" w:hAnsi="Verdana" w:cs="Arial"/>
          <w:bCs/>
          <w:color w:val="000000" w:themeColor="text1"/>
          <w:sz w:val="20"/>
          <w:szCs w:val="18"/>
        </w:rPr>
        <w:t>2/4</w:t>
      </w:r>
      <w:r w:rsidRPr="009E4A17">
        <w:rPr>
          <w:rFonts w:ascii="Verdana" w:eastAsia="Kozuka Gothic Pro R" w:hAnsi="Verdana" w:cs="Arial"/>
          <w:color w:val="000000" w:themeColor="text1"/>
          <w:sz w:val="20"/>
          <w:szCs w:val="18"/>
        </w:rPr>
        <w:t> router to build single page application for navigate through the different status and multiple modals.</w:t>
      </w:r>
    </w:p>
    <w:p w:rsidR="0014500B" w:rsidRPr="009E4A17" w:rsidRDefault="0014500B" w:rsidP="009E4A17">
      <w:pPr>
        <w:pStyle w:val="ListParagraph"/>
        <w:numPr>
          <w:ilvl w:val="0"/>
          <w:numId w:val="7"/>
        </w:numPr>
        <w:shd w:val="clear" w:color="auto" w:fill="FFFFFF"/>
        <w:suppressAutoHyphens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Managed advanced techniques for single page business solutions and front-end MVC patterns.</w:t>
      </w:r>
    </w:p>
    <w:p w:rsidR="00A42662" w:rsidRPr="009E4A17" w:rsidRDefault="004B7DD3" w:rsidP="009E4A17">
      <w:pPr>
        <w:pStyle w:val="ListParagraph"/>
        <w:numPr>
          <w:ilvl w:val="0"/>
          <w:numId w:val="7"/>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Implemented  Es</w:t>
      </w:r>
      <w:r w:rsidR="00A42662" w:rsidRPr="009E4A17">
        <w:rPr>
          <w:rFonts w:ascii="Verdana" w:eastAsia="Kozuka Gothic Pro R" w:hAnsi="Verdana" w:cs="Arial"/>
          <w:color w:val="000000" w:themeColor="text1"/>
          <w:sz w:val="20"/>
          <w:szCs w:val="18"/>
        </w:rPr>
        <w:t xml:space="preserve">6 </w:t>
      </w:r>
      <w:r w:rsidR="008C124D" w:rsidRPr="009E4A17">
        <w:rPr>
          <w:rFonts w:ascii="Verdana" w:eastAsia="Kozuka Gothic Pro R" w:hAnsi="Verdana" w:cs="Arial"/>
          <w:color w:val="000000" w:themeColor="text1"/>
          <w:sz w:val="20"/>
          <w:szCs w:val="18"/>
        </w:rPr>
        <w:t xml:space="preserve">  Features  Classes, </w:t>
      </w:r>
      <w:r w:rsidR="00A42662" w:rsidRPr="009E4A17">
        <w:rPr>
          <w:rFonts w:ascii="Verdana" w:eastAsia="Kozuka Gothic Pro R" w:hAnsi="Verdana" w:cs="Arial"/>
          <w:color w:val="000000" w:themeColor="text1"/>
          <w:sz w:val="20"/>
          <w:szCs w:val="18"/>
        </w:rPr>
        <w:t>Generators  and Promises</w:t>
      </w:r>
    </w:p>
    <w:p w:rsidR="00A44A12" w:rsidRDefault="00056CD3" w:rsidP="009E4A17">
      <w:pPr>
        <w:pStyle w:val="ListParagraph"/>
        <w:numPr>
          <w:ilvl w:val="0"/>
          <w:numId w:val="7"/>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Developed </w:t>
      </w:r>
      <w:r w:rsidR="00476DB2" w:rsidRPr="009E4A17">
        <w:rPr>
          <w:rFonts w:ascii="Verdana" w:eastAsia="Kozuka Gothic Pro R" w:hAnsi="Verdana" w:cs="Arial"/>
          <w:color w:val="000000" w:themeColor="text1"/>
          <w:sz w:val="20"/>
          <w:szCs w:val="18"/>
        </w:rPr>
        <w:t>components, modules</w:t>
      </w:r>
      <w:r w:rsidRPr="009E4A17">
        <w:rPr>
          <w:rFonts w:ascii="Verdana" w:eastAsia="Kozuka Gothic Pro R" w:hAnsi="Verdana" w:cs="Arial"/>
          <w:color w:val="000000" w:themeColor="text1"/>
          <w:sz w:val="20"/>
          <w:szCs w:val="18"/>
        </w:rPr>
        <w:t xml:space="preserve"> for this project</w:t>
      </w:r>
    </w:p>
    <w:p w:rsidR="00F86003" w:rsidRPr="002F6DFC" w:rsidRDefault="00F86003" w:rsidP="009E4A17">
      <w:pPr>
        <w:pStyle w:val="ListParagraph"/>
        <w:numPr>
          <w:ilvl w:val="0"/>
          <w:numId w:val="7"/>
        </w:numPr>
        <w:rPr>
          <w:rFonts w:ascii="Verdana" w:eastAsia="Kozuka Gothic Pro R" w:hAnsi="Verdana" w:cs="Arial"/>
          <w:color w:val="000000" w:themeColor="text1"/>
          <w:sz w:val="18"/>
          <w:szCs w:val="18"/>
        </w:rPr>
      </w:pPr>
      <w:r w:rsidRPr="002F6DFC">
        <w:rPr>
          <w:rFonts w:ascii="Verdana" w:hAnsi="Verdana"/>
          <w:color w:val="000000" w:themeColor="text1"/>
          <w:sz w:val="20"/>
          <w:szCs w:val="21"/>
          <w:shd w:val="clear" w:color="auto" w:fill="FFFFFF"/>
        </w:rPr>
        <w:t>Build all database mapping classes using Django models with the help of ORM like SQLAlchemy</w:t>
      </w:r>
    </w:p>
    <w:p w:rsidR="00F86003" w:rsidRPr="002F6DFC" w:rsidRDefault="00F86003" w:rsidP="009E4A17">
      <w:pPr>
        <w:pStyle w:val="ListParagraph"/>
        <w:numPr>
          <w:ilvl w:val="0"/>
          <w:numId w:val="7"/>
        </w:numPr>
        <w:rPr>
          <w:rFonts w:ascii="Verdana" w:eastAsia="Kozuka Gothic Pro R" w:hAnsi="Verdana" w:cs="Arial"/>
          <w:color w:val="000000" w:themeColor="text1"/>
          <w:sz w:val="18"/>
          <w:szCs w:val="18"/>
        </w:rPr>
      </w:pPr>
      <w:r w:rsidRPr="002F6DFC">
        <w:rPr>
          <w:rFonts w:ascii="Verdana" w:hAnsi="Verdana"/>
          <w:color w:val="000000" w:themeColor="text1"/>
          <w:sz w:val="20"/>
          <w:szCs w:val="21"/>
          <w:shd w:val="clear" w:color="auto" w:fill="FFFFFF"/>
        </w:rPr>
        <w:t>Used data structures like directories, tuples, object oriented class based inheritance features for making</w:t>
      </w:r>
    </w:p>
    <w:p w:rsidR="00F86003" w:rsidRPr="002F6DFC" w:rsidRDefault="00F86003" w:rsidP="009E4A17">
      <w:pPr>
        <w:pStyle w:val="ListParagraph"/>
        <w:numPr>
          <w:ilvl w:val="0"/>
          <w:numId w:val="7"/>
        </w:numPr>
        <w:rPr>
          <w:rFonts w:ascii="Verdana" w:eastAsia="Kozuka Gothic Pro R" w:hAnsi="Verdana" w:cs="Arial"/>
          <w:color w:val="000000" w:themeColor="text1"/>
          <w:sz w:val="18"/>
          <w:szCs w:val="18"/>
        </w:rPr>
      </w:pPr>
      <w:r w:rsidRPr="002F6DFC">
        <w:rPr>
          <w:rFonts w:ascii="Verdana" w:hAnsi="Verdana"/>
          <w:color w:val="000000" w:themeColor="text1"/>
          <w:sz w:val="20"/>
          <w:szCs w:val="21"/>
          <w:shd w:val="clear" w:color="auto" w:fill="FFFFFF"/>
        </w:rPr>
        <w:t>Wrote and executed various MYSQL database queries from python using Python-MySQL connector andMySQL dB package.</w:t>
      </w:r>
    </w:p>
    <w:p w:rsidR="00A44A12" w:rsidRPr="009E4A17" w:rsidRDefault="00A44A12" w:rsidP="009E4A17">
      <w:pPr>
        <w:pStyle w:val="ListParagraph"/>
        <w:numPr>
          <w:ilvl w:val="0"/>
          <w:numId w:val="7"/>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Used Directives, </w:t>
      </w:r>
      <w:r w:rsidR="00056CD3" w:rsidRPr="009E4A17">
        <w:rPr>
          <w:rFonts w:ascii="Verdana" w:eastAsia="Kozuka Gothic Pro R" w:hAnsi="Verdana" w:cs="Arial"/>
          <w:color w:val="000000" w:themeColor="text1"/>
          <w:sz w:val="20"/>
          <w:szCs w:val="18"/>
        </w:rPr>
        <w:t>pipes</w:t>
      </w:r>
      <w:r w:rsidR="00364F08" w:rsidRPr="009E4A17">
        <w:rPr>
          <w:rFonts w:ascii="Verdana" w:eastAsia="Kozuka Gothic Pro R" w:hAnsi="Verdana" w:cs="Arial"/>
          <w:color w:val="000000" w:themeColor="text1"/>
          <w:sz w:val="20"/>
          <w:szCs w:val="18"/>
        </w:rPr>
        <w:t>,components,</w:t>
      </w:r>
      <w:r w:rsidR="00D12B86" w:rsidRPr="009E4A17">
        <w:rPr>
          <w:rFonts w:ascii="Verdana" w:eastAsia="Kozuka Gothic Pro R" w:hAnsi="Verdana" w:cs="Arial"/>
          <w:color w:val="000000" w:themeColor="text1"/>
          <w:sz w:val="20"/>
          <w:szCs w:val="18"/>
        </w:rPr>
        <w:t xml:space="preserve"> services</w:t>
      </w:r>
      <w:r w:rsidRPr="009E4A17">
        <w:rPr>
          <w:rFonts w:ascii="Verdana" w:eastAsia="Kozuka Gothic Pro R" w:hAnsi="Verdana" w:cs="Arial"/>
          <w:color w:val="000000" w:themeColor="text1"/>
          <w:sz w:val="20"/>
          <w:szCs w:val="18"/>
        </w:rPr>
        <w:t xml:space="preserve"> and custom Directives for the web pages</w:t>
      </w:r>
    </w:p>
    <w:p w:rsidR="00A44A12" w:rsidRDefault="00A44A12" w:rsidP="009E4A17">
      <w:pPr>
        <w:pStyle w:val="ListParagraph"/>
        <w:numPr>
          <w:ilvl w:val="0"/>
          <w:numId w:val="7"/>
        </w:numPr>
        <w:shd w:val="clear" w:color="auto" w:fill="FFFFFF"/>
        <w:tabs>
          <w:tab w:val="left" w:pos="720"/>
          <w:tab w:val="center" w:pos="4320"/>
          <w:tab w:val="right" w:pos="8640"/>
        </w:tabs>
        <w:suppressAutoHyphens w:val="0"/>
        <w:autoSpaceDN w:val="0"/>
        <w:rPr>
          <w:rStyle w:val="apple-style-span"/>
          <w:rFonts w:ascii="Verdana" w:eastAsia="Kozuka Gothic Pro R" w:hAnsi="Verdana" w:cs="Arial"/>
          <w:color w:val="000000" w:themeColor="text1"/>
          <w:sz w:val="20"/>
          <w:szCs w:val="18"/>
        </w:rPr>
      </w:pPr>
      <w:r w:rsidRPr="009E4A17">
        <w:rPr>
          <w:rStyle w:val="apple-style-span"/>
          <w:rFonts w:ascii="Verdana" w:eastAsia="Kozuka Gothic Pro R" w:hAnsi="Verdana" w:cs="Arial"/>
          <w:color w:val="000000" w:themeColor="text1"/>
          <w:sz w:val="20"/>
          <w:szCs w:val="18"/>
        </w:rPr>
        <w:t xml:space="preserve">Developed the User Interactive web pages in a professional manner by using web technologies like </w:t>
      </w:r>
      <w:r w:rsidR="00625A8C" w:rsidRPr="009E4A17">
        <w:rPr>
          <w:rStyle w:val="apple-style-span"/>
          <w:rFonts w:ascii="Verdana" w:eastAsia="Kozuka Gothic Pro R" w:hAnsi="Verdana" w:cs="Arial"/>
          <w:bCs/>
          <w:color w:val="000000" w:themeColor="text1"/>
          <w:sz w:val="20"/>
          <w:szCs w:val="18"/>
        </w:rPr>
        <w:t>HTML5</w:t>
      </w:r>
      <w:r w:rsidRPr="009E4A17">
        <w:rPr>
          <w:rStyle w:val="apple-style-span"/>
          <w:rFonts w:ascii="Verdana" w:eastAsia="Kozuka Gothic Pro R" w:hAnsi="Verdana" w:cs="Arial"/>
          <w:bCs/>
          <w:color w:val="000000" w:themeColor="text1"/>
          <w:sz w:val="20"/>
          <w:szCs w:val="18"/>
        </w:rPr>
        <w:t xml:space="preserve">, </w:t>
      </w:r>
      <w:r w:rsidRPr="009E4A17">
        <w:rPr>
          <w:rStyle w:val="apple-style-span"/>
          <w:rFonts w:ascii="Verdana" w:eastAsia="Kozuka Gothic Pro R" w:hAnsi="Verdana" w:cs="Arial"/>
          <w:color w:val="000000" w:themeColor="text1"/>
          <w:sz w:val="20"/>
          <w:szCs w:val="18"/>
        </w:rPr>
        <w:t xml:space="preserve">and </w:t>
      </w:r>
      <w:r w:rsidR="00625A8C" w:rsidRPr="009E4A17">
        <w:rPr>
          <w:rStyle w:val="apple-style-span"/>
          <w:rFonts w:ascii="Verdana" w:eastAsia="Kozuka Gothic Pro R" w:hAnsi="Verdana" w:cs="Arial"/>
          <w:color w:val="000000" w:themeColor="text1"/>
          <w:sz w:val="20"/>
          <w:szCs w:val="18"/>
        </w:rPr>
        <w:t>CSS</w:t>
      </w:r>
      <w:r w:rsidR="00FE63C6" w:rsidRPr="009E4A17">
        <w:rPr>
          <w:rStyle w:val="apple-style-span"/>
          <w:rFonts w:ascii="Verdana" w:eastAsia="Kozuka Gothic Pro R" w:hAnsi="Verdana" w:cs="Arial"/>
          <w:color w:val="000000" w:themeColor="text1"/>
          <w:sz w:val="20"/>
          <w:szCs w:val="18"/>
        </w:rPr>
        <w:t>3.</w:t>
      </w:r>
    </w:p>
    <w:p w:rsidR="001B0DB2" w:rsidRPr="001B0DB2" w:rsidRDefault="001B0DB2" w:rsidP="009E4A17">
      <w:pPr>
        <w:pStyle w:val="ListParagraph"/>
        <w:numPr>
          <w:ilvl w:val="0"/>
          <w:numId w:val="7"/>
        </w:numPr>
        <w:shd w:val="clear" w:color="auto" w:fill="FFFFFF"/>
        <w:tabs>
          <w:tab w:val="left" w:pos="720"/>
          <w:tab w:val="center" w:pos="4320"/>
          <w:tab w:val="right" w:pos="8640"/>
        </w:tabs>
        <w:suppressAutoHyphens w:val="0"/>
        <w:autoSpaceDN w:val="0"/>
        <w:rPr>
          <w:rFonts w:ascii="Verdana" w:eastAsia="Kozuka Gothic Pro R" w:hAnsi="Verdana" w:cs="Arial"/>
          <w:color w:val="000000" w:themeColor="text1"/>
          <w:sz w:val="18"/>
          <w:szCs w:val="18"/>
        </w:rPr>
      </w:pPr>
      <w:r w:rsidRPr="001B0DB2">
        <w:rPr>
          <w:rFonts w:ascii="Verdana" w:hAnsi="Verdana"/>
          <w:color w:val="000000" w:themeColor="text1"/>
          <w:sz w:val="20"/>
          <w:szCs w:val="21"/>
          <w:shd w:val="clear" w:color="auto" w:fill="FFFFFF"/>
        </w:rPr>
        <w:t>Involved in front-end designing using HTML, CSS, JavaScript, and Bootstrap</w:t>
      </w:r>
    </w:p>
    <w:p w:rsidR="001B0DB2" w:rsidRPr="001B0DB2" w:rsidRDefault="001B0DB2" w:rsidP="00474A48">
      <w:pPr>
        <w:pStyle w:val="ListParagraph"/>
        <w:numPr>
          <w:ilvl w:val="0"/>
          <w:numId w:val="7"/>
        </w:numPr>
        <w:shd w:val="clear" w:color="auto" w:fill="FFFFFF"/>
        <w:tabs>
          <w:tab w:val="left" w:pos="720"/>
          <w:tab w:val="center" w:pos="4320"/>
          <w:tab w:val="right" w:pos="8640"/>
        </w:tabs>
        <w:suppressAutoHyphens w:val="0"/>
        <w:autoSpaceDN w:val="0"/>
        <w:rPr>
          <w:rFonts w:ascii="Verdana" w:eastAsia="Kozuka Gothic Pro R" w:hAnsi="Verdana" w:cs="Arial"/>
          <w:color w:val="000000" w:themeColor="text1"/>
          <w:sz w:val="18"/>
          <w:szCs w:val="18"/>
        </w:rPr>
      </w:pPr>
      <w:r w:rsidRPr="001B0DB2">
        <w:rPr>
          <w:rFonts w:ascii="Verdana" w:hAnsi="Verdana"/>
          <w:color w:val="000000" w:themeColor="text1"/>
          <w:sz w:val="20"/>
          <w:szCs w:val="21"/>
          <w:shd w:val="clear" w:color="auto" w:fill="FFFFFF"/>
        </w:rPr>
        <w:t>Operated all the user side validation using JavaScript and AJAX.</w:t>
      </w:r>
    </w:p>
    <w:p w:rsidR="001B0DB2" w:rsidRPr="001B0DB2" w:rsidRDefault="001B0DB2" w:rsidP="00474A48">
      <w:pPr>
        <w:pStyle w:val="ListParagraph"/>
        <w:numPr>
          <w:ilvl w:val="0"/>
          <w:numId w:val="7"/>
        </w:numPr>
        <w:shd w:val="clear" w:color="auto" w:fill="FFFFFF"/>
        <w:tabs>
          <w:tab w:val="left" w:pos="720"/>
          <w:tab w:val="center" w:pos="4320"/>
          <w:tab w:val="right" w:pos="8640"/>
        </w:tabs>
        <w:suppressAutoHyphens w:val="0"/>
        <w:autoSpaceDN w:val="0"/>
        <w:rPr>
          <w:rFonts w:ascii="Verdana" w:eastAsia="Kozuka Gothic Pro R" w:hAnsi="Verdana" w:cs="Arial"/>
          <w:color w:val="000000" w:themeColor="text1"/>
          <w:sz w:val="18"/>
          <w:szCs w:val="18"/>
        </w:rPr>
      </w:pPr>
      <w:r w:rsidRPr="001B0DB2">
        <w:rPr>
          <w:rFonts w:ascii="Verdana" w:hAnsi="Verdana"/>
          <w:color w:val="000000" w:themeColor="text1"/>
          <w:sz w:val="20"/>
          <w:szCs w:val="21"/>
          <w:shd w:val="clear" w:color="auto" w:fill="FFFFFF"/>
        </w:rPr>
        <w:t>Implemented locking mechanisms using multithreading functionality</w:t>
      </w:r>
    </w:p>
    <w:p w:rsidR="0014500B" w:rsidRPr="009E4A17" w:rsidRDefault="0014500B" w:rsidP="009E4A17">
      <w:pPr>
        <w:pStyle w:val="ListParagraph"/>
        <w:numPr>
          <w:ilvl w:val="0"/>
          <w:numId w:val="7"/>
        </w:numPr>
        <w:shd w:val="clear" w:color="auto" w:fill="FFFFFF"/>
        <w:tabs>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Used </w:t>
      </w:r>
      <w:r w:rsidRPr="009E4A17">
        <w:rPr>
          <w:rFonts w:ascii="Verdana" w:eastAsia="Kozuka Gothic Pro R" w:hAnsi="Verdana" w:cs="Arial"/>
          <w:bCs/>
          <w:color w:val="000000" w:themeColor="text1"/>
          <w:sz w:val="20"/>
          <w:szCs w:val="18"/>
        </w:rPr>
        <w:t>CSS</w:t>
      </w:r>
      <w:r w:rsidRPr="009E4A17">
        <w:rPr>
          <w:rFonts w:ascii="Verdana" w:eastAsia="Kozuka Gothic Pro R" w:hAnsi="Verdana" w:cs="Arial"/>
          <w:color w:val="000000" w:themeColor="text1"/>
          <w:sz w:val="20"/>
          <w:szCs w:val="18"/>
        </w:rPr>
        <w:t> and </w:t>
      </w:r>
      <w:r w:rsidRPr="009E4A17">
        <w:rPr>
          <w:rFonts w:ascii="Verdana" w:eastAsia="Kozuka Gothic Pro R" w:hAnsi="Verdana" w:cs="Arial"/>
          <w:bCs/>
          <w:color w:val="000000" w:themeColor="text1"/>
          <w:sz w:val="20"/>
          <w:szCs w:val="18"/>
        </w:rPr>
        <w:t>Bootstrap</w:t>
      </w:r>
      <w:r w:rsidRPr="009E4A17">
        <w:rPr>
          <w:rFonts w:ascii="Verdana" w:eastAsia="Kozuka Gothic Pro R" w:hAnsi="Verdana" w:cs="Arial"/>
          <w:color w:val="000000" w:themeColor="text1"/>
          <w:sz w:val="20"/>
          <w:szCs w:val="18"/>
        </w:rPr>
        <w:t> to create </w:t>
      </w:r>
      <w:r w:rsidRPr="009E4A17">
        <w:rPr>
          <w:rFonts w:ascii="Verdana" w:eastAsia="Kozuka Gothic Pro R" w:hAnsi="Verdana" w:cs="Arial"/>
          <w:bCs/>
          <w:color w:val="000000" w:themeColor="text1"/>
          <w:sz w:val="20"/>
          <w:szCs w:val="18"/>
        </w:rPr>
        <w:t>RWD</w:t>
      </w:r>
      <w:r w:rsidRPr="009E4A17">
        <w:rPr>
          <w:rFonts w:ascii="Verdana" w:eastAsia="Kozuka Gothic Pro R" w:hAnsi="Verdana" w:cs="Arial"/>
          <w:color w:val="000000" w:themeColor="text1"/>
          <w:sz w:val="20"/>
          <w:szCs w:val="18"/>
        </w:rPr>
        <w:t> for different screen sizes and pixels.</w:t>
      </w:r>
    </w:p>
    <w:p w:rsidR="00A44A12" w:rsidRDefault="00A44A12" w:rsidP="009E4A17">
      <w:pPr>
        <w:pStyle w:val="Footer"/>
        <w:numPr>
          <w:ilvl w:val="0"/>
          <w:numId w:val="7"/>
        </w:numPr>
        <w:tabs>
          <w:tab w:val="clear" w:pos="4680"/>
          <w:tab w:val="clear" w:pos="9360"/>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Used </w:t>
      </w:r>
      <w:r w:rsidR="00FE63C6" w:rsidRPr="009E4A17">
        <w:rPr>
          <w:rFonts w:ascii="Verdana" w:eastAsia="Kozuka Gothic Pro R" w:hAnsi="Verdana" w:cs="Arial"/>
          <w:color w:val="000000" w:themeColor="text1"/>
          <w:sz w:val="20"/>
          <w:szCs w:val="18"/>
        </w:rPr>
        <w:t>Less Pre</w:t>
      </w:r>
      <w:r w:rsidRPr="009E4A17">
        <w:rPr>
          <w:rFonts w:ascii="Verdana" w:eastAsia="Kozuka Gothic Pro R" w:hAnsi="Verdana" w:cs="Arial"/>
          <w:color w:val="000000" w:themeColor="text1"/>
          <w:sz w:val="20"/>
          <w:szCs w:val="18"/>
        </w:rPr>
        <w:t xml:space="preserve"> Process for the web pages.</w:t>
      </w:r>
    </w:p>
    <w:p w:rsidR="001B37CB" w:rsidRPr="001B37CB" w:rsidRDefault="001B37CB" w:rsidP="009E4A17">
      <w:pPr>
        <w:pStyle w:val="Footer"/>
        <w:numPr>
          <w:ilvl w:val="0"/>
          <w:numId w:val="7"/>
        </w:numPr>
        <w:tabs>
          <w:tab w:val="clear" w:pos="4680"/>
          <w:tab w:val="clear" w:pos="9360"/>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1B37CB">
        <w:rPr>
          <w:rFonts w:ascii="Verdana" w:hAnsi="Verdana" w:cs="Helvetica"/>
          <w:color w:val="000000" w:themeColor="text1"/>
          <w:sz w:val="20"/>
          <w:szCs w:val="20"/>
          <w:shd w:val="clear" w:color="auto" w:fill="FFFFFF"/>
        </w:rPr>
        <w:t>Design, build, and maintain production-quality APIs</w:t>
      </w:r>
    </w:p>
    <w:p w:rsidR="00A44A12" w:rsidRDefault="00A44A12" w:rsidP="009E4A17">
      <w:pPr>
        <w:pStyle w:val="ListParagraph"/>
        <w:numPr>
          <w:ilvl w:val="0"/>
          <w:numId w:val="7"/>
        </w:numPr>
        <w:suppressAutoHyphens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Created and maintained the framework and layout of each port</w:t>
      </w:r>
      <w:r w:rsidR="00897025">
        <w:rPr>
          <w:rFonts w:ascii="Verdana" w:eastAsia="Kozuka Gothic Pro R" w:hAnsi="Verdana" w:cs="Arial"/>
          <w:color w:val="000000" w:themeColor="text1"/>
          <w:sz w:val="20"/>
          <w:szCs w:val="18"/>
        </w:rPr>
        <w:t>al with Cascading Style Sheets</w:t>
      </w:r>
    </w:p>
    <w:p w:rsidR="001A0F66" w:rsidRPr="001A0F66" w:rsidRDefault="001A0F66" w:rsidP="009E4A17">
      <w:pPr>
        <w:pStyle w:val="ListParagraph"/>
        <w:numPr>
          <w:ilvl w:val="0"/>
          <w:numId w:val="7"/>
        </w:numPr>
        <w:suppressAutoHyphens w:val="0"/>
        <w:rPr>
          <w:rStyle w:val="apple-style-span"/>
          <w:rFonts w:ascii="Verdana" w:eastAsia="Kozuka Gothic Pro R" w:hAnsi="Verdana" w:cs="Arial"/>
          <w:color w:val="000000" w:themeColor="text1"/>
          <w:sz w:val="16"/>
          <w:szCs w:val="18"/>
        </w:rPr>
      </w:pPr>
      <w:r w:rsidRPr="001A0F66">
        <w:rPr>
          <w:rFonts w:ascii="Verdana" w:hAnsi="Verdana" w:cs="Arial"/>
          <w:color w:val="181717"/>
          <w:sz w:val="20"/>
          <w:shd w:val="clear" w:color="auto" w:fill="FFFFFF"/>
        </w:rPr>
        <w:t>Developed and designed an API (RESTful Web Service) for the company’s website.</w:t>
      </w:r>
    </w:p>
    <w:p w:rsidR="00A44A12" w:rsidRPr="009E4A17" w:rsidRDefault="00A44A12" w:rsidP="009E4A17">
      <w:pPr>
        <w:pStyle w:val="Footer"/>
        <w:numPr>
          <w:ilvl w:val="0"/>
          <w:numId w:val="7"/>
        </w:numPr>
        <w:tabs>
          <w:tab w:val="clear" w:pos="4680"/>
          <w:tab w:val="clear" w:pos="9360"/>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Successfully implemented Auto Complete/Auto Su</w:t>
      </w:r>
      <w:r w:rsidR="000A28EC" w:rsidRPr="009E4A17">
        <w:rPr>
          <w:rFonts w:ascii="Verdana" w:eastAsia="Kozuka Gothic Pro R" w:hAnsi="Verdana" w:cs="Arial"/>
          <w:color w:val="000000" w:themeColor="text1"/>
          <w:sz w:val="20"/>
          <w:szCs w:val="18"/>
        </w:rPr>
        <w:t>ggest functionality using Ajax</w:t>
      </w:r>
      <w:r w:rsidRPr="009E4A17">
        <w:rPr>
          <w:rFonts w:ascii="Verdana" w:eastAsia="Kozuka Gothic Pro R" w:hAnsi="Verdana" w:cs="Arial"/>
          <w:color w:val="000000" w:themeColor="text1"/>
          <w:sz w:val="20"/>
          <w:szCs w:val="18"/>
        </w:rPr>
        <w:t>.</w:t>
      </w:r>
    </w:p>
    <w:p w:rsidR="00A44A12" w:rsidRPr="009E4A17" w:rsidRDefault="00A44A12" w:rsidP="009E4A17">
      <w:pPr>
        <w:pStyle w:val="ListParagraph"/>
        <w:numPr>
          <w:ilvl w:val="0"/>
          <w:numId w:val="7"/>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Used Ajax, JSON with angular for request data and response processing.</w:t>
      </w:r>
    </w:p>
    <w:p w:rsidR="00A44A12" w:rsidRPr="009E4A17" w:rsidRDefault="00A44A12" w:rsidP="009E4A17">
      <w:pPr>
        <w:pStyle w:val="ListParagraph"/>
        <w:numPr>
          <w:ilvl w:val="0"/>
          <w:numId w:val="7"/>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Responsible for make the application compatibility with all major browsers. .</w:t>
      </w:r>
    </w:p>
    <w:p w:rsidR="00A44A12" w:rsidRPr="009E4A17" w:rsidRDefault="00A44A12" w:rsidP="009E4A17">
      <w:pPr>
        <w:suppressAutoHyphens w:val="0"/>
        <w:contextualSpacing/>
        <w:rPr>
          <w:rFonts w:ascii="Verdana" w:eastAsia="Kozuka Gothic Pro R" w:hAnsi="Verdana" w:cs="Arial"/>
          <w:bCs/>
          <w:color w:val="000000" w:themeColor="text1"/>
          <w:sz w:val="20"/>
          <w:szCs w:val="18"/>
        </w:rPr>
      </w:pPr>
      <w:r w:rsidRPr="009E4A17">
        <w:rPr>
          <w:rFonts w:ascii="Verdana" w:eastAsia="Kozuka Gothic Pro R" w:hAnsi="Verdana" w:cs="Arial"/>
          <w:color w:val="000000" w:themeColor="text1"/>
          <w:sz w:val="20"/>
          <w:szCs w:val="18"/>
          <w:shd w:val="clear" w:color="auto" w:fill="FFFFFF"/>
        </w:rPr>
        <w:t xml:space="preserve">Environment:  </w:t>
      </w:r>
      <w:r w:rsidR="000518B2" w:rsidRPr="009E4A17">
        <w:rPr>
          <w:rFonts w:ascii="Verdana" w:eastAsia="Kozuka Gothic Pro R" w:hAnsi="Verdana" w:cs="Arial"/>
          <w:color w:val="000000" w:themeColor="text1"/>
          <w:sz w:val="20"/>
          <w:szCs w:val="18"/>
        </w:rPr>
        <w:t xml:space="preserve">Angular </w:t>
      </w:r>
      <w:r w:rsidR="00C97006" w:rsidRPr="009E4A17">
        <w:rPr>
          <w:rFonts w:ascii="Verdana" w:eastAsia="Kozuka Gothic Pro R" w:hAnsi="Verdana" w:cs="Arial"/>
          <w:color w:val="000000" w:themeColor="text1"/>
          <w:sz w:val="20"/>
          <w:szCs w:val="18"/>
        </w:rPr>
        <w:t>4</w:t>
      </w:r>
      <w:r w:rsidR="00AB2DAB" w:rsidRPr="009E4A17">
        <w:rPr>
          <w:rFonts w:ascii="Verdana" w:eastAsia="Kozuka Gothic Pro R" w:hAnsi="Verdana" w:cs="Arial"/>
          <w:color w:val="000000" w:themeColor="text1"/>
          <w:sz w:val="20"/>
          <w:szCs w:val="18"/>
        </w:rPr>
        <w:t>,</w:t>
      </w:r>
      <w:r w:rsidR="00AB2DAB" w:rsidRPr="009E4A17">
        <w:rPr>
          <w:rFonts w:ascii="Verdana" w:eastAsia="Kozuka Gothic Pro R" w:hAnsi="Verdana" w:cs="Arial"/>
          <w:color w:val="000000" w:themeColor="text1"/>
          <w:sz w:val="20"/>
          <w:szCs w:val="18"/>
          <w:shd w:val="clear" w:color="auto" w:fill="FFFFFF"/>
        </w:rPr>
        <w:t xml:space="preserve"> JavaScript</w:t>
      </w:r>
      <w:r w:rsidR="00027568" w:rsidRPr="009E4A17">
        <w:rPr>
          <w:rFonts w:ascii="Verdana" w:eastAsia="Kozuka Gothic Pro R" w:hAnsi="Verdana" w:cs="Arial"/>
          <w:color w:val="000000" w:themeColor="text1"/>
          <w:sz w:val="20"/>
          <w:szCs w:val="18"/>
          <w:shd w:val="clear" w:color="auto" w:fill="FFFFFF"/>
        </w:rPr>
        <w:t>, Es6</w:t>
      </w:r>
      <w:r w:rsidR="00A42662" w:rsidRPr="009E4A17">
        <w:rPr>
          <w:rFonts w:ascii="Verdana" w:eastAsia="Kozuka Gothic Pro R" w:hAnsi="Verdana" w:cs="Arial"/>
          <w:color w:val="000000" w:themeColor="text1"/>
          <w:sz w:val="20"/>
          <w:szCs w:val="18"/>
          <w:shd w:val="clear" w:color="auto" w:fill="FFFFFF"/>
        </w:rPr>
        <w:t>,</w:t>
      </w:r>
      <w:r w:rsidR="00A42662" w:rsidRPr="009E4A17">
        <w:rPr>
          <w:rFonts w:ascii="Verdana" w:eastAsia="Kozuka Gothic Pro R" w:hAnsi="Verdana" w:cs="Arial"/>
          <w:color w:val="000000" w:themeColor="text1"/>
          <w:sz w:val="20"/>
          <w:szCs w:val="18"/>
        </w:rPr>
        <w:t>Typescript</w:t>
      </w:r>
      <w:r w:rsidRPr="009E4A17">
        <w:rPr>
          <w:rFonts w:ascii="Verdana" w:eastAsia="Kozuka Gothic Pro R" w:hAnsi="Verdana" w:cs="Arial"/>
          <w:color w:val="000000" w:themeColor="text1"/>
          <w:sz w:val="20"/>
          <w:szCs w:val="18"/>
        </w:rPr>
        <w:t>,</w:t>
      </w:r>
      <w:r w:rsidR="00D50228">
        <w:rPr>
          <w:rFonts w:ascii="Verdana" w:eastAsia="Kozuka Gothic Pro R" w:hAnsi="Verdana" w:cs="Arial"/>
          <w:color w:val="000000" w:themeColor="text1"/>
          <w:sz w:val="20"/>
          <w:szCs w:val="18"/>
        </w:rPr>
        <w:t>Python ,flask Sql,</w:t>
      </w:r>
      <w:r w:rsidRPr="009E4A17">
        <w:rPr>
          <w:rFonts w:ascii="Verdana" w:eastAsia="Kozuka Gothic Pro R" w:hAnsi="Verdana" w:cs="Arial"/>
          <w:color w:val="000000" w:themeColor="text1"/>
          <w:sz w:val="20"/>
          <w:szCs w:val="18"/>
        </w:rPr>
        <w:t>OOJS</w:t>
      </w:r>
      <w:r w:rsidR="00A42662" w:rsidRPr="009E4A17">
        <w:rPr>
          <w:rFonts w:ascii="Verdana" w:eastAsia="Kozuka Gothic Pro R" w:hAnsi="Verdana" w:cs="Arial"/>
          <w:color w:val="000000" w:themeColor="text1"/>
          <w:sz w:val="20"/>
          <w:szCs w:val="18"/>
        </w:rPr>
        <w:t>, JSON</w:t>
      </w:r>
      <w:r w:rsidRPr="009E4A17">
        <w:rPr>
          <w:rFonts w:ascii="Verdana" w:eastAsia="Kozuka Gothic Pro R" w:hAnsi="Verdana" w:cs="Arial"/>
          <w:color w:val="000000" w:themeColor="text1"/>
          <w:sz w:val="20"/>
          <w:szCs w:val="18"/>
        </w:rPr>
        <w:t xml:space="preserve">,Bootstrap, </w:t>
      </w:r>
      <w:r w:rsidR="00206597" w:rsidRPr="009E4A17">
        <w:rPr>
          <w:rFonts w:ascii="Verdana" w:eastAsia="Kozuka Gothic Pro R" w:hAnsi="Verdana" w:cs="Arial"/>
          <w:color w:val="000000" w:themeColor="text1"/>
          <w:sz w:val="20"/>
          <w:szCs w:val="18"/>
        </w:rPr>
        <w:t>HTML5, CSS3</w:t>
      </w:r>
      <w:r w:rsidRPr="009E4A17">
        <w:rPr>
          <w:rFonts w:ascii="Verdana" w:eastAsia="Kozuka Gothic Pro R" w:hAnsi="Verdana" w:cs="Arial"/>
          <w:color w:val="000000" w:themeColor="text1"/>
          <w:sz w:val="20"/>
          <w:szCs w:val="18"/>
        </w:rPr>
        <w:t>, Less,</w:t>
      </w:r>
      <w:r w:rsidR="00027568" w:rsidRPr="009E4A17">
        <w:rPr>
          <w:rFonts w:ascii="Verdana" w:eastAsia="Kozuka Gothic Pro R" w:hAnsi="Verdana" w:cs="Arial"/>
          <w:color w:val="000000" w:themeColor="text1"/>
          <w:sz w:val="20"/>
          <w:szCs w:val="18"/>
        </w:rPr>
        <w:t>N</w:t>
      </w:r>
      <w:r w:rsidRPr="009E4A17">
        <w:rPr>
          <w:rFonts w:ascii="Verdana" w:eastAsia="Kozuka Gothic Pro R" w:hAnsi="Verdana" w:cs="Arial"/>
          <w:color w:val="000000" w:themeColor="text1"/>
          <w:sz w:val="20"/>
          <w:szCs w:val="18"/>
        </w:rPr>
        <w:t>ode</w:t>
      </w:r>
      <w:r w:rsidR="00FE63C6" w:rsidRPr="009E4A17">
        <w:rPr>
          <w:rFonts w:ascii="Verdana" w:eastAsia="Kozuka Gothic Pro R" w:hAnsi="Verdana" w:cs="Arial"/>
          <w:color w:val="000000" w:themeColor="text1"/>
          <w:sz w:val="20"/>
          <w:szCs w:val="18"/>
        </w:rPr>
        <w:t>JS</w:t>
      </w:r>
      <w:r w:rsidR="00881D78" w:rsidRPr="009E4A17">
        <w:rPr>
          <w:rFonts w:ascii="Verdana" w:eastAsia="Kozuka Gothic Pro R" w:hAnsi="Verdana" w:cs="Arial"/>
          <w:color w:val="000000" w:themeColor="text1"/>
          <w:sz w:val="20"/>
          <w:szCs w:val="18"/>
        </w:rPr>
        <w:t>.</w:t>
      </w:r>
    </w:p>
    <w:p w:rsidR="006D738C" w:rsidRPr="009E4A17" w:rsidRDefault="00BD2A06" w:rsidP="009E4A17">
      <w:pPr>
        <w:suppressAutoHyphens w:val="0"/>
        <w:contextualSpacing/>
        <w:rPr>
          <w:rFonts w:ascii="Verdana" w:eastAsia="Kozuka Gothic Pro R" w:hAnsi="Verdana" w:cs="Arial"/>
          <w:bCs/>
          <w:color w:val="000000" w:themeColor="text1"/>
          <w:sz w:val="20"/>
          <w:szCs w:val="18"/>
        </w:rPr>
      </w:pPr>
      <w:r w:rsidRPr="009E4A17">
        <w:rPr>
          <w:rFonts w:ascii="Verdana" w:eastAsia="Kozuka Gothic Pro R" w:hAnsi="Verdana" w:cs="Arial"/>
          <w:bCs/>
          <w:color w:val="000000" w:themeColor="text1"/>
          <w:sz w:val="20"/>
          <w:szCs w:val="18"/>
        </w:rPr>
        <w:t xml:space="preserve">Project </w:t>
      </w:r>
      <w:r w:rsidR="006D738C" w:rsidRPr="009E4A17">
        <w:rPr>
          <w:rFonts w:ascii="Verdana" w:eastAsia="Kozuka Gothic Pro R" w:hAnsi="Verdana" w:cs="Arial"/>
          <w:bCs/>
          <w:color w:val="000000" w:themeColor="text1"/>
          <w:sz w:val="20"/>
          <w:szCs w:val="18"/>
        </w:rPr>
        <w:t xml:space="preserve">: Infosys, </w:t>
      </w:r>
      <w:r w:rsidR="009C0D34" w:rsidRPr="009E4A17">
        <w:rPr>
          <w:rFonts w:ascii="Verdana" w:eastAsia="Kozuka Gothic Pro R" w:hAnsi="Verdana" w:cs="Arial"/>
          <w:bCs/>
          <w:color w:val="000000" w:themeColor="text1"/>
          <w:sz w:val="20"/>
          <w:szCs w:val="18"/>
        </w:rPr>
        <w:t>Bangalore.</w:t>
      </w:r>
      <w:r w:rsidR="006D738C" w:rsidRPr="009E4A17">
        <w:rPr>
          <w:rFonts w:ascii="Verdana" w:eastAsia="Kozuka Gothic Pro R" w:hAnsi="Verdana" w:cs="Arial"/>
          <w:bCs/>
          <w:color w:val="000000" w:themeColor="text1"/>
          <w:sz w:val="20"/>
          <w:szCs w:val="18"/>
        </w:rPr>
        <w:tab/>
      </w:r>
      <w:r w:rsidR="006D738C" w:rsidRPr="009E4A17">
        <w:rPr>
          <w:rFonts w:ascii="Verdana" w:eastAsia="Kozuka Gothic Pro R" w:hAnsi="Verdana" w:cs="Arial"/>
          <w:bCs/>
          <w:color w:val="000000" w:themeColor="text1"/>
          <w:sz w:val="20"/>
          <w:szCs w:val="18"/>
        </w:rPr>
        <w:tab/>
      </w:r>
      <w:r w:rsidR="006D738C" w:rsidRPr="009E4A17">
        <w:rPr>
          <w:rFonts w:ascii="Verdana" w:eastAsia="Kozuka Gothic Pro R" w:hAnsi="Verdana" w:cs="Arial"/>
          <w:bCs/>
          <w:color w:val="000000" w:themeColor="text1"/>
          <w:sz w:val="20"/>
          <w:szCs w:val="18"/>
        </w:rPr>
        <w:tab/>
      </w:r>
      <w:r w:rsidR="006D738C" w:rsidRPr="009E4A17">
        <w:rPr>
          <w:rFonts w:ascii="Verdana" w:eastAsia="Kozuka Gothic Pro R" w:hAnsi="Verdana" w:cs="Arial"/>
          <w:bCs/>
          <w:color w:val="000000" w:themeColor="text1"/>
          <w:sz w:val="20"/>
          <w:szCs w:val="18"/>
        </w:rPr>
        <w:tab/>
      </w:r>
      <w:r w:rsidR="006D738C" w:rsidRPr="009E4A17">
        <w:rPr>
          <w:rFonts w:ascii="Verdana" w:eastAsia="Kozuka Gothic Pro R" w:hAnsi="Verdana" w:cs="Arial"/>
          <w:bCs/>
          <w:color w:val="000000" w:themeColor="text1"/>
          <w:sz w:val="20"/>
          <w:szCs w:val="18"/>
        </w:rPr>
        <w:tab/>
      </w:r>
      <w:r w:rsidR="006D738C" w:rsidRPr="009E4A17">
        <w:rPr>
          <w:rFonts w:ascii="Verdana" w:eastAsia="Kozuka Gothic Pro R" w:hAnsi="Verdana" w:cs="Arial"/>
          <w:bCs/>
          <w:color w:val="000000" w:themeColor="text1"/>
          <w:sz w:val="20"/>
          <w:szCs w:val="18"/>
        </w:rPr>
        <w:tab/>
      </w:r>
      <w:r w:rsidR="006D738C" w:rsidRPr="009E4A17">
        <w:rPr>
          <w:rFonts w:ascii="Verdana" w:eastAsia="Kozuka Gothic Pro R" w:hAnsi="Verdana" w:cs="Arial"/>
          <w:bCs/>
          <w:color w:val="000000" w:themeColor="text1"/>
          <w:sz w:val="20"/>
          <w:szCs w:val="18"/>
        </w:rPr>
        <w:tab/>
      </w:r>
      <w:r w:rsidR="00A42662" w:rsidRPr="009E4A17">
        <w:rPr>
          <w:rStyle w:val="normalchar1"/>
          <w:rFonts w:ascii="Verdana" w:eastAsia="Kozuka Gothic Pro R" w:hAnsi="Verdana" w:cs="Arial"/>
          <w:bCs/>
          <w:color w:val="000000" w:themeColor="text1"/>
          <w:sz w:val="20"/>
          <w:szCs w:val="18"/>
        </w:rPr>
        <w:t>Duration:</w:t>
      </w:r>
      <w:r w:rsidR="00A44A12" w:rsidRPr="009E4A17">
        <w:rPr>
          <w:rFonts w:ascii="Verdana" w:eastAsia="Kozuka Gothic Pro R" w:hAnsi="Verdana" w:cs="Arial"/>
          <w:color w:val="000000" w:themeColor="text1"/>
          <w:sz w:val="20"/>
          <w:szCs w:val="18"/>
        </w:rPr>
        <w:t xml:space="preserve"> Dec 2016-May2017</w:t>
      </w:r>
    </w:p>
    <w:p w:rsidR="006D738C" w:rsidRPr="009E4A17" w:rsidRDefault="006D738C" w:rsidP="009E4A17">
      <w:p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Responsibilities: </w:t>
      </w:r>
    </w:p>
    <w:p w:rsidR="006D738C" w:rsidRPr="009E4A17" w:rsidRDefault="00565BA8" w:rsidP="009E4A17">
      <w:pPr>
        <w:pStyle w:val="ListParagraph"/>
        <w:numPr>
          <w:ilvl w:val="0"/>
          <w:numId w:val="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lang w:val="en-US" w:eastAsia="en-US"/>
        </w:rPr>
        <w:t xml:space="preserve">Implemented  Dynamic and Responsive web pages  </w:t>
      </w:r>
    </w:p>
    <w:p w:rsidR="006D738C" w:rsidRPr="009E4A17" w:rsidRDefault="00A42662" w:rsidP="009E4A17">
      <w:pPr>
        <w:pStyle w:val="ListParagraph"/>
        <w:numPr>
          <w:ilvl w:val="0"/>
          <w:numId w:val="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Used Angular</w:t>
      </w:r>
      <w:r w:rsidR="00565BA8" w:rsidRPr="009E4A17">
        <w:rPr>
          <w:rFonts w:ascii="Verdana" w:eastAsia="Kozuka Gothic Pro R" w:hAnsi="Verdana" w:cs="Arial"/>
          <w:color w:val="000000" w:themeColor="text1"/>
          <w:sz w:val="20"/>
          <w:szCs w:val="18"/>
        </w:rPr>
        <w:t xml:space="preserve"> for the dynamic web </w:t>
      </w:r>
      <w:r w:rsidRPr="009E4A17">
        <w:rPr>
          <w:rFonts w:ascii="Verdana" w:eastAsia="Kozuka Gothic Pro R" w:hAnsi="Verdana" w:cs="Arial"/>
          <w:color w:val="000000" w:themeColor="text1"/>
          <w:sz w:val="20"/>
          <w:szCs w:val="18"/>
        </w:rPr>
        <w:t>pages.</w:t>
      </w:r>
    </w:p>
    <w:p w:rsidR="00565BA8" w:rsidRPr="009E4A17" w:rsidRDefault="00565BA8" w:rsidP="009E4A17">
      <w:pPr>
        <w:pStyle w:val="ListParagraph"/>
        <w:numPr>
          <w:ilvl w:val="0"/>
          <w:numId w:val="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Implemented </w:t>
      </w:r>
      <w:r w:rsidR="00A42662" w:rsidRPr="009E4A17">
        <w:rPr>
          <w:rFonts w:ascii="Verdana" w:eastAsia="Kozuka Gothic Pro R" w:hAnsi="Verdana" w:cs="Arial"/>
          <w:color w:val="000000" w:themeColor="text1"/>
          <w:sz w:val="20"/>
          <w:szCs w:val="18"/>
        </w:rPr>
        <w:t>Angular Services</w:t>
      </w:r>
      <w:r w:rsidRPr="009E4A17">
        <w:rPr>
          <w:rFonts w:ascii="Verdana" w:eastAsia="Kozuka Gothic Pro R" w:hAnsi="Verdana" w:cs="Arial"/>
          <w:color w:val="000000" w:themeColor="text1"/>
          <w:sz w:val="20"/>
          <w:szCs w:val="18"/>
        </w:rPr>
        <w:t xml:space="preserve"> and services used for pages.</w:t>
      </w:r>
    </w:p>
    <w:p w:rsidR="00A42662" w:rsidRPr="009E4A17" w:rsidRDefault="00A42662" w:rsidP="009E4A17">
      <w:pPr>
        <w:pStyle w:val="Footer"/>
        <w:numPr>
          <w:ilvl w:val="0"/>
          <w:numId w:val="8"/>
        </w:numPr>
        <w:tabs>
          <w:tab w:val="clear" w:pos="4680"/>
          <w:tab w:val="clear" w:pos="9360"/>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Used </w:t>
      </w:r>
      <w:r w:rsidR="00311B41" w:rsidRPr="009E4A17">
        <w:rPr>
          <w:rFonts w:ascii="Verdana" w:eastAsia="Kozuka Gothic Pro R" w:hAnsi="Verdana" w:cs="Arial"/>
          <w:color w:val="000000" w:themeColor="text1"/>
          <w:sz w:val="20"/>
          <w:szCs w:val="18"/>
        </w:rPr>
        <w:t>LESS pre</w:t>
      </w:r>
      <w:r w:rsidRPr="009E4A17">
        <w:rPr>
          <w:rFonts w:ascii="Verdana" w:eastAsia="Kozuka Gothic Pro R" w:hAnsi="Verdana" w:cs="Arial"/>
          <w:color w:val="000000" w:themeColor="text1"/>
          <w:sz w:val="20"/>
          <w:szCs w:val="18"/>
          <w:shd w:val="clear" w:color="auto" w:fill="FFFFFF"/>
        </w:rPr>
        <w:t xml:space="preserve">-processors </w:t>
      </w:r>
      <w:r w:rsidRPr="009E4A17">
        <w:rPr>
          <w:rFonts w:ascii="Verdana" w:eastAsia="Kozuka Gothic Pro R" w:hAnsi="Verdana" w:cs="Arial"/>
          <w:color w:val="000000" w:themeColor="text1"/>
          <w:sz w:val="20"/>
          <w:szCs w:val="18"/>
        </w:rPr>
        <w:t>for the web pages.</w:t>
      </w:r>
    </w:p>
    <w:p w:rsidR="00565BA8" w:rsidRPr="009E4A17" w:rsidRDefault="00565BA8" w:rsidP="009E4A17">
      <w:pPr>
        <w:pStyle w:val="ListParagraph"/>
        <w:numPr>
          <w:ilvl w:val="0"/>
          <w:numId w:val="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Used Directives,filter and custom Directives for the web pages</w:t>
      </w:r>
    </w:p>
    <w:p w:rsidR="006D738C" w:rsidRPr="009E4A17" w:rsidRDefault="006D738C" w:rsidP="009E4A17">
      <w:pPr>
        <w:pStyle w:val="ListParagraph"/>
        <w:numPr>
          <w:ilvl w:val="0"/>
          <w:numId w:val="8"/>
        </w:numPr>
        <w:suppressAutoHyphens w:val="0"/>
        <w:rPr>
          <w:rStyle w:val="apple-style-span"/>
          <w:rFonts w:ascii="Verdana" w:eastAsia="Kozuka Gothic Pro R" w:hAnsi="Verdana" w:cs="Arial"/>
          <w:color w:val="000000" w:themeColor="text1"/>
          <w:sz w:val="20"/>
          <w:szCs w:val="18"/>
        </w:rPr>
      </w:pPr>
      <w:r w:rsidRPr="009E4A17">
        <w:rPr>
          <w:rStyle w:val="apple-style-span"/>
          <w:rFonts w:ascii="Verdana" w:eastAsia="Kozuka Gothic Pro R" w:hAnsi="Verdana" w:cs="Arial"/>
          <w:color w:val="000000" w:themeColor="text1"/>
          <w:sz w:val="20"/>
          <w:szCs w:val="18"/>
        </w:rPr>
        <w:t xml:space="preserve">Developed the User Interactive web pages in a professional manner by using webtechnologies like </w:t>
      </w:r>
      <w:r w:rsidR="00625A8C" w:rsidRPr="009E4A17">
        <w:rPr>
          <w:rStyle w:val="apple-style-span"/>
          <w:rFonts w:ascii="Verdana" w:eastAsia="Kozuka Gothic Pro R" w:hAnsi="Verdana" w:cs="Arial"/>
          <w:bCs/>
          <w:color w:val="000000" w:themeColor="text1"/>
          <w:sz w:val="20"/>
          <w:szCs w:val="18"/>
        </w:rPr>
        <w:t>HTML5</w:t>
      </w:r>
      <w:r w:rsidRPr="009E4A17">
        <w:rPr>
          <w:rStyle w:val="apple-style-span"/>
          <w:rFonts w:ascii="Verdana" w:eastAsia="Kozuka Gothic Pro R" w:hAnsi="Verdana" w:cs="Arial"/>
          <w:bCs/>
          <w:color w:val="000000" w:themeColor="text1"/>
          <w:sz w:val="20"/>
          <w:szCs w:val="18"/>
        </w:rPr>
        <w:t xml:space="preserve">, </w:t>
      </w:r>
      <w:r w:rsidRPr="009E4A17">
        <w:rPr>
          <w:rStyle w:val="apple-style-span"/>
          <w:rFonts w:ascii="Verdana" w:eastAsia="Kozuka Gothic Pro R" w:hAnsi="Verdana" w:cs="Arial"/>
          <w:color w:val="000000" w:themeColor="text1"/>
          <w:sz w:val="20"/>
          <w:szCs w:val="18"/>
        </w:rPr>
        <w:t xml:space="preserve">and </w:t>
      </w:r>
      <w:r w:rsidR="00625A8C" w:rsidRPr="009E4A17">
        <w:rPr>
          <w:rStyle w:val="apple-style-span"/>
          <w:rFonts w:ascii="Verdana" w:eastAsia="Kozuka Gothic Pro R" w:hAnsi="Verdana" w:cs="Arial"/>
          <w:color w:val="000000" w:themeColor="text1"/>
          <w:sz w:val="20"/>
          <w:szCs w:val="18"/>
        </w:rPr>
        <w:t>CSS</w:t>
      </w:r>
      <w:r w:rsidRPr="009E4A17">
        <w:rPr>
          <w:rStyle w:val="apple-style-span"/>
          <w:rFonts w:ascii="Verdana" w:eastAsia="Kozuka Gothic Pro R" w:hAnsi="Verdana" w:cs="Arial"/>
          <w:color w:val="000000" w:themeColor="text1"/>
          <w:sz w:val="20"/>
          <w:szCs w:val="18"/>
        </w:rPr>
        <w:t>3 as per company standards.</w:t>
      </w:r>
    </w:p>
    <w:p w:rsidR="006D738C" w:rsidRPr="009E4A17" w:rsidRDefault="006D738C" w:rsidP="009E4A17">
      <w:pPr>
        <w:pStyle w:val="ListParagraph"/>
        <w:numPr>
          <w:ilvl w:val="0"/>
          <w:numId w:val="8"/>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Involved in fixing Front-End issues with the layouts.</w:t>
      </w:r>
    </w:p>
    <w:p w:rsidR="006D738C" w:rsidRPr="009E4A17" w:rsidRDefault="006D738C" w:rsidP="009E4A17">
      <w:pPr>
        <w:pStyle w:val="Footer"/>
        <w:numPr>
          <w:ilvl w:val="0"/>
          <w:numId w:val="8"/>
        </w:numPr>
        <w:tabs>
          <w:tab w:val="clear" w:pos="4680"/>
          <w:tab w:val="clear" w:pos="9360"/>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Used Bootstrap and Angular JS in effective web design.</w:t>
      </w:r>
    </w:p>
    <w:p w:rsidR="006D738C" w:rsidRPr="009E4A17" w:rsidRDefault="006D738C" w:rsidP="009E4A17">
      <w:pPr>
        <w:pStyle w:val="ListParagraph"/>
        <w:numPr>
          <w:ilvl w:val="0"/>
          <w:numId w:val="8"/>
        </w:numPr>
        <w:suppressAutoHyphens w:val="0"/>
        <w:rPr>
          <w:rStyle w:val="apple-style-span"/>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Created and maintained the framework and layout of each portal with Cascading Style Sheets (</w:t>
      </w:r>
      <w:r w:rsidR="00625A8C" w:rsidRPr="009E4A17">
        <w:rPr>
          <w:rFonts w:ascii="Verdana" w:eastAsia="Kozuka Gothic Pro R" w:hAnsi="Verdana" w:cs="Arial"/>
          <w:color w:val="000000" w:themeColor="text1"/>
          <w:sz w:val="20"/>
          <w:szCs w:val="18"/>
        </w:rPr>
        <w:t>CSS</w:t>
      </w:r>
      <w:r w:rsidRPr="009E4A17">
        <w:rPr>
          <w:rFonts w:ascii="Verdana" w:eastAsia="Kozuka Gothic Pro R" w:hAnsi="Verdana" w:cs="Arial"/>
          <w:color w:val="000000" w:themeColor="text1"/>
          <w:sz w:val="20"/>
          <w:szCs w:val="18"/>
        </w:rPr>
        <w:t>3).</w:t>
      </w:r>
    </w:p>
    <w:p w:rsidR="006D738C" w:rsidRPr="009E4A17" w:rsidRDefault="006D738C" w:rsidP="009E4A17">
      <w:pPr>
        <w:pStyle w:val="Footer"/>
        <w:numPr>
          <w:ilvl w:val="0"/>
          <w:numId w:val="8"/>
        </w:numPr>
        <w:tabs>
          <w:tab w:val="clear" w:pos="4680"/>
          <w:tab w:val="clear" w:pos="9360"/>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Successfully implemented Auto Complete/Auto</w:t>
      </w:r>
      <w:r w:rsidR="007D490D" w:rsidRPr="009E4A17">
        <w:rPr>
          <w:rFonts w:ascii="Verdana" w:eastAsia="Kozuka Gothic Pro R" w:hAnsi="Verdana" w:cs="Arial"/>
          <w:color w:val="000000" w:themeColor="text1"/>
          <w:sz w:val="20"/>
          <w:szCs w:val="18"/>
        </w:rPr>
        <w:t xml:space="preserve"> Suggest functionality using</w:t>
      </w:r>
      <w:r w:rsidRPr="009E4A17">
        <w:rPr>
          <w:rFonts w:ascii="Verdana" w:eastAsia="Kozuka Gothic Pro R" w:hAnsi="Verdana" w:cs="Arial"/>
          <w:color w:val="000000" w:themeColor="text1"/>
          <w:sz w:val="20"/>
          <w:szCs w:val="18"/>
        </w:rPr>
        <w:t xml:space="preserve"> Ajax, Web Service call and </w:t>
      </w:r>
      <w:r w:rsidR="005E45A9" w:rsidRPr="009E4A17">
        <w:rPr>
          <w:rFonts w:ascii="Verdana" w:eastAsia="Kozuka Gothic Pro R" w:hAnsi="Verdana" w:cs="Arial"/>
          <w:color w:val="000000" w:themeColor="text1"/>
          <w:sz w:val="20"/>
          <w:szCs w:val="18"/>
        </w:rPr>
        <w:t>JSON</w:t>
      </w:r>
      <w:r w:rsidRPr="009E4A17">
        <w:rPr>
          <w:rFonts w:ascii="Verdana" w:eastAsia="Kozuka Gothic Pro R" w:hAnsi="Verdana" w:cs="Arial"/>
          <w:color w:val="000000" w:themeColor="text1"/>
          <w:sz w:val="20"/>
          <w:szCs w:val="18"/>
        </w:rPr>
        <w:t>.</w:t>
      </w:r>
    </w:p>
    <w:p w:rsidR="006D738C" w:rsidRPr="009E4A17" w:rsidRDefault="006D738C" w:rsidP="009E4A17">
      <w:pPr>
        <w:pStyle w:val="ListParagraph"/>
        <w:numPr>
          <w:ilvl w:val="0"/>
          <w:numId w:val="8"/>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Used Ajax, </w:t>
      </w:r>
      <w:r w:rsidR="005E45A9" w:rsidRPr="009E4A17">
        <w:rPr>
          <w:rFonts w:ascii="Verdana" w:eastAsia="Kozuka Gothic Pro R" w:hAnsi="Verdana" w:cs="Arial"/>
          <w:color w:val="000000" w:themeColor="text1"/>
          <w:sz w:val="20"/>
          <w:szCs w:val="18"/>
        </w:rPr>
        <w:t>JSON</w:t>
      </w:r>
      <w:r w:rsidRPr="009E4A17">
        <w:rPr>
          <w:rFonts w:ascii="Verdana" w:eastAsia="Kozuka Gothic Pro R" w:hAnsi="Verdana" w:cs="Arial"/>
          <w:color w:val="000000" w:themeColor="text1"/>
          <w:sz w:val="20"/>
          <w:szCs w:val="18"/>
        </w:rPr>
        <w:t xml:space="preserve"> with</w:t>
      </w:r>
      <w:r w:rsidR="00A366AE" w:rsidRPr="009E4A17">
        <w:rPr>
          <w:rFonts w:ascii="Verdana" w:eastAsia="Kozuka Gothic Pro R" w:hAnsi="Verdana" w:cs="Arial"/>
          <w:color w:val="000000" w:themeColor="text1"/>
          <w:sz w:val="20"/>
          <w:szCs w:val="18"/>
        </w:rPr>
        <w:t xml:space="preserve"> angular</w:t>
      </w:r>
      <w:r w:rsidRPr="009E4A17">
        <w:rPr>
          <w:rFonts w:ascii="Verdana" w:eastAsia="Kozuka Gothic Pro R" w:hAnsi="Verdana" w:cs="Arial"/>
          <w:color w:val="000000" w:themeColor="text1"/>
          <w:sz w:val="20"/>
          <w:szCs w:val="18"/>
        </w:rPr>
        <w:t xml:space="preserve"> for request data and response processing.</w:t>
      </w:r>
    </w:p>
    <w:p w:rsidR="006D738C" w:rsidRPr="009E4A17" w:rsidRDefault="006D738C" w:rsidP="009E4A17">
      <w:pPr>
        <w:pStyle w:val="ListParagraph"/>
        <w:numPr>
          <w:ilvl w:val="0"/>
          <w:numId w:val="8"/>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Responsible for make the application compatibility with all major browsers. </w:t>
      </w:r>
    </w:p>
    <w:p w:rsidR="006D738C" w:rsidRPr="009E4A17" w:rsidRDefault="006D738C" w:rsidP="009E4A17">
      <w:pPr>
        <w:pStyle w:val="ListParagraph"/>
        <w:numPr>
          <w:ilvl w:val="0"/>
          <w:numId w:val="8"/>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Interacting with customer along various phases of the project.</w:t>
      </w:r>
    </w:p>
    <w:p w:rsidR="006D738C" w:rsidRPr="009E4A17" w:rsidRDefault="006D738C" w:rsidP="009E4A17">
      <w:pPr>
        <w:suppressAutoHyphens w:val="0"/>
        <w:contextualSpacing/>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Environment:</w:t>
      </w:r>
      <w:r w:rsidR="00206597" w:rsidRPr="009E4A17">
        <w:rPr>
          <w:rFonts w:ascii="Verdana" w:eastAsia="Kozuka Gothic Pro R" w:hAnsi="Verdana" w:cs="Arial"/>
          <w:color w:val="000000" w:themeColor="text1"/>
          <w:sz w:val="20"/>
          <w:szCs w:val="18"/>
          <w:shd w:val="clear" w:color="auto" w:fill="FFFFFF"/>
        </w:rPr>
        <w:t>Python,</w:t>
      </w:r>
      <w:r w:rsidR="00206597" w:rsidRPr="009E4A17">
        <w:rPr>
          <w:rFonts w:ascii="Verdana" w:eastAsia="Kozuka Gothic Pro R" w:hAnsi="Verdana" w:cs="Arial"/>
          <w:color w:val="000000" w:themeColor="text1"/>
          <w:sz w:val="20"/>
          <w:szCs w:val="18"/>
        </w:rPr>
        <w:t>Angular 2,</w:t>
      </w:r>
      <w:r w:rsidR="00A42662" w:rsidRPr="009E4A17">
        <w:rPr>
          <w:rFonts w:ascii="Verdana" w:eastAsia="Kozuka Gothic Pro R" w:hAnsi="Verdana" w:cs="Arial"/>
          <w:color w:val="000000" w:themeColor="text1"/>
          <w:sz w:val="20"/>
          <w:szCs w:val="18"/>
        </w:rPr>
        <w:t xml:space="preserve"> JavaScript, </w:t>
      </w:r>
      <w:r w:rsidRPr="009E4A17">
        <w:rPr>
          <w:rFonts w:ascii="Verdana" w:eastAsia="Kozuka Gothic Pro R" w:hAnsi="Verdana" w:cs="Arial"/>
          <w:color w:val="000000" w:themeColor="text1"/>
          <w:sz w:val="20"/>
          <w:szCs w:val="18"/>
        </w:rPr>
        <w:t>OOJS,</w:t>
      </w:r>
      <w:r w:rsidR="005E45A9" w:rsidRPr="009E4A17">
        <w:rPr>
          <w:rFonts w:ascii="Verdana" w:eastAsia="Kozuka Gothic Pro R" w:hAnsi="Verdana" w:cs="Arial"/>
          <w:color w:val="000000" w:themeColor="text1"/>
          <w:sz w:val="20"/>
          <w:szCs w:val="18"/>
        </w:rPr>
        <w:t>J</w:t>
      </w:r>
      <w:r w:rsidR="00A42662" w:rsidRPr="009E4A17">
        <w:rPr>
          <w:rFonts w:ascii="Verdana" w:eastAsia="Kozuka Gothic Pro R" w:hAnsi="Verdana" w:cs="Arial"/>
          <w:color w:val="000000" w:themeColor="text1"/>
          <w:sz w:val="20"/>
          <w:szCs w:val="18"/>
        </w:rPr>
        <w:t xml:space="preserve">SON, </w:t>
      </w:r>
      <w:r w:rsidRPr="009E4A17">
        <w:rPr>
          <w:rFonts w:ascii="Verdana" w:eastAsia="Kozuka Gothic Pro R" w:hAnsi="Verdana" w:cs="Arial"/>
          <w:color w:val="000000" w:themeColor="text1"/>
          <w:sz w:val="20"/>
          <w:szCs w:val="18"/>
        </w:rPr>
        <w:t xml:space="preserve">Bootstrap, </w:t>
      </w:r>
      <w:r w:rsidR="00625A8C" w:rsidRPr="009E4A17">
        <w:rPr>
          <w:rFonts w:ascii="Verdana" w:eastAsia="Kozuka Gothic Pro R" w:hAnsi="Verdana" w:cs="Arial"/>
          <w:color w:val="000000" w:themeColor="text1"/>
          <w:sz w:val="20"/>
          <w:szCs w:val="18"/>
        </w:rPr>
        <w:t>HTML5</w:t>
      </w:r>
      <w:r w:rsidR="006B20F0" w:rsidRPr="009E4A17">
        <w:rPr>
          <w:rFonts w:ascii="Verdana" w:eastAsia="Kozuka Gothic Pro R" w:hAnsi="Verdana" w:cs="Arial"/>
          <w:color w:val="000000" w:themeColor="text1"/>
          <w:sz w:val="20"/>
          <w:szCs w:val="18"/>
        </w:rPr>
        <w:t xml:space="preserve">, </w:t>
      </w:r>
      <w:r w:rsidR="00625A8C" w:rsidRPr="009E4A17">
        <w:rPr>
          <w:rFonts w:ascii="Verdana" w:eastAsia="Kozuka Gothic Pro R" w:hAnsi="Verdana" w:cs="Arial"/>
          <w:color w:val="000000" w:themeColor="text1"/>
          <w:sz w:val="20"/>
          <w:szCs w:val="18"/>
        </w:rPr>
        <w:t>CSS</w:t>
      </w:r>
      <w:r w:rsidR="006B20F0" w:rsidRPr="009E4A17">
        <w:rPr>
          <w:rFonts w:ascii="Verdana" w:eastAsia="Kozuka Gothic Pro R" w:hAnsi="Verdana" w:cs="Arial"/>
          <w:color w:val="000000" w:themeColor="text1"/>
          <w:sz w:val="20"/>
          <w:szCs w:val="18"/>
        </w:rPr>
        <w:t>3</w:t>
      </w:r>
      <w:r w:rsidRPr="009E4A17">
        <w:rPr>
          <w:rFonts w:ascii="Verdana" w:eastAsia="Kozuka Gothic Pro R" w:hAnsi="Verdana" w:cs="Arial"/>
          <w:color w:val="000000" w:themeColor="text1"/>
          <w:sz w:val="20"/>
          <w:szCs w:val="18"/>
        </w:rPr>
        <w:t>,</w:t>
      </w:r>
      <w:r w:rsidR="00A42662" w:rsidRPr="009E4A17">
        <w:rPr>
          <w:rFonts w:ascii="Verdana" w:eastAsia="Kozuka Gothic Pro R" w:hAnsi="Verdana" w:cs="Arial"/>
          <w:color w:val="000000" w:themeColor="text1"/>
          <w:sz w:val="20"/>
          <w:szCs w:val="18"/>
        </w:rPr>
        <w:t xml:space="preserve"> LESS</w:t>
      </w:r>
      <w:r w:rsidR="00A366AE" w:rsidRPr="009E4A17">
        <w:rPr>
          <w:rFonts w:ascii="Verdana" w:eastAsia="Kozuka Gothic Pro R" w:hAnsi="Verdana" w:cs="Arial"/>
          <w:color w:val="000000" w:themeColor="text1"/>
          <w:sz w:val="20"/>
          <w:szCs w:val="18"/>
        </w:rPr>
        <w:t>,</w:t>
      </w:r>
      <w:r w:rsidR="00A42662" w:rsidRPr="009E4A17">
        <w:rPr>
          <w:rFonts w:ascii="Verdana" w:eastAsia="Kozuka Gothic Pro R" w:hAnsi="Verdana" w:cs="Arial"/>
          <w:color w:val="000000" w:themeColor="text1"/>
          <w:sz w:val="20"/>
          <w:szCs w:val="18"/>
        </w:rPr>
        <w:t xml:space="preserve"> NodeJS</w:t>
      </w:r>
      <w:r w:rsidR="00377497" w:rsidRPr="009E4A17">
        <w:rPr>
          <w:rFonts w:ascii="Verdana" w:eastAsia="Kozuka Gothic Pro R" w:hAnsi="Verdana" w:cs="Arial"/>
          <w:color w:val="000000" w:themeColor="text1"/>
          <w:sz w:val="20"/>
          <w:szCs w:val="18"/>
        </w:rPr>
        <w:t>,</w:t>
      </w:r>
      <w:r w:rsidR="00F11B84" w:rsidRPr="009E4A17">
        <w:rPr>
          <w:rFonts w:ascii="Verdana" w:eastAsia="Kozuka Gothic Pro R" w:hAnsi="Verdana" w:cs="Arial"/>
          <w:color w:val="000000" w:themeColor="text1"/>
          <w:sz w:val="20"/>
          <w:szCs w:val="18"/>
        </w:rPr>
        <w:t>NPM</w:t>
      </w:r>
      <w:r w:rsidR="00A42662" w:rsidRPr="009E4A17">
        <w:rPr>
          <w:rFonts w:ascii="Verdana" w:eastAsia="Kozuka Gothic Pro R" w:hAnsi="Verdana" w:cs="Arial"/>
          <w:color w:val="000000" w:themeColor="text1"/>
          <w:sz w:val="20"/>
          <w:szCs w:val="18"/>
        </w:rPr>
        <w:t>.</w:t>
      </w:r>
    </w:p>
    <w:p w:rsidR="00414EFB" w:rsidRPr="009E4A17" w:rsidRDefault="00DA5BF6" w:rsidP="009E4A17">
      <w:pPr>
        <w:suppressAutoHyphens w:val="0"/>
        <w:contextualSpacing/>
        <w:rPr>
          <w:rFonts w:ascii="Verdana" w:eastAsia="Kozuka Gothic Pro R" w:hAnsi="Verdana" w:cs="Arial"/>
          <w:bCs/>
          <w:color w:val="000000" w:themeColor="text1"/>
          <w:sz w:val="20"/>
          <w:szCs w:val="18"/>
        </w:rPr>
      </w:pPr>
      <w:r w:rsidRPr="009E4A17">
        <w:rPr>
          <w:rFonts w:ascii="Verdana" w:eastAsia="Kozuka Gothic Pro R" w:hAnsi="Verdana" w:cs="Arial"/>
          <w:bCs/>
          <w:color w:val="000000" w:themeColor="text1"/>
          <w:sz w:val="20"/>
          <w:szCs w:val="18"/>
        </w:rPr>
        <w:lastRenderedPageBreak/>
        <w:t>Project:</w:t>
      </w:r>
      <w:r w:rsidR="00414EFB" w:rsidRPr="009E4A17">
        <w:rPr>
          <w:rStyle w:val="Emphasis"/>
          <w:rFonts w:ascii="Verdana" w:eastAsia="Kozuka Gothic Pro R" w:hAnsi="Verdana" w:cs="Arial"/>
          <w:i w:val="0"/>
          <w:color w:val="000000" w:themeColor="text1"/>
          <w:sz w:val="20"/>
          <w:szCs w:val="18"/>
        </w:rPr>
        <w:t>Napier Healthcare</w:t>
      </w:r>
      <w:r w:rsidR="00695A9E" w:rsidRPr="009E4A17">
        <w:rPr>
          <w:rStyle w:val="Emphasis"/>
          <w:rFonts w:ascii="Verdana" w:eastAsia="Kozuka Gothic Pro R" w:hAnsi="Verdana" w:cs="Arial"/>
          <w:i w:val="0"/>
          <w:color w:val="000000" w:themeColor="text1"/>
          <w:sz w:val="20"/>
          <w:szCs w:val="18"/>
        </w:rPr>
        <w:t>,Chennai</w:t>
      </w:r>
      <w:r w:rsidR="00414EFB" w:rsidRPr="009E4A17">
        <w:rPr>
          <w:rStyle w:val="normalchar1"/>
          <w:rFonts w:ascii="Verdana" w:eastAsia="Kozuka Gothic Pro R" w:hAnsi="Verdana" w:cs="Arial"/>
          <w:bCs/>
          <w:color w:val="000000" w:themeColor="text1"/>
          <w:sz w:val="20"/>
          <w:szCs w:val="18"/>
        </w:rPr>
        <w:tab/>
      </w:r>
      <w:r w:rsidR="00AB5857" w:rsidRPr="009E4A17">
        <w:rPr>
          <w:rStyle w:val="normalchar1"/>
          <w:rFonts w:ascii="Verdana" w:eastAsia="Kozuka Gothic Pro R" w:hAnsi="Verdana" w:cs="Arial"/>
          <w:bCs/>
          <w:color w:val="000000" w:themeColor="text1"/>
          <w:sz w:val="20"/>
          <w:szCs w:val="18"/>
        </w:rPr>
        <w:t>Duration: June16</w:t>
      </w:r>
      <w:r w:rsidR="00895F53" w:rsidRPr="009E4A17">
        <w:rPr>
          <w:rFonts w:ascii="Verdana" w:eastAsia="Kozuka Gothic Pro R" w:hAnsi="Verdana" w:cs="Arial"/>
          <w:color w:val="000000" w:themeColor="text1"/>
          <w:sz w:val="20"/>
          <w:szCs w:val="18"/>
        </w:rPr>
        <w:t>– Oct2016</w:t>
      </w:r>
    </w:p>
    <w:p w:rsidR="00414EFB" w:rsidRPr="009E4A17" w:rsidRDefault="00414EFB" w:rsidP="009E4A17">
      <w:pPr>
        <w:pStyle w:val="Caption"/>
        <w:spacing w:before="0" w:after="0"/>
        <w:ind w:left="576"/>
        <w:rPr>
          <w:rStyle w:val="Emphasis"/>
          <w:rFonts w:ascii="Verdana" w:eastAsia="Kozuka Gothic Pro R" w:hAnsi="Verdana" w:cs="Arial"/>
          <w:color w:val="000000" w:themeColor="text1"/>
          <w:sz w:val="20"/>
          <w:szCs w:val="18"/>
        </w:rPr>
      </w:pPr>
      <w:r w:rsidRPr="009E4A17">
        <w:rPr>
          <w:rStyle w:val="Emphasis"/>
          <w:rFonts w:ascii="Verdana" w:eastAsia="Kozuka Gothic Pro R" w:hAnsi="Verdana" w:cs="Arial"/>
          <w:color w:val="000000" w:themeColor="text1"/>
          <w:sz w:val="20"/>
          <w:szCs w:val="18"/>
        </w:rPr>
        <w:t>Napier Healthcare has spent the last two decades empowering essential healthcare providers and larger hospitals alike with solutions that improve all aspects of the care continuum. Together, we have streamlined workflows, changed the way clinical information is captured, lowered the overall costs of providing care and reduced medical errors by transforming health information systems globally.</w:t>
      </w:r>
    </w:p>
    <w:p w:rsidR="00695A9E" w:rsidRPr="009E4A17" w:rsidRDefault="00695A9E" w:rsidP="009E4A17">
      <w:pPr>
        <w:shd w:val="clear" w:color="auto" w:fill="FFFFFF"/>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Responsibilities: </w:t>
      </w:r>
    </w:p>
    <w:p w:rsidR="00695A9E" w:rsidRPr="009E4A17" w:rsidRDefault="00DA7113" w:rsidP="009E4A17">
      <w:pPr>
        <w:pStyle w:val="ListParagraph"/>
        <w:numPr>
          <w:ilvl w:val="0"/>
          <w:numId w:val="9"/>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Used Bootstrap and Angular </w:t>
      </w:r>
      <w:r w:rsidR="00695A9E" w:rsidRPr="009E4A17">
        <w:rPr>
          <w:rFonts w:ascii="Verdana" w:eastAsia="Kozuka Gothic Pro R" w:hAnsi="Verdana" w:cs="Arial"/>
          <w:color w:val="000000" w:themeColor="text1"/>
          <w:sz w:val="20"/>
          <w:szCs w:val="18"/>
        </w:rPr>
        <w:t>in web design</w:t>
      </w:r>
      <w:r w:rsidR="007D490D" w:rsidRPr="009E4A17">
        <w:rPr>
          <w:rFonts w:ascii="Verdana" w:eastAsia="Kozuka Gothic Pro R" w:hAnsi="Verdana" w:cs="Arial"/>
          <w:color w:val="000000" w:themeColor="text1"/>
          <w:sz w:val="20"/>
          <w:szCs w:val="18"/>
        </w:rPr>
        <w:t xml:space="preserve"> and </w:t>
      </w:r>
      <w:r w:rsidR="00AB5857" w:rsidRPr="009E4A17">
        <w:rPr>
          <w:rFonts w:ascii="Verdana" w:eastAsia="Kozuka Gothic Pro R" w:hAnsi="Verdana" w:cs="Arial"/>
          <w:color w:val="000000" w:themeColor="text1"/>
          <w:sz w:val="20"/>
          <w:szCs w:val="18"/>
        </w:rPr>
        <w:t>development</w:t>
      </w:r>
      <w:r w:rsidR="00695A9E" w:rsidRPr="009E4A17">
        <w:rPr>
          <w:rFonts w:ascii="Verdana" w:eastAsia="Kozuka Gothic Pro R" w:hAnsi="Verdana" w:cs="Arial"/>
          <w:color w:val="000000" w:themeColor="text1"/>
          <w:sz w:val="20"/>
          <w:szCs w:val="18"/>
        </w:rPr>
        <w:t>.</w:t>
      </w:r>
    </w:p>
    <w:p w:rsidR="00695A9E" w:rsidRPr="009E4A17" w:rsidRDefault="00695A9E" w:rsidP="009E4A17">
      <w:pPr>
        <w:pStyle w:val="ListParagraph"/>
        <w:numPr>
          <w:ilvl w:val="0"/>
          <w:numId w:val="9"/>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lang w:val="en-US" w:eastAsia="en-US"/>
        </w:rPr>
        <w:t xml:space="preserve">Responsible for creating </w:t>
      </w:r>
      <w:r w:rsidR="007D490D" w:rsidRPr="009E4A17">
        <w:rPr>
          <w:rFonts w:ascii="Verdana" w:eastAsia="Kozuka Gothic Pro R" w:hAnsi="Verdana" w:cs="Arial"/>
          <w:color w:val="000000" w:themeColor="text1"/>
          <w:sz w:val="20"/>
          <w:szCs w:val="18"/>
          <w:lang w:val="en-US" w:eastAsia="en-US"/>
        </w:rPr>
        <w:t xml:space="preserve">the look and feel of the </w:t>
      </w:r>
      <w:r w:rsidRPr="009E4A17">
        <w:rPr>
          <w:rFonts w:ascii="Verdana" w:eastAsia="Kozuka Gothic Pro R" w:hAnsi="Verdana" w:cs="Arial"/>
          <w:color w:val="000000" w:themeColor="text1"/>
          <w:sz w:val="20"/>
          <w:szCs w:val="18"/>
          <w:lang w:val="en-US" w:eastAsia="en-US"/>
        </w:rPr>
        <w:t>website</w:t>
      </w:r>
      <w:r w:rsidR="00AB5857" w:rsidRPr="009E4A17">
        <w:rPr>
          <w:rFonts w:ascii="Verdana" w:eastAsia="Kozuka Gothic Pro R" w:hAnsi="Verdana" w:cs="Arial"/>
          <w:color w:val="000000" w:themeColor="text1"/>
          <w:sz w:val="20"/>
          <w:szCs w:val="18"/>
          <w:lang w:val="en-US" w:eastAsia="en-US"/>
        </w:rPr>
        <w:t>portal using</w:t>
      </w:r>
      <w:r w:rsidR="00625A8C" w:rsidRPr="009E4A17">
        <w:rPr>
          <w:rFonts w:ascii="Verdana" w:eastAsia="Kozuka Gothic Pro R" w:hAnsi="Verdana" w:cs="Arial"/>
          <w:color w:val="000000" w:themeColor="text1"/>
          <w:sz w:val="20"/>
          <w:szCs w:val="18"/>
          <w:lang w:val="en-US" w:eastAsia="en-US"/>
        </w:rPr>
        <w:t>CSS</w:t>
      </w:r>
      <w:r w:rsidR="007D490D" w:rsidRPr="009E4A17">
        <w:rPr>
          <w:rFonts w:ascii="Verdana" w:eastAsia="Kozuka Gothic Pro R" w:hAnsi="Verdana" w:cs="Arial"/>
          <w:color w:val="000000" w:themeColor="text1"/>
          <w:sz w:val="20"/>
          <w:szCs w:val="18"/>
          <w:lang w:val="en-US" w:eastAsia="en-US"/>
        </w:rPr>
        <w:t>3.</w:t>
      </w:r>
    </w:p>
    <w:p w:rsidR="00CF1FC9" w:rsidRPr="009E4A17" w:rsidRDefault="00CF1FC9" w:rsidP="009E4A17">
      <w:pPr>
        <w:pStyle w:val="ListParagraph"/>
        <w:numPr>
          <w:ilvl w:val="0"/>
          <w:numId w:val="9"/>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Used  </w:t>
      </w:r>
      <w:r w:rsidR="00625A8C" w:rsidRPr="009E4A17">
        <w:rPr>
          <w:rFonts w:ascii="Verdana" w:eastAsia="Kozuka Gothic Pro R" w:hAnsi="Verdana" w:cs="Arial"/>
          <w:color w:val="000000" w:themeColor="text1"/>
          <w:sz w:val="20"/>
          <w:szCs w:val="18"/>
        </w:rPr>
        <w:t>CSS</w:t>
      </w:r>
      <w:r w:rsidR="00AB5857" w:rsidRPr="009E4A17">
        <w:rPr>
          <w:rFonts w:ascii="Verdana" w:eastAsia="Kozuka Gothic Pro R" w:hAnsi="Verdana" w:cs="Arial"/>
          <w:color w:val="000000" w:themeColor="text1"/>
          <w:sz w:val="20"/>
          <w:szCs w:val="18"/>
        </w:rPr>
        <w:t>pre-processor</w:t>
      </w:r>
      <w:r w:rsidRPr="009E4A17">
        <w:rPr>
          <w:rFonts w:ascii="Verdana" w:eastAsia="Kozuka Gothic Pro R" w:hAnsi="Verdana" w:cs="Arial"/>
          <w:color w:val="000000" w:themeColor="text1"/>
          <w:sz w:val="20"/>
          <w:szCs w:val="18"/>
        </w:rPr>
        <w:t xml:space="preserve"> to spe</w:t>
      </w:r>
      <w:r w:rsidR="0018716F" w:rsidRPr="009E4A17">
        <w:rPr>
          <w:rFonts w:ascii="Verdana" w:eastAsia="Kozuka Gothic Pro R" w:hAnsi="Verdana" w:cs="Arial"/>
          <w:color w:val="000000" w:themeColor="text1"/>
          <w:sz w:val="20"/>
          <w:szCs w:val="18"/>
        </w:rPr>
        <w:t>ed up development using Sass</w:t>
      </w:r>
    </w:p>
    <w:p w:rsidR="00695A9E" w:rsidRPr="009E4A17" w:rsidRDefault="00695A9E" w:rsidP="009E4A17">
      <w:pPr>
        <w:pStyle w:val="ListParagraph"/>
        <w:numPr>
          <w:ilvl w:val="0"/>
          <w:numId w:val="9"/>
        </w:numPr>
        <w:suppressAutoHyphens w:val="0"/>
        <w:rPr>
          <w:rStyle w:val="apple-style-span"/>
          <w:rFonts w:ascii="Verdana" w:eastAsia="Kozuka Gothic Pro R" w:hAnsi="Verdana" w:cs="Arial"/>
          <w:color w:val="000000" w:themeColor="text1"/>
          <w:sz w:val="20"/>
          <w:szCs w:val="18"/>
        </w:rPr>
      </w:pPr>
      <w:r w:rsidRPr="009E4A17">
        <w:rPr>
          <w:rStyle w:val="apple-style-span"/>
          <w:rFonts w:ascii="Verdana" w:eastAsia="Kozuka Gothic Pro R" w:hAnsi="Verdana" w:cs="Arial"/>
          <w:color w:val="000000" w:themeColor="text1"/>
          <w:sz w:val="20"/>
          <w:szCs w:val="18"/>
        </w:rPr>
        <w:t xml:space="preserve">Developed the User Interactive web pages in a professional manner by using web technologies like </w:t>
      </w:r>
      <w:r w:rsidR="00625A8C" w:rsidRPr="009E4A17">
        <w:rPr>
          <w:rStyle w:val="apple-style-span"/>
          <w:rFonts w:ascii="Verdana" w:eastAsia="Kozuka Gothic Pro R" w:hAnsi="Verdana" w:cs="Arial"/>
          <w:bCs/>
          <w:color w:val="000000" w:themeColor="text1"/>
          <w:sz w:val="20"/>
          <w:szCs w:val="18"/>
        </w:rPr>
        <w:t>HTML5</w:t>
      </w:r>
      <w:r w:rsidRPr="009E4A17">
        <w:rPr>
          <w:rStyle w:val="apple-style-span"/>
          <w:rFonts w:ascii="Verdana" w:eastAsia="Kozuka Gothic Pro R" w:hAnsi="Verdana" w:cs="Arial"/>
          <w:color w:val="000000" w:themeColor="text1"/>
          <w:sz w:val="20"/>
          <w:szCs w:val="18"/>
        </w:rPr>
        <w:t xml:space="preserve">and </w:t>
      </w:r>
      <w:r w:rsidR="00625A8C" w:rsidRPr="009E4A17">
        <w:rPr>
          <w:rStyle w:val="apple-style-span"/>
          <w:rFonts w:ascii="Verdana" w:eastAsia="Kozuka Gothic Pro R" w:hAnsi="Verdana" w:cs="Arial"/>
          <w:color w:val="000000" w:themeColor="text1"/>
          <w:sz w:val="20"/>
          <w:szCs w:val="18"/>
        </w:rPr>
        <w:t>CSS</w:t>
      </w:r>
      <w:r w:rsidRPr="009E4A17">
        <w:rPr>
          <w:rStyle w:val="apple-style-span"/>
          <w:rFonts w:ascii="Verdana" w:eastAsia="Kozuka Gothic Pro R" w:hAnsi="Verdana" w:cs="Arial"/>
          <w:color w:val="000000" w:themeColor="text1"/>
          <w:sz w:val="20"/>
          <w:szCs w:val="18"/>
        </w:rPr>
        <w:t>3 as per company standards.</w:t>
      </w:r>
    </w:p>
    <w:p w:rsidR="00695A9E" w:rsidRPr="009E4A17" w:rsidRDefault="00695A9E" w:rsidP="009E4A17">
      <w:pPr>
        <w:pStyle w:val="ListParagraph"/>
        <w:numPr>
          <w:ilvl w:val="0"/>
          <w:numId w:val="9"/>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Involved in fixing Front-End issues with the layouts.</w:t>
      </w:r>
    </w:p>
    <w:p w:rsidR="00695A9E" w:rsidRPr="009E4A17" w:rsidRDefault="00695A9E" w:rsidP="009E4A17">
      <w:pPr>
        <w:pStyle w:val="ListParagraph"/>
        <w:numPr>
          <w:ilvl w:val="0"/>
          <w:numId w:val="9"/>
        </w:numPr>
        <w:suppressAutoHyphens w:val="0"/>
        <w:rPr>
          <w:rStyle w:val="apple-style-span"/>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Created and maintained the framework and layout of each port</w:t>
      </w:r>
      <w:r w:rsidR="00CF1FC9" w:rsidRPr="009E4A17">
        <w:rPr>
          <w:rFonts w:ascii="Verdana" w:eastAsia="Kozuka Gothic Pro R" w:hAnsi="Verdana" w:cs="Arial"/>
          <w:color w:val="000000" w:themeColor="text1"/>
          <w:sz w:val="20"/>
          <w:szCs w:val="18"/>
        </w:rPr>
        <w:t xml:space="preserve">al with Cascading Style Sheets </w:t>
      </w:r>
      <w:r w:rsidR="00625A8C" w:rsidRPr="009E4A17">
        <w:rPr>
          <w:rFonts w:ascii="Verdana" w:eastAsia="Kozuka Gothic Pro R" w:hAnsi="Verdana" w:cs="Arial"/>
          <w:color w:val="000000" w:themeColor="text1"/>
          <w:sz w:val="20"/>
          <w:szCs w:val="18"/>
        </w:rPr>
        <w:t>CSS</w:t>
      </w:r>
      <w:r w:rsidRPr="009E4A17">
        <w:rPr>
          <w:rFonts w:ascii="Verdana" w:eastAsia="Kozuka Gothic Pro R" w:hAnsi="Verdana" w:cs="Arial"/>
          <w:color w:val="000000" w:themeColor="text1"/>
          <w:sz w:val="20"/>
          <w:szCs w:val="18"/>
        </w:rPr>
        <w:t>3.</w:t>
      </w:r>
    </w:p>
    <w:p w:rsidR="00695A9E" w:rsidRPr="009E4A17" w:rsidRDefault="00695A9E" w:rsidP="009E4A17">
      <w:pPr>
        <w:pStyle w:val="Footer"/>
        <w:numPr>
          <w:ilvl w:val="0"/>
          <w:numId w:val="9"/>
        </w:numPr>
        <w:tabs>
          <w:tab w:val="clear" w:pos="4680"/>
          <w:tab w:val="clear" w:pos="9360"/>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Successfully implemented Auto Complete/Auto Suggest functionality </w:t>
      </w:r>
      <w:r w:rsidR="00DA5BF6" w:rsidRPr="009E4A17">
        <w:rPr>
          <w:rFonts w:ascii="Verdana" w:eastAsia="Kozuka Gothic Pro R" w:hAnsi="Verdana" w:cs="Arial"/>
          <w:color w:val="000000" w:themeColor="text1"/>
          <w:sz w:val="20"/>
          <w:szCs w:val="18"/>
        </w:rPr>
        <w:t>using JSP</w:t>
      </w:r>
      <w:r w:rsidRPr="009E4A17">
        <w:rPr>
          <w:rFonts w:ascii="Verdana" w:eastAsia="Kozuka Gothic Pro R" w:hAnsi="Verdana" w:cs="Arial"/>
          <w:color w:val="000000" w:themeColor="text1"/>
          <w:sz w:val="20"/>
          <w:szCs w:val="18"/>
        </w:rPr>
        <w:t xml:space="preserve">, Ajax, Web Service call and </w:t>
      </w:r>
      <w:r w:rsidR="005E45A9" w:rsidRPr="009E4A17">
        <w:rPr>
          <w:rFonts w:ascii="Verdana" w:eastAsia="Kozuka Gothic Pro R" w:hAnsi="Verdana" w:cs="Arial"/>
          <w:color w:val="000000" w:themeColor="text1"/>
          <w:sz w:val="20"/>
          <w:szCs w:val="18"/>
        </w:rPr>
        <w:t>JSON</w:t>
      </w:r>
      <w:r w:rsidRPr="009E4A17">
        <w:rPr>
          <w:rFonts w:ascii="Verdana" w:eastAsia="Kozuka Gothic Pro R" w:hAnsi="Verdana" w:cs="Arial"/>
          <w:color w:val="000000" w:themeColor="text1"/>
          <w:sz w:val="20"/>
          <w:szCs w:val="18"/>
        </w:rPr>
        <w:t>.</w:t>
      </w:r>
    </w:p>
    <w:p w:rsidR="00695A9E" w:rsidRPr="009E4A17" w:rsidRDefault="00695A9E" w:rsidP="009E4A17">
      <w:pPr>
        <w:pStyle w:val="ListParagraph"/>
        <w:numPr>
          <w:ilvl w:val="0"/>
          <w:numId w:val="9"/>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Developed dynamic e-mails using JavaScript, and hand coding of </w:t>
      </w:r>
      <w:r w:rsidR="00625A8C" w:rsidRPr="009E4A17">
        <w:rPr>
          <w:rFonts w:ascii="Verdana" w:eastAsia="Kozuka Gothic Pro R" w:hAnsi="Verdana" w:cs="Arial"/>
          <w:color w:val="000000" w:themeColor="text1"/>
          <w:sz w:val="20"/>
          <w:szCs w:val="18"/>
        </w:rPr>
        <w:t>HTML5</w:t>
      </w:r>
      <w:r w:rsidRPr="009E4A17">
        <w:rPr>
          <w:rFonts w:ascii="Verdana" w:eastAsia="Kozuka Gothic Pro R" w:hAnsi="Verdana" w:cs="Arial"/>
          <w:color w:val="000000" w:themeColor="text1"/>
          <w:sz w:val="20"/>
          <w:szCs w:val="18"/>
        </w:rPr>
        <w:t xml:space="preserve"> with index db and </w:t>
      </w:r>
      <w:r w:rsidR="00625A8C" w:rsidRPr="009E4A17">
        <w:rPr>
          <w:rFonts w:ascii="Verdana" w:eastAsia="Kozuka Gothic Pro R" w:hAnsi="Verdana" w:cs="Arial"/>
          <w:color w:val="000000" w:themeColor="text1"/>
          <w:sz w:val="20"/>
          <w:szCs w:val="18"/>
        </w:rPr>
        <w:t>CSS</w:t>
      </w:r>
      <w:r w:rsidRPr="009E4A17">
        <w:rPr>
          <w:rFonts w:ascii="Verdana" w:eastAsia="Kozuka Gothic Pro R" w:hAnsi="Verdana" w:cs="Arial"/>
          <w:color w:val="000000" w:themeColor="text1"/>
          <w:sz w:val="20"/>
          <w:szCs w:val="18"/>
        </w:rPr>
        <w:t>3.</w:t>
      </w:r>
    </w:p>
    <w:p w:rsidR="00695A9E" w:rsidRPr="009E4A17" w:rsidRDefault="00695A9E" w:rsidP="009E4A17">
      <w:pPr>
        <w:pStyle w:val="ListParagraph"/>
        <w:numPr>
          <w:ilvl w:val="0"/>
          <w:numId w:val="9"/>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Used </w:t>
      </w:r>
      <w:r w:rsidR="00625A8C" w:rsidRPr="009E4A17">
        <w:rPr>
          <w:rFonts w:ascii="Verdana" w:eastAsia="Kozuka Gothic Pro R" w:hAnsi="Verdana" w:cs="Arial"/>
          <w:color w:val="000000" w:themeColor="text1"/>
          <w:sz w:val="20"/>
          <w:szCs w:val="18"/>
        </w:rPr>
        <w:t>HTML5</w:t>
      </w:r>
      <w:r w:rsidRPr="009E4A17">
        <w:rPr>
          <w:rFonts w:ascii="Verdana" w:eastAsia="Kozuka Gothic Pro R" w:hAnsi="Verdana" w:cs="Arial"/>
          <w:color w:val="000000" w:themeColor="text1"/>
          <w:sz w:val="20"/>
          <w:szCs w:val="18"/>
        </w:rPr>
        <w:t xml:space="preserve"> validation, drag and drop and more exceptionally.</w:t>
      </w:r>
    </w:p>
    <w:p w:rsidR="00695A9E" w:rsidRPr="009E4A17" w:rsidRDefault="001911EF" w:rsidP="009E4A17">
      <w:pPr>
        <w:pStyle w:val="ListParagraph"/>
        <w:numPr>
          <w:ilvl w:val="0"/>
          <w:numId w:val="9"/>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Used Ajax, </w:t>
      </w:r>
      <w:r w:rsidR="005E45A9" w:rsidRPr="009E4A17">
        <w:rPr>
          <w:rFonts w:ascii="Verdana" w:eastAsia="Kozuka Gothic Pro R" w:hAnsi="Verdana" w:cs="Arial"/>
          <w:color w:val="000000" w:themeColor="text1"/>
          <w:sz w:val="20"/>
          <w:szCs w:val="18"/>
        </w:rPr>
        <w:t>JSON</w:t>
      </w:r>
      <w:r w:rsidR="00695A9E" w:rsidRPr="009E4A17">
        <w:rPr>
          <w:rFonts w:ascii="Verdana" w:eastAsia="Kozuka Gothic Pro R" w:hAnsi="Verdana" w:cs="Arial"/>
          <w:color w:val="000000" w:themeColor="text1"/>
          <w:sz w:val="20"/>
          <w:szCs w:val="18"/>
        </w:rPr>
        <w:t>for request data and response processing.</w:t>
      </w:r>
    </w:p>
    <w:p w:rsidR="00695A9E" w:rsidRPr="009E4A17" w:rsidRDefault="00695A9E" w:rsidP="009E4A17">
      <w:pPr>
        <w:pStyle w:val="ListParagraph"/>
        <w:numPr>
          <w:ilvl w:val="0"/>
          <w:numId w:val="9"/>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Responsible for make the application compatibility with all major browsers. </w:t>
      </w:r>
    </w:p>
    <w:p w:rsidR="00695A9E" w:rsidRPr="009E4A17" w:rsidRDefault="00695A9E" w:rsidP="009E4A17">
      <w:pPr>
        <w:pStyle w:val="ListParagraph"/>
        <w:numPr>
          <w:ilvl w:val="0"/>
          <w:numId w:val="9"/>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 xml:space="preserve">Interacting with customer along various phases of the project. </w:t>
      </w:r>
    </w:p>
    <w:p w:rsidR="009C0D34" w:rsidRPr="009E4A17" w:rsidRDefault="00695A9E" w:rsidP="009E4A17">
      <w:pPr>
        <w:pStyle w:val="ListParagraph"/>
        <w:numPr>
          <w:ilvl w:val="0"/>
          <w:numId w:val="9"/>
        </w:numPr>
        <w:shd w:val="clear" w:color="auto" w:fill="FFFFFF"/>
        <w:suppressAutoHyphens w:val="0"/>
        <w:contextualSpacing/>
        <w:rPr>
          <w:rFonts w:ascii="Verdana" w:eastAsia="Kozuka Gothic Pro R" w:hAnsi="Verdana" w:cs="Arial"/>
          <w:color w:val="000000" w:themeColor="text1"/>
          <w:sz w:val="20"/>
          <w:szCs w:val="18"/>
          <w:lang w:val="en-US" w:eastAsia="en-US"/>
        </w:rPr>
      </w:pPr>
      <w:r w:rsidRPr="009E4A17">
        <w:rPr>
          <w:rStyle w:val="SubtleReference"/>
          <w:rFonts w:ascii="Verdana" w:eastAsia="Kozuka Gothic Pro R" w:hAnsi="Verdana" w:cs="Arial"/>
          <w:b w:val="0"/>
          <w:bCs w:val="0"/>
          <w:color w:val="000000" w:themeColor="text1"/>
          <w:sz w:val="20"/>
          <w:szCs w:val="18"/>
        </w:rPr>
        <w:t>Work standards-compliant, cross-browse</w:t>
      </w:r>
      <w:r w:rsidR="001911EF" w:rsidRPr="009E4A17">
        <w:rPr>
          <w:rStyle w:val="SubtleReference"/>
          <w:rFonts w:ascii="Verdana" w:eastAsia="Kozuka Gothic Pro R" w:hAnsi="Verdana" w:cs="Arial"/>
          <w:b w:val="0"/>
          <w:bCs w:val="0"/>
          <w:color w:val="000000" w:themeColor="text1"/>
          <w:sz w:val="20"/>
          <w:szCs w:val="18"/>
        </w:rPr>
        <w:t xml:space="preserve">r compatible </w:t>
      </w:r>
      <w:r w:rsidR="00625A8C" w:rsidRPr="009E4A17">
        <w:rPr>
          <w:rStyle w:val="SubtleReference"/>
          <w:rFonts w:ascii="Verdana" w:eastAsia="Kozuka Gothic Pro R" w:hAnsi="Verdana" w:cs="Arial"/>
          <w:b w:val="0"/>
          <w:bCs w:val="0"/>
          <w:color w:val="000000" w:themeColor="text1"/>
          <w:sz w:val="20"/>
          <w:szCs w:val="18"/>
        </w:rPr>
        <w:t>CSS</w:t>
      </w:r>
      <w:r w:rsidR="001911EF" w:rsidRPr="009E4A17">
        <w:rPr>
          <w:rStyle w:val="SubtleReference"/>
          <w:rFonts w:ascii="Verdana" w:eastAsia="Kozuka Gothic Pro R" w:hAnsi="Verdana" w:cs="Arial"/>
          <w:b w:val="0"/>
          <w:bCs w:val="0"/>
          <w:color w:val="000000" w:themeColor="text1"/>
          <w:sz w:val="20"/>
          <w:szCs w:val="18"/>
        </w:rPr>
        <w:t xml:space="preserve">, and JavaScript </w:t>
      </w:r>
    </w:p>
    <w:p w:rsidR="007D490D" w:rsidRPr="009E4A17" w:rsidRDefault="00695A9E" w:rsidP="009E4A17">
      <w:pPr>
        <w:suppressAutoHyphens w:val="0"/>
        <w:contextualSpacing/>
        <w:rPr>
          <w:rFonts w:ascii="Verdana" w:eastAsia="Kozuka Gothic Pro R" w:hAnsi="Verdana" w:cs="Arial"/>
          <w:bCs/>
          <w:color w:val="000000" w:themeColor="text1"/>
          <w:sz w:val="20"/>
          <w:szCs w:val="18"/>
        </w:rPr>
      </w:pPr>
      <w:r w:rsidRPr="009E4A17">
        <w:rPr>
          <w:rFonts w:ascii="Verdana" w:eastAsia="Kozuka Gothic Pro R" w:hAnsi="Verdana" w:cs="Arial"/>
          <w:color w:val="000000" w:themeColor="text1"/>
          <w:sz w:val="20"/>
          <w:szCs w:val="18"/>
          <w:shd w:val="clear" w:color="auto" w:fill="FFFFFF"/>
        </w:rPr>
        <w:t>Environment:</w:t>
      </w:r>
      <w:r w:rsidR="00CF1FC9" w:rsidRPr="009E4A17">
        <w:rPr>
          <w:rFonts w:ascii="Verdana" w:eastAsia="Kozuka Gothic Pro R" w:hAnsi="Verdana" w:cs="Arial"/>
          <w:color w:val="000000" w:themeColor="text1"/>
          <w:sz w:val="20"/>
          <w:szCs w:val="18"/>
        </w:rPr>
        <w:t>AngularJS</w:t>
      </w:r>
      <w:r w:rsidR="007D490D" w:rsidRPr="009E4A17">
        <w:rPr>
          <w:rFonts w:ascii="Verdana" w:eastAsia="Kozuka Gothic Pro R" w:hAnsi="Verdana" w:cs="Arial"/>
          <w:color w:val="000000" w:themeColor="text1"/>
          <w:sz w:val="20"/>
          <w:szCs w:val="18"/>
        </w:rPr>
        <w:t xml:space="preserve"> 1.4</w:t>
      </w:r>
      <w:r w:rsidR="0048572C" w:rsidRPr="009E4A17">
        <w:rPr>
          <w:rFonts w:ascii="Verdana" w:eastAsia="Kozuka Gothic Pro R" w:hAnsi="Verdana" w:cs="Arial"/>
          <w:color w:val="000000" w:themeColor="text1"/>
          <w:sz w:val="20"/>
          <w:szCs w:val="18"/>
        </w:rPr>
        <w:t>, JavaScript</w:t>
      </w:r>
      <w:r w:rsidRPr="009E4A17">
        <w:rPr>
          <w:rFonts w:ascii="Verdana" w:eastAsia="Kozuka Gothic Pro R" w:hAnsi="Verdana" w:cs="Arial"/>
          <w:color w:val="000000" w:themeColor="text1"/>
          <w:sz w:val="20"/>
          <w:szCs w:val="18"/>
        </w:rPr>
        <w:t>,</w:t>
      </w:r>
      <w:r w:rsidR="00AB5857" w:rsidRPr="009E4A17">
        <w:rPr>
          <w:rFonts w:ascii="Verdana" w:eastAsia="Kozuka Gothic Pro R" w:hAnsi="Verdana" w:cs="Arial"/>
          <w:color w:val="000000" w:themeColor="text1"/>
          <w:sz w:val="20"/>
          <w:szCs w:val="18"/>
        </w:rPr>
        <w:t>Node</w:t>
      </w:r>
      <w:r w:rsidR="0048572C" w:rsidRPr="009E4A17">
        <w:rPr>
          <w:rFonts w:ascii="Verdana" w:eastAsia="Kozuka Gothic Pro R" w:hAnsi="Verdana" w:cs="Arial"/>
          <w:color w:val="000000" w:themeColor="text1"/>
          <w:sz w:val="20"/>
          <w:szCs w:val="18"/>
        </w:rPr>
        <w:t>.</w:t>
      </w:r>
      <w:r w:rsidR="006B20F0" w:rsidRPr="009E4A17">
        <w:rPr>
          <w:rFonts w:ascii="Verdana" w:eastAsia="Kozuka Gothic Pro R" w:hAnsi="Verdana" w:cs="Arial"/>
          <w:color w:val="000000" w:themeColor="text1"/>
          <w:sz w:val="20"/>
          <w:szCs w:val="18"/>
        </w:rPr>
        <w:t>JS</w:t>
      </w:r>
      <w:r w:rsidR="00CF1FC9" w:rsidRPr="009E4A17">
        <w:rPr>
          <w:rFonts w:ascii="Verdana" w:eastAsia="Kozuka Gothic Pro R" w:hAnsi="Verdana" w:cs="Arial"/>
          <w:color w:val="000000" w:themeColor="text1"/>
          <w:sz w:val="20"/>
          <w:szCs w:val="18"/>
        </w:rPr>
        <w:t>,</w:t>
      </w:r>
      <w:r w:rsidR="005E45A9" w:rsidRPr="009E4A17">
        <w:rPr>
          <w:rFonts w:ascii="Verdana" w:eastAsia="Kozuka Gothic Pro R" w:hAnsi="Verdana" w:cs="Arial"/>
          <w:color w:val="000000" w:themeColor="text1"/>
          <w:sz w:val="20"/>
          <w:szCs w:val="18"/>
        </w:rPr>
        <w:t>J</w:t>
      </w:r>
      <w:r w:rsidR="006B20F0" w:rsidRPr="009E4A17">
        <w:rPr>
          <w:rFonts w:ascii="Verdana" w:eastAsia="Kozuka Gothic Pro R" w:hAnsi="Verdana" w:cs="Arial"/>
          <w:color w:val="000000" w:themeColor="text1"/>
          <w:sz w:val="20"/>
          <w:szCs w:val="18"/>
        </w:rPr>
        <w:t>SON</w:t>
      </w:r>
      <w:r w:rsidRPr="009E4A17">
        <w:rPr>
          <w:rFonts w:ascii="Verdana" w:eastAsia="Kozuka Gothic Pro R" w:hAnsi="Verdana" w:cs="Arial"/>
          <w:color w:val="000000" w:themeColor="text1"/>
          <w:sz w:val="20"/>
          <w:szCs w:val="18"/>
        </w:rPr>
        <w:t>, Bootstrap</w:t>
      </w:r>
      <w:r w:rsidR="0048572C" w:rsidRPr="009E4A17">
        <w:rPr>
          <w:rFonts w:ascii="Verdana" w:eastAsia="Kozuka Gothic Pro R" w:hAnsi="Verdana" w:cs="Arial"/>
          <w:color w:val="000000" w:themeColor="text1"/>
          <w:sz w:val="20"/>
          <w:szCs w:val="18"/>
        </w:rPr>
        <w:t>, HTML5</w:t>
      </w:r>
      <w:r w:rsidR="006B20F0" w:rsidRPr="009E4A17">
        <w:rPr>
          <w:rFonts w:ascii="Verdana" w:eastAsia="Kozuka Gothic Pro R" w:hAnsi="Verdana" w:cs="Arial"/>
          <w:color w:val="000000" w:themeColor="text1"/>
          <w:sz w:val="20"/>
          <w:szCs w:val="18"/>
        </w:rPr>
        <w:t xml:space="preserve">, </w:t>
      </w:r>
      <w:r w:rsidR="00625A8C" w:rsidRPr="009E4A17">
        <w:rPr>
          <w:rFonts w:ascii="Verdana" w:eastAsia="Kozuka Gothic Pro R" w:hAnsi="Verdana" w:cs="Arial"/>
          <w:color w:val="000000" w:themeColor="text1"/>
          <w:sz w:val="20"/>
          <w:szCs w:val="18"/>
        </w:rPr>
        <w:t>CSS</w:t>
      </w:r>
      <w:r w:rsidR="00907BE3" w:rsidRPr="009E4A17">
        <w:rPr>
          <w:rFonts w:ascii="Verdana" w:eastAsia="Kozuka Gothic Pro R" w:hAnsi="Verdana" w:cs="Arial"/>
          <w:color w:val="000000" w:themeColor="text1"/>
          <w:sz w:val="20"/>
          <w:szCs w:val="18"/>
        </w:rPr>
        <w:t xml:space="preserve">3, </w:t>
      </w:r>
      <w:r w:rsidR="00A32278" w:rsidRPr="009E4A17">
        <w:rPr>
          <w:rFonts w:ascii="Verdana" w:eastAsia="Kozuka Gothic Pro R" w:hAnsi="Verdana" w:cs="Arial"/>
          <w:color w:val="000000" w:themeColor="text1"/>
          <w:sz w:val="20"/>
          <w:szCs w:val="18"/>
        </w:rPr>
        <w:t>Unit Testing</w:t>
      </w:r>
      <w:r w:rsidRPr="009E4A17">
        <w:rPr>
          <w:rFonts w:ascii="Verdana" w:eastAsia="Kozuka Gothic Pro R" w:hAnsi="Verdana" w:cs="Arial"/>
          <w:color w:val="000000" w:themeColor="text1"/>
          <w:sz w:val="20"/>
          <w:szCs w:val="18"/>
          <w:shd w:val="clear" w:color="auto" w:fill="FFFFFF"/>
        </w:rPr>
        <w:t>.</w:t>
      </w:r>
    </w:p>
    <w:p w:rsidR="00AF1EAF" w:rsidRPr="009E4A17" w:rsidRDefault="0048572C" w:rsidP="009E4A17">
      <w:pPr>
        <w:suppressAutoHyphens w:val="0"/>
        <w:contextualSpacing/>
        <w:rPr>
          <w:rFonts w:ascii="Verdana" w:eastAsia="Kozuka Gothic Pro R" w:hAnsi="Verdana" w:cs="Arial"/>
          <w:bCs/>
          <w:color w:val="000000" w:themeColor="text1"/>
          <w:sz w:val="20"/>
          <w:szCs w:val="18"/>
        </w:rPr>
      </w:pPr>
      <w:r w:rsidRPr="009E4A17">
        <w:rPr>
          <w:rFonts w:ascii="Verdana" w:eastAsia="Kozuka Gothic Pro R" w:hAnsi="Verdana" w:cs="Arial"/>
          <w:bCs/>
          <w:color w:val="000000" w:themeColor="text1"/>
          <w:sz w:val="20"/>
          <w:szCs w:val="18"/>
        </w:rPr>
        <w:t>Project:</w:t>
      </w:r>
      <w:r w:rsidR="00AF1EAF" w:rsidRPr="009E4A17">
        <w:rPr>
          <w:rFonts w:ascii="Verdana" w:eastAsia="Kozuka Gothic Pro R" w:hAnsi="Verdana" w:cs="Arial"/>
          <w:bCs/>
          <w:color w:val="000000" w:themeColor="text1"/>
          <w:sz w:val="20"/>
          <w:szCs w:val="18"/>
        </w:rPr>
        <w:t xml:space="preserve"> Reliant Nrg</w:t>
      </w:r>
      <w:r w:rsidR="00CF1FC9" w:rsidRPr="009E4A17">
        <w:rPr>
          <w:rStyle w:val="normalchar"/>
          <w:rFonts w:ascii="Verdana" w:eastAsia="Kozuka Gothic Pro R" w:hAnsi="Verdana" w:cs="Arial"/>
          <w:bCs/>
          <w:color w:val="000000" w:themeColor="text1"/>
          <w:sz w:val="20"/>
          <w:szCs w:val="18"/>
        </w:rPr>
        <w:t>COMPANY</w:t>
      </w:r>
      <w:r w:rsidR="006B3555" w:rsidRPr="009E4A17">
        <w:rPr>
          <w:rFonts w:ascii="Verdana" w:eastAsia="Kozuka Gothic Pro R" w:hAnsi="Verdana" w:cs="Arial"/>
          <w:bCs/>
          <w:color w:val="000000" w:themeColor="text1"/>
          <w:sz w:val="20"/>
          <w:szCs w:val="18"/>
        </w:rPr>
        <w:tab/>
      </w:r>
      <w:r w:rsidR="006B3555" w:rsidRPr="009E4A17">
        <w:rPr>
          <w:rFonts w:ascii="Verdana" w:eastAsia="Kozuka Gothic Pro R" w:hAnsi="Verdana" w:cs="Arial"/>
          <w:bCs/>
          <w:color w:val="000000" w:themeColor="text1"/>
          <w:sz w:val="20"/>
          <w:szCs w:val="18"/>
        </w:rPr>
        <w:tab/>
      </w:r>
      <w:r w:rsidR="006B3555" w:rsidRPr="009E4A17">
        <w:rPr>
          <w:rFonts w:ascii="Verdana" w:eastAsia="Kozuka Gothic Pro R" w:hAnsi="Verdana" w:cs="Arial"/>
          <w:bCs/>
          <w:color w:val="000000" w:themeColor="text1"/>
          <w:sz w:val="20"/>
          <w:szCs w:val="18"/>
        </w:rPr>
        <w:tab/>
      </w:r>
      <w:r w:rsidR="006B3555" w:rsidRPr="009E4A17">
        <w:rPr>
          <w:rFonts w:ascii="Verdana" w:eastAsia="Kozuka Gothic Pro R" w:hAnsi="Verdana" w:cs="Arial"/>
          <w:bCs/>
          <w:color w:val="000000" w:themeColor="text1"/>
          <w:sz w:val="20"/>
          <w:szCs w:val="18"/>
        </w:rPr>
        <w:tab/>
      </w:r>
      <w:r w:rsidR="006B3555" w:rsidRPr="009E4A17">
        <w:rPr>
          <w:rFonts w:ascii="Verdana" w:eastAsia="Kozuka Gothic Pro R" w:hAnsi="Verdana" w:cs="Arial"/>
          <w:bCs/>
          <w:color w:val="000000" w:themeColor="text1"/>
          <w:sz w:val="20"/>
          <w:szCs w:val="18"/>
        </w:rPr>
        <w:tab/>
      </w:r>
      <w:r w:rsidR="006B3555" w:rsidRPr="009E4A17">
        <w:rPr>
          <w:rFonts w:ascii="Verdana" w:eastAsia="Kozuka Gothic Pro R" w:hAnsi="Verdana" w:cs="Arial"/>
          <w:bCs/>
          <w:color w:val="000000" w:themeColor="text1"/>
          <w:sz w:val="20"/>
          <w:szCs w:val="18"/>
        </w:rPr>
        <w:tab/>
      </w:r>
      <w:r w:rsidR="006B3555" w:rsidRPr="009E4A17">
        <w:rPr>
          <w:rFonts w:ascii="Verdana" w:eastAsia="Kozuka Gothic Pro R" w:hAnsi="Verdana" w:cs="Arial"/>
          <w:bCs/>
          <w:color w:val="000000" w:themeColor="text1"/>
          <w:sz w:val="20"/>
          <w:szCs w:val="18"/>
        </w:rPr>
        <w:tab/>
      </w:r>
      <w:r w:rsidR="006B3555" w:rsidRPr="009E4A17">
        <w:rPr>
          <w:rFonts w:ascii="Verdana" w:eastAsia="Kozuka Gothic Pro R" w:hAnsi="Verdana" w:cs="Arial"/>
          <w:bCs/>
          <w:color w:val="000000" w:themeColor="text1"/>
          <w:sz w:val="20"/>
          <w:szCs w:val="18"/>
        </w:rPr>
        <w:tab/>
      </w:r>
      <w:r w:rsidR="006B3555" w:rsidRPr="009E4A17">
        <w:rPr>
          <w:rFonts w:ascii="Verdana" w:eastAsia="Kozuka Gothic Pro R" w:hAnsi="Verdana" w:cs="Arial"/>
          <w:bCs/>
          <w:color w:val="000000" w:themeColor="text1"/>
          <w:sz w:val="20"/>
          <w:szCs w:val="18"/>
        </w:rPr>
        <w:tab/>
      </w:r>
      <w:r w:rsidR="00AB5857" w:rsidRPr="009E4A17">
        <w:rPr>
          <w:rStyle w:val="normalchar1"/>
          <w:rFonts w:ascii="Verdana" w:eastAsia="Kozuka Gothic Pro R" w:hAnsi="Verdana" w:cs="Arial"/>
          <w:bCs/>
          <w:color w:val="000000" w:themeColor="text1"/>
          <w:sz w:val="20"/>
          <w:szCs w:val="18"/>
        </w:rPr>
        <w:t>Duration:</w:t>
      </w:r>
      <w:r w:rsidR="00AF1EAF" w:rsidRPr="009E4A17">
        <w:rPr>
          <w:rFonts w:ascii="Verdana" w:eastAsia="Kozuka Gothic Pro R" w:hAnsi="Verdana" w:cs="Arial"/>
          <w:color w:val="000000" w:themeColor="text1"/>
          <w:sz w:val="20"/>
          <w:szCs w:val="18"/>
        </w:rPr>
        <w:t xml:space="preserve"> Aug14</w:t>
      </w:r>
      <w:r w:rsidR="00695A9E" w:rsidRPr="009E4A17">
        <w:rPr>
          <w:rFonts w:ascii="Verdana" w:eastAsia="Kozuka Gothic Pro R" w:hAnsi="Verdana" w:cs="Arial"/>
          <w:color w:val="000000" w:themeColor="text1"/>
          <w:sz w:val="20"/>
          <w:szCs w:val="18"/>
        </w:rPr>
        <w:t>– May2016</w:t>
      </w:r>
    </w:p>
    <w:p w:rsidR="00AF1EAF" w:rsidRPr="009E4A17" w:rsidRDefault="00AF1EAF" w:rsidP="009E4A17">
      <w:pPr>
        <w:suppressAutoHyphens w:val="0"/>
        <w:contextualSpacing/>
        <w:rPr>
          <w:rFonts w:ascii="Verdana" w:eastAsia="Kozuka Gothic Pro R" w:hAnsi="Verdana" w:cs="Arial"/>
          <w:color w:val="000000" w:themeColor="text1"/>
          <w:sz w:val="20"/>
          <w:szCs w:val="18"/>
        </w:rPr>
      </w:pPr>
    </w:p>
    <w:p w:rsidR="00AF1EAF" w:rsidRPr="009E4A17" w:rsidRDefault="00AF1EAF" w:rsidP="009E4A17">
      <w:pPr>
        <w:ind w:left="576"/>
        <w:jc w:val="both"/>
        <w:rPr>
          <w:rFonts w:ascii="Verdana" w:eastAsia="Kozuka Gothic Pro R" w:hAnsi="Verdana" w:cs="Arial"/>
          <w:color w:val="000000" w:themeColor="text1"/>
          <w:sz w:val="20"/>
          <w:szCs w:val="18"/>
        </w:rPr>
      </w:pPr>
      <w:r w:rsidRPr="009E4A17">
        <w:rPr>
          <w:rFonts w:ascii="Verdana" w:eastAsia="Kozuka Gothic Pro R" w:hAnsi="Verdana" w:cs="Arial"/>
          <w:bCs/>
          <w:color w:val="000000" w:themeColor="text1"/>
          <w:sz w:val="20"/>
          <w:szCs w:val="18"/>
        </w:rPr>
        <w:t>Reliant e-Sense Now,</w:t>
      </w:r>
      <w:r w:rsidRPr="009E4A17">
        <w:rPr>
          <w:rFonts w:ascii="Verdana" w:eastAsia="Kozuka Gothic Pro R" w:hAnsi="Verdana" w:cs="Arial"/>
          <w:color w:val="000000" w:themeColor="text1"/>
          <w:sz w:val="20"/>
          <w:szCs w:val="18"/>
        </w:rPr>
        <w:t xml:space="preserve"> application enables residential customers to remotely monitor energy usage in their homes utilizing a next generation Home Energy Monitor (HEM) and Smart Energy Gateway. SMG customers are connected to both their smart meter </w:t>
      </w:r>
      <w:r w:rsidR="0048572C" w:rsidRPr="009E4A17">
        <w:rPr>
          <w:rFonts w:ascii="Verdana" w:eastAsia="Kozuka Gothic Pro R" w:hAnsi="Verdana" w:cs="Arial"/>
          <w:color w:val="000000" w:themeColor="text1"/>
          <w:sz w:val="20"/>
          <w:szCs w:val="18"/>
        </w:rPr>
        <w:t>ZigBee</w:t>
      </w:r>
      <w:r w:rsidRPr="009E4A17">
        <w:rPr>
          <w:rFonts w:ascii="Verdana" w:eastAsia="Kozuka Gothic Pro R" w:hAnsi="Verdana" w:cs="Arial"/>
          <w:color w:val="000000" w:themeColor="text1"/>
          <w:sz w:val="20"/>
          <w:szCs w:val="18"/>
        </w:rPr>
        <w:t xml:space="preserve"> (wireless) network and broadband internet connection (Ethernet) to monitor real time gap data via an eSense Now component on the Reliant website (OAM dashboard).</w:t>
      </w:r>
    </w:p>
    <w:p w:rsidR="00BA77D6" w:rsidRPr="009E4A17" w:rsidRDefault="00B117A1" w:rsidP="009E4A17">
      <w:pPr>
        <w:shd w:val="clear" w:color="auto" w:fill="FFFFFF"/>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Responsibilities: </w:t>
      </w:r>
    </w:p>
    <w:p w:rsidR="006F68C8" w:rsidRPr="00A30687" w:rsidRDefault="00A30687" w:rsidP="009E4A17">
      <w:pPr>
        <w:pStyle w:val="ListParagraph"/>
        <w:numPr>
          <w:ilvl w:val="0"/>
          <w:numId w:val="10"/>
        </w:numPr>
        <w:rPr>
          <w:rFonts w:ascii="Verdana" w:eastAsia="Kozuka Gothic Pro R" w:hAnsi="Verdana" w:cs="Arial"/>
          <w:color w:val="000000" w:themeColor="text1"/>
          <w:sz w:val="20"/>
          <w:szCs w:val="18"/>
        </w:rPr>
      </w:pPr>
      <w:r w:rsidRPr="00A30687">
        <w:rPr>
          <w:rFonts w:ascii="Verdana" w:hAnsi="Verdana" w:cs="Helvetica"/>
          <w:color w:val="000000" w:themeColor="text1"/>
          <w:sz w:val="20"/>
          <w:szCs w:val="20"/>
          <w:shd w:val="clear" w:color="auto" w:fill="FFFFFF"/>
        </w:rPr>
        <w:t>Design, build, and maintain production-quality APIs</w:t>
      </w:r>
    </w:p>
    <w:p w:rsidR="00B117A1" w:rsidRPr="009E4A17" w:rsidRDefault="00B117A1" w:rsidP="009E4A17">
      <w:pPr>
        <w:pStyle w:val="ListParagraph"/>
        <w:numPr>
          <w:ilvl w:val="0"/>
          <w:numId w:val="10"/>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Involved in development, design and implementation of front end part of the application.</w:t>
      </w:r>
    </w:p>
    <w:p w:rsidR="00B117A1" w:rsidRPr="009E4A17" w:rsidRDefault="00B117A1" w:rsidP="009E4A17">
      <w:pPr>
        <w:pStyle w:val="ListParagraph"/>
        <w:numPr>
          <w:ilvl w:val="0"/>
          <w:numId w:val="10"/>
        </w:numPr>
        <w:suppressAutoHyphens w:val="0"/>
        <w:rPr>
          <w:rStyle w:val="apple-style-span"/>
          <w:rFonts w:ascii="Verdana" w:eastAsia="Kozuka Gothic Pro R" w:hAnsi="Verdana" w:cs="Arial"/>
          <w:color w:val="000000" w:themeColor="text1"/>
          <w:sz w:val="20"/>
          <w:szCs w:val="18"/>
        </w:rPr>
      </w:pPr>
      <w:r w:rsidRPr="009E4A17">
        <w:rPr>
          <w:rStyle w:val="apple-style-span"/>
          <w:rFonts w:ascii="Verdana" w:eastAsia="Kozuka Gothic Pro R" w:hAnsi="Verdana" w:cs="Arial"/>
          <w:color w:val="000000" w:themeColor="text1"/>
          <w:sz w:val="20"/>
          <w:szCs w:val="18"/>
        </w:rPr>
        <w:t>Developed the User Interactive web pages in a professional manner by using</w:t>
      </w:r>
      <w:r w:rsidR="00EA16C5" w:rsidRPr="009E4A17">
        <w:rPr>
          <w:rStyle w:val="apple-style-span"/>
          <w:rFonts w:ascii="Verdana" w:eastAsia="Kozuka Gothic Pro R" w:hAnsi="Verdana" w:cs="Arial"/>
          <w:color w:val="000000" w:themeColor="text1"/>
          <w:sz w:val="20"/>
          <w:szCs w:val="18"/>
        </w:rPr>
        <w:t xml:space="preserve"> w</w:t>
      </w:r>
      <w:r w:rsidRPr="009E4A17">
        <w:rPr>
          <w:rStyle w:val="apple-style-span"/>
          <w:rFonts w:ascii="Verdana" w:eastAsia="Kozuka Gothic Pro R" w:hAnsi="Verdana" w:cs="Arial"/>
          <w:color w:val="000000" w:themeColor="text1"/>
          <w:sz w:val="20"/>
          <w:szCs w:val="18"/>
        </w:rPr>
        <w:t xml:space="preserve">ebtechnologies like </w:t>
      </w:r>
      <w:r w:rsidR="00625A8C" w:rsidRPr="009E4A17">
        <w:rPr>
          <w:rStyle w:val="apple-style-span"/>
          <w:rFonts w:ascii="Verdana" w:eastAsia="Kozuka Gothic Pro R" w:hAnsi="Verdana" w:cs="Arial"/>
          <w:bCs/>
          <w:color w:val="000000" w:themeColor="text1"/>
          <w:sz w:val="20"/>
          <w:szCs w:val="18"/>
        </w:rPr>
        <w:t>HTML5</w:t>
      </w:r>
      <w:r w:rsidR="00C83D24" w:rsidRPr="009E4A17">
        <w:rPr>
          <w:rStyle w:val="apple-style-span"/>
          <w:rFonts w:ascii="Verdana" w:eastAsia="Kozuka Gothic Pro R" w:hAnsi="Verdana" w:cs="Arial"/>
          <w:bCs/>
          <w:color w:val="000000" w:themeColor="text1"/>
          <w:sz w:val="20"/>
          <w:szCs w:val="18"/>
        </w:rPr>
        <w:t xml:space="preserve">, </w:t>
      </w:r>
      <w:r w:rsidRPr="009E4A17">
        <w:rPr>
          <w:rStyle w:val="apple-style-span"/>
          <w:rFonts w:ascii="Verdana" w:eastAsia="Kozuka Gothic Pro R" w:hAnsi="Verdana" w:cs="Arial"/>
          <w:color w:val="000000" w:themeColor="text1"/>
          <w:sz w:val="20"/>
          <w:szCs w:val="18"/>
        </w:rPr>
        <w:t xml:space="preserve">and </w:t>
      </w:r>
      <w:r w:rsidR="00625A8C" w:rsidRPr="009E4A17">
        <w:rPr>
          <w:rStyle w:val="apple-style-span"/>
          <w:rFonts w:ascii="Verdana" w:eastAsia="Kozuka Gothic Pro R" w:hAnsi="Verdana" w:cs="Arial"/>
          <w:color w:val="000000" w:themeColor="text1"/>
          <w:sz w:val="20"/>
          <w:szCs w:val="18"/>
        </w:rPr>
        <w:t>CSS</w:t>
      </w:r>
      <w:r w:rsidR="00770F81" w:rsidRPr="009E4A17">
        <w:rPr>
          <w:rStyle w:val="apple-style-span"/>
          <w:rFonts w:ascii="Verdana" w:eastAsia="Kozuka Gothic Pro R" w:hAnsi="Verdana" w:cs="Arial"/>
          <w:color w:val="000000" w:themeColor="text1"/>
          <w:sz w:val="20"/>
          <w:szCs w:val="18"/>
        </w:rPr>
        <w:t>3</w:t>
      </w:r>
      <w:r w:rsidRPr="009E4A17">
        <w:rPr>
          <w:rStyle w:val="apple-style-span"/>
          <w:rFonts w:ascii="Verdana" w:eastAsia="Kozuka Gothic Pro R" w:hAnsi="Verdana" w:cs="Arial"/>
          <w:color w:val="000000" w:themeColor="text1"/>
          <w:sz w:val="20"/>
          <w:szCs w:val="18"/>
        </w:rPr>
        <w:t xml:space="preserve"> as per company standards.</w:t>
      </w:r>
    </w:p>
    <w:p w:rsidR="006F68C8" w:rsidRPr="009E4A17" w:rsidRDefault="006F68C8" w:rsidP="009E4A17">
      <w:pPr>
        <w:pStyle w:val="ListParagraph"/>
        <w:numPr>
          <w:ilvl w:val="0"/>
          <w:numId w:val="10"/>
        </w:numPr>
        <w:shd w:val="clear" w:color="auto" w:fill="FFFFFF"/>
        <w:suppressAutoHyphens w:val="0"/>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Involved in fixing Front-End issues with the layouts.</w:t>
      </w:r>
    </w:p>
    <w:p w:rsidR="00B117A1" w:rsidRPr="009E4A17" w:rsidRDefault="00B117A1" w:rsidP="009E4A17">
      <w:pPr>
        <w:pStyle w:val="Footer"/>
        <w:numPr>
          <w:ilvl w:val="0"/>
          <w:numId w:val="10"/>
        </w:numPr>
        <w:tabs>
          <w:tab w:val="clear" w:pos="4680"/>
          <w:tab w:val="clear" w:pos="9360"/>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Used Bootstrap and Angular JS in effective web design.</w:t>
      </w:r>
    </w:p>
    <w:p w:rsidR="00B117A1" w:rsidRPr="009E4A17" w:rsidRDefault="00B117A1" w:rsidP="009E4A17">
      <w:pPr>
        <w:pStyle w:val="ListParagraph"/>
        <w:numPr>
          <w:ilvl w:val="0"/>
          <w:numId w:val="10"/>
        </w:numPr>
        <w:suppressAutoHyphens w:val="0"/>
        <w:rPr>
          <w:rStyle w:val="apple-style-span"/>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Created and maintained the framework and layout of each portal with Cascading Style Sheets (</w:t>
      </w:r>
      <w:r w:rsidR="00625A8C" w:rsidRPr="009E4A17">
        <w:rPr>
          <w:rFonts w:ascii="Verdana" w:eastAsia="Kozuka Gothic Pro R" w:hAnsi="Verdana" w:cs="Arial"/>
          <w:color w:val="000000" w:themeColor="text1"/>
          <w:sz w:val="20"/>
          <w:szCs w:val="18"/>
        </w:rPr>
        <w:t>CSS</w:t>
      </w:r>
      <w:r w:rsidR="008F25B5" w:rsidRPr="009E4A17">
        <w:rPr>
          <w:rFonts w:ascii="Verdana" w:eastAsia="Kozuka Gothic Pro R" w:hAnsi="Verdana" w:cs="Arial"/>
          <w:color w:val="000000" w:themeColor="text1"/>
          <w:sz w:val="20"/>
          <w:szCs w:val="18"/>
        </w:rPr>
        <w:t>3</w:t>
      </w:r>
      <w:r w:rsidRPr="009E4A17">
        <w:rPr>
          <w:rFonts w:ascii="Verdana" w:eastAsia="Kozuka Gothic Pro R" w:hAnsi="Verdana" w:cs="Arial"/>
          <w:color w:val="000000" w:themeColor="text1"/>
          <w:sz w:val="20"/>
          <w:szCs w:val="18"/>
        </w:rPr>
        <w:t>).</w:t>
      </w:r>
    </w:p>
    <w:p w:rsidR="00B117A1" w:rsidRDefault="00B117A1" w:rsidP="009E4A17">
      <w:pPr>
        <w:pStyle w:val="Footer"/>
        <w:numPr>
          <w:ilvl w:val="0"/>
          <w:numId w:val="10"/>
        </w:numPr>
        <w:tabs>
          <w:tab w:val="clear" w:pos="4680"/>
          <w:tab w:val="clear" w:pos="9360"/>
          <w:tab w:val="left" w:pos="720"/>
          <w:tab w:val="center" w:pos="4320"/>
          <w:tab w:val="right" w:pos="8640"/>
        </w:tabs>
        <w:suppressAutoHyphens w:val="0"/>
        <w:autoSpaceDN w:val="0"/>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Successfully implemented Auto Complete/Auto Suggest functionality </w:t>
      </w:r>
      <w:r w:rsidR="00907BE3" w:rsidRPr="009E4A17">
        <w:rPr>
          <w:rFonts w:ascii="Verdana" w:eastAsia="Kozuka Gothic Pro R" w:hAnsi="Verdana" w:cs="Arial"/>
          <w:color w:val="000000" w:themeColor="text1"/>
          <w:sz w:val="20"/>
          <w:szCs w:val="18"/>
        </w:rPr>
        <w:t>using’s</w:t>
      </w:r>
      <w:r w:rsidR="0039365F" w:rsidRPr="009E4A17">
        <w:rPr>
          <w:rFonts w:ascii="Verdana" w:eastAsia="Kozuka Gothic Pro R" w:hAnsi="Verdana" w:cs="Arial"/>
          <w:color w:val="000000" w:themeColor="text1"/>
          <w:sz w:val="20"/>
          <w:szCs w:val="18"/>
        </w:rPr>
        <w:t>,</w:t>
      </w:r>
      <w:r w:rsidRPr="009E4A17">
        <w:rPr>
          <w:rFonts w:ascii="Verdana" w:eastAsia="Kozuka Gothic Pro R" w:hAnsi="Verdana" w:cs="Arial"/>
          <w:color w:val="000000" w:themeColor="text1"/>
          <w:sz w:val="20"/>
          <w:szCs w:val="18"/>
        </w:rPr>
        <w:t xml:space="preserve"> Ajax, Web Service call and </w:t>
      </w:r>
      <w:r w:rsidR="005E45A9" w:rsidRPr="009E4A17">
        <w:rPr>
          <w:rFonts w:ascii="Verdana" w:eastAsia="Kozuka Gothic Pro R" w:hAnsi="Verdana" w:cs="Arial"/>
          <w:color w:val="000000" w:themeColor="text1"/>
          <w:sz w:val="20"/>
          <w:szCs w:val="18"/>
        </w:rPr>
        <w:t>JSON</w:t>
      </w:r>
      <w:r w:rsidRPr="009E4A17">
        <w:rPr>
          <w:rFonts w:ascii="Verdana" w:eastAsia="Kozuka Gothic Pro R" w:hAnsi="Verdana" w:cs="Arial"/>
          <w:color w:val="000000" w:themeColor="text1"/>
          <w:sz w:val="20"/>
          <w:szCs w:val="18"/>
        </w:rPr>
        <w:t>.</w:t>
      </w:r>
    </w:p>
    <w:p w:rsidR="00B117A1" w:rsidRPr="009E4A17" w:rsidRDefault="00B117A1" w:rsidP="009E4A17">
      <w:pPr>
        <w:pStyle w:val="ListParagraph"/>
        <w:numPr>
          <w:ilvl w:val="0"/>
          <w:numId w:val="10"/>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Used Ajax, </w:t>
      </w:r>
      <w:r w:rsidR="005E45A9" w:rsidRPr="009E4A17">
        <w:rPr>
          <w:rFonts w:ascii="Verdana" w:eastAsia="Kozuka Gothic Pro R" w:hAnsi="Verdana" w:cs="Arial"/>
          <w:color w:val="000000" w:themeColor="text1"/>
          <w:sz w:val="20"/>
          <w:szCs w:val="18"/>
        </w:rPr>
        <w:t>JSON</w:t>
      </w:r>
      <w:r w:rsidRPr="009E4A17">
        <w:rPr>
          <w:rFonts w:ascii="Verdana" w:eastAsia="Kozuka Gothic Pro R" w:hAnsi="Verdana" w:cs="Arial"/>
          <w:color w:val="000000" w:themeColor="text1"/>
          <w:sz w:val="20"/>
          <w:szCs w:val="18"/>
        </w:rPr>
        <w:t xml:space="preserve"> with</w:t>
      </w:r>
      <w:r w:rsidR="00CD14F4" w:rsidRPr="009E4A17">
        <w:rPr>
          <w:rFonts w:ascii="Verdana" w:eastAsia="Kozuka Gothic Pro R" w:hAnsi="Verdana" w:cs="Arial"/>
          <w:color w:val="000000" w:themeColor="text1"/>
          <w:sz w:val="20"/>
          <w:szCs w:val="18"/>
        </w:rPr>
        <w:t xml:space="preserve"> AngularJS</w:t>
      </w:r>
      <w:r w:rsidRPr="009E4A17">
        <w:rPr>
          <w:rFonts w:ascii="Verdana" w:eastAsia="Kozuka Gothic Pro R" w:hAnsi="Verdana" w:cs="Arial"/>
          <w:color w:val="000000" w:themeColor="text1"/>
          <w:sz w:val="20"/>
          <w:szCs w:val="18"/>
        </w:rPr>
        <w:t xml:space="preserve"> for request data and response processing.</w:t>
      </w:r>
    </w:p>
    <w:p w:rsidR="006F68C8" w:rsidRPr="009E4A17" w:rsidRDefault="00B117A1" w:rsidP="009E4A17">
      <w:pPr>
        <w:pStyle w:val="ListParagraph"/>
        <w:numPr>
          <w:ilvl w:val="0"/>
          <w:numId w:val="10"/>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Demonstrated implementation and up-gradation of JavaScript Library.</w:t>
      </w:r>
    </w:p>
    <w:p w:rsidR="006F68C8" w:rsidRPr="009E4A17" w:rsidRDefault="006F68C8" w:rsidP="009E4A17">
      <w:pPr>
        <w:pStyle w:val="ListParagraph"/>
        <w:numPr>
          <w:ilvl w:val="0"/>
          <w:numId w:val="10"/>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Responsible for make the application compatibility with all major browsers. </w:t>
      </w:r>
    </w:p>
    <w:p w:rsidR="006F68C8" w:rsidRPr="009E4A17" w:rsidRDefault="006F68C8" w:rsidP="009E4A17">
      <w:pPr>
        <w:pStyle w:val="ListParagraph"/>
        <w:numPr>
          <w:ilvl w:val="0"/>
          <w:numId w:val="10"/>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Interacting with customer along various phases of the project.</w:t>
      </w:r>
    </w:p>
    <w:p w:rsidR="006F68C8" w:rsidRPr="009E4A17" w:rsidRDefault="006F68C8" w:rsidP="009E4A17">
      <w:pPr>
        <w:pStyle w:val="ListParagraph"/>
        <w:numPr>
          <w:ilvl w:val="0"/>
          <w:numId w:val="10"/>
        </w:num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JavaScript Slideshows</w:t>
      </w:r>
      <w:r w:rsidR="0039365F" w:rsidRPr="009E4A17">
        <w:rPr>
          <w:rFonts w:ascii="Verdana" w:eastAsia="Kozuka Gothic Pro R" w:hAnsi="Verdana" w:cs="Arial"/>
          <w:color w:val="000000" w:themeColor="text1"/>
          <w:sz w:val="20"/>
          <w:szCs w:val="18"/>
          <w:shd w:val="clear" w:color="auto" w:fill="FFFFFF"/>
        </w:rPr>
        <w:t>.</w:t>
      </w:r>
    </w:p>
    <w:p w:rsidR="006F68C8" w:rsidRPr="009E4A17" w:rsidRDefault="00B117A1" w:rsidP="009E4A17">
      <w:pPr>
        <w:pStyle w:val="ListParagraph"/>
        <w:numPr>
          <w:ilvl w:val="0"/>
          <w:numId w:val="10"/>
        </w:numPr>
        <w:shd w:val="clear" w:color="auto" w:fill="FFFFFF"/>
        <w:suppressAutoHyphens w:val="0"/>
        <w:contextualSpacing/>
        <w:rPr>
          <w:rFonts w:ascii="Verdana" w:eastAsia="Kozuka Gothic Pro R" w:hAnsi="Verdana" w:cs="Arial"/>
          <w:color w:val="000000" w:themeColor="text1"/>
          <w:sz w:val="20"/>
          <w:szCs w:val="18"/>
          <w:lang w:val="en-US" w:eastAsia="en-US"/>
        </w:rPr>
      </w:pPr>
      <w:r w:rsidRPr="009E4A17">
        <w:rPr>
          <w:rStyle w:val="SubtleReference"/>
          <w:rFonts w:ascii="Verdana" w:eastAsia="Kozuka Gothic Pro R" w:hAnsi="Verdana" w:cs="Arial"/>
          <w:b w:val="0"/>
          <w:bCs w:val="0"/>
          <w:color w:val="000000" w:themeColor="text1"/>
          <w:sz w:val="20"/>
          <w:szCs w:val="18"/>
        </w:rPr>
        <w:t xml:space="preserve">Work standards-compliant, cross-browser compatible </w:t>
      </w:r>
      <w:r w:rsidR="00625A8C" w:rsidRPr="009E4A17">
        <w:rPr>
          <w:rStyle w:val="SubtleReference"/>
          <w:rFonts w:ascii="Verdana" w:eastAsia="Kozuka Gothic Pro R" w:hAnsi="Verdana" w:cs="Arial"/>
          <w:b w:val="0"/>
          <w:bCs w:val="0"/>
          <w:color w:val="000000" w:themeColor="text1"/>
          <w:sz w:val="20"/>
          <w:szCs w:val="18"/>
        </w:rPr>
        <w:t>CSS</w:t>
      </w:r>
      <w:r w:rsidRPr="009E4A17">
        <w:rPr>
          <w:rStyle w:val="SubtleReference"/>
          <w:rFonts w:ascii="Verdana" w:eastAsia="Kozuka Gothic Pro R" w:hAnsi="Verdana" w:cs="Arial"/>
          <w:b w:val="0"/>
          <w:bCs w:val="0"/>
          <w:color w:val="000000" w:themeColor="text1"/>
          <w:sz w:val="20"/>
          <w:szCs w:val="18"/>
        </w:rPr>
        <w:t xml:space="preserve">, </w:t>
      </w:r>
      <w:r w:rsidR="00C83D24" w:rsidRPr="009E4A17">
        <w:rPr>
          <w:rStyle w:val="SubtleReference"/>
          <w:rFonts w:ascii="Verdana" w:eastAsia="Kozuka Gothic Pro R" w:hAnsi="Verdana" w:cs="Arial"/>
          <w:b w:val="0"/>
          <w:bCs w:val="0"/>
          <w:color w:val="000000" w:themeColor="text1"/>
          <w:sz w:val="20"/>
          <w:szCs w:val="18"/>
        </w:rPr>
        <w:t xml:space="preserve">and </w:t>
      </w:r>
      <w:r w:rsidRPr="009E4A17">
        <w:rPr>
          <w:rStyle w:val="SubtleReference"/>
          <w:rFonts w:ascii="Verdana" w:eastAsia="Kozuka Gothic Pro R" w:hAnsi="Verdana" w:cs="Arial"/>
          <w:b w:val="0"/>
          <w:bCs w:val="0"/>
          <w:color w:val="000000" w:themeColor="text1"/>
          <w:sz w:val="20"/>
          <w:szCs w:val="18"/>
        </w:rPr>
        <w:t>JavaScript.</w:t>
      </w:r>
    </w:p>
    <w:p w:rsidR="002C62BD" w:rsidRPr="009E4A17" w:rsidRDefault="00B117A1" w:rsidP="009E4A17">
      <w:pPr>
        <w:suppressAutoHyphens w:val="0"/>
        <w:contextualSpacing/>
        <w:rPr>
          <w:rFonts w:ascii="Verdana" w:eastAsia="Kozuka Gothic Pro R" w:hAnsi="Verdana" w:cs="Arial"/>
          <w:bCs/>
          <w:color w:val="000000" w:themeColor="text1"/>
          <w:sz w:val="20"/>
          <w:szCs w:val="18"/>
        </w:rPr>
      </w:pPr>
      <w:r w:rsidRPr="009E4A17">
        <w:rPr>
          <w:rFonts w:ascii="Verdana" w:eastAsia="Kozuka Gothic Pro R" w:hAnsi="Verdana" w:cs="Arial"/>
          <w:color w:val="000000" w:themeColor="text1"/>
          <w:sz w:val="20"/>
          <w:szCs w:val="18"/>
          <w:shd w:val="clear" w:color="auto" w:fill="FFFFFF"/>
        </w:rPr>
        <w:t>Environment</w:t>
      </w:r>
      <w:r w:rsidR="006B20F0" w:rsidRPr="009E4A17">
        <w:rPr>
          <w:rFonts w:ascii="Verdana" w:eastAsia="Kozuka Gothic Pro R" w:hAnsi="Verdana" w:cs="Arial"/>
          <w:color w:val="000000" w:themeColor="text1"/>
          <w:sz w:val="20"/>
          <w:szCs w:val="18"/>
          <w:shd w:val="clear" w:color="auto" w:fill="FFFFFF"/>
        </w:rPr>
        <w:t>:</w:t>
      </w:r>
      <w:r w:rsidR="006B20F0" w:rsidRPr="009E4A17">
        <w:rPr>
          <w:rFonts w:ascii="Verdana" w:eastAsia="Kozuka Gothic Pro R" w:hAnsi="Verdana" w:cs="Arial"/>
          <w:color w:val="000000" w:themeColor="text1"/>
          <w:sz w:val="20"/>
          <w:szCs w:val="18"/>
        </w:rPr>
        <w:t xml:space="preserve"> JavaScript, OOPS, JSON</w:t>
      </w:r>
      <w:r w:rsidR="00482763" w:rsidRPr="009E4A17">
        <w:rPr>
          <w:rFonts w:ascii="Verdana" w:eastAsia="Kozuka Gothic Pro R" w:hAnsi="Verdana" w:cs="Arial"/>
          <w:color w:val="000000" w:themeColor="text1"/>
          <w:sz w:val="20"/>
          <w:szCs w:val="18"/>
        </w:rPr>
        <w:t>,</w:t>
      </w:r>
      <w:r w:rsidR="006B20F0" w:rsidRPr="009E4A17">
        <w:rPr>
          <w:rFonts w:ascii="Verdana" w:eastAsia="Kozuka Gothic Pro R" w:hAnsi="Verdana" w:cs="Arial"/>
          <w:color w:val="000000" w:themeColor="text1"/>
          <w:sz w:val="20"/>
          <w:szCs w:val="18"/>
        </w:rPr>
        <w:t>Bootstrap</w:t>
      </w:r>
      <w:r w:rsidRPr="009E4A17">
        <w:rPr>
          <w:rFonts w:ascii="Verdana" w:eastAsia="Kozuka Gothic Pro R" w:hAnsi="Verdana" w:cs="Arial"/>
          <w:color w:val="000000" w:themeColor="text1"/>
          <w:sz w:val="20"/>
          <w:szCs w:val="18"/>
        </w:rPr>
        <w:t xml:space="preserve">, </w:t>
      </w:r>
      <w:r w:rsidR="00625A8C" w:rsidRPr="009E4A17">
        <w:rPr>
          <w:rFonts w:ascii="Verdana" w:eastAsia="Kozuka Gothic Pro R" w:hAnsi="Verdana" w:cs="Arial"/>
          <w:color w:val="000000" w:themeColor="text1"/>
          <w:sz w:val="20"/>
          <w:szCs w:val="18"/>
        </w:rPr>
        <w:t>HTML5</w:t>
      </w:r>
      <w:r w:rsidR="00EF597A" w:rsidRPr="009E4A17">
        <w:rPr>
          <w:rFonts w:ascii="Verdana" w:eastAsia="Kozuka Gothic Pro R" w:hAnsi="Verdana" w:cs="Arial"/>
          <w:color w:val="000000" w:themeColor="text1"/>
          <w:sz w:val="20"/>
          <w:szCs w:val="18"/>
        </w:rPr>
        <w:t>,</w:t>
      </w:r>
      <w:r w:rsidR="00625A8C" w:rsidRPr="009E4A17">
        <w:rPr>
          <w:rFonts w:ascii="Verdana" w:eastAsia="Kozuka Gothic Pro R" w:hAnsi="Verdana" w:cs="Arial"/>
          <w:color w:val="000000" w:themeColor="text1"/>
          <w:sz w:val="20"/>
          <w:szCs w:val="18"/>
        </w:rPr>
        <w:t>CSS</w:t>
      </w:r>
      <w:r w:rsidR="00EF597A" w:rsidRPr="009E4A17">
        <w:rPr>
          <w:rFonts w:ascii="Verdana" w:eastAsia="Kozuka Gothic Pro R" w:hAnsi="Verdana" w:cs="Arial"/>
          <w:color w:val="000000" w:themeColor="text1"/>
          <w:sz w:val="20"/>
          <w:szCs w:val="18"/>
        </w:rPr>
        <w:t>3</w:t>
      </w:r>
      <w:r w:rsidRPr="009E4A17">
        <w:rPr>
          <w:rFonts w:ascii="Verdana" w:eastAsia="Kozuka Gothic Pro R" w:hAnsi="Verdana" w:cs="Arial"/>
          <w:color w:val="000000" w:themeColor="text1"/>
          <w:sz w:val="20"/>
          <w:szCs w:val="18"/>
        </w:rPr>
        <w:t>,</w:t>
      </w:r>
      <w:r w:rsidR="00713467" w:rsidRPr="009E4A17">
        <w:rPr>
          <w:rFonts w:ascii="Verdana" w:eastAsia="Kozuka Gothic Pro R" w:hAnsi="Verdana" w:cs="Arial"/>
          <w:color w:val="000000" w:themeColor="text1"/>
          <w:sz w:val="20"/>
          <w:szCs w:val="18"/>
        </w:rPr>
        <w:t>MVC,</w:t>
      </w:r>
      <w:r w:rsidR="000662B9" w:rsidRPr="009E4A17">
        <w:rPr>
          <w:rFonts w:ascii="Verdana" w:eastAsia="Kozuka Gothic Pro R" w:hAnsi="Verdana" w:cs="Arial"/>
          <w:color w:val="000000" w:themeColor="text1"/>
          <w:sz w:val="20"/>
          <w:szCs w:val="18"/>
        </w:rPr>
        <w:t>Angular.js,</w:t>
      </w:r>
      <w:r w:rsidR="00AF1EAF" w:rsidRPr="009E4A17">
        <w:rPr>
          <w:rFonts w:ascii="Verdana" w:eastAsia="Kozuka Gothic Pro R" w:hAnsi="Verdana" w:cs="Arial"/>
          <w:color w:val="000000" w:themeColor="text1"/>
          <w:sz w:val="20"/>
          <w:szCs w:val="18"/>
          <w:shd w:val="clear" w:color="auto" w:fill="FFFFFF"/>
        </w:rPr>
        <w:t>Unit</w:t>
      </w:r>
      <w:r w:rsidRPr="009E4A17">
        <w:rPr>
          <w:rFonts w:ascii="Verdana" w:eastAsia="Kozuka Gothic Pro R" w:hAnsi="Verdana" w:cs="Arial"/>
          <w:color w:val="000000" w:themeColor="text1"/>
          <w:sz w:val="20"/>
          <w:szCs w:val="18"/>
          <w:shd w:val="clear" w:color="auto" w:fill="FFFFFF"/>
        </w:rPr>
        <w:t xml:space="preserve"> Testing.</w:t>
      </w:r>
      <w:r w:rsidRPr="009E4A17">
        <w:rPr>
          <w:rFonts w:ascii="Verdana" w:eastAsia="Kozuka Gothic Pro R" w:hAnsi="Verdana" w:cs="Arial"/>
          <w:color w:val="000000" w:themeColor="text1"/>
          <w:sz w:val="20"/>
          <w:szCs w:val="18"/>
        </w:rPr>
        <w:br/>
      </w:r>
      <w:r w:rsidR="003B7A84" w:rsidRPr="009E4A17">
        <w:rPr>
          <w:rFonts w:ascii="Verdana" w:eastAsia="Kozuka Gothic Pro R" w:hAnsi="Verdana" w:cs="Arial"/>
          <w:bCs/>
          <w:color w:val="000000" w:themeColor="text1"/>
          <w:sz w:val="20"/>
          <w:szCs w:val="18"/>
        </w:rPr>
        <w:t>Project:</w:t>
      </w:r>
      <w:r w:rsidR="00B97CC8" w:rsidRPr="009E4A17">
        <w:rPr>
          <w:rFonts w:ascii="Verdana" w:eastAsia="Kozuka Gothic Pro R" w:hAnsi="Verdana" w:cs="Arial"/>
          <w:bCs/>
          <w:color w:val="000000" w:themeColor="text1"/>
          <w:sz w:val="20"/>
          <w:szCs w:val="18"/>
        </w:rPr>
        <w:t>Store Audit,</w:t>
      </w:r>
      <w:r w:rsidR="006B20F0" w:rsidRPr="009E4A17">
        <w:rPr>
          <w:rFonts w:ascii="Verdana" w:eastAsia="Kozuka Gothic Pro R" w:hAnsi="Verdana" w:cs="Arial"/>
          <w:bCs/>
          <w:color w:val="000000" w:themeColor="text1"/>
          <w:sz w:val="20"/>
          <w:szCs w:val="18"/>
        </w:rPr>
        <w:t>Austria</w:t>
      </w:r>
      <w:r w:rsidR="002C62BD" w:rsidRPr="009E4A17">
        <w:rPr>
          <w:rStyle w:val="normalchar1"/>
          <w:rFonts w:ascii="Verdana" w:eastAsia="Kozuka Gothic Pro R" w:hAnsi="Verdana" w:cs="Arial"/>
          <w:bCs/>
          <w:color w:val="000000" w:themeColor="text1"/>
          <w:sz w:val="20"/>
          <w:szCs w:val="18"/>
        </w:rPr>
        <w:t>   </w:t>
      </w:r>
      <w:r w:rsidR="006B3555" w:rsidRPr="009E4A17">
        <w:rPr>
          <w:rStyle w:val="normalchar1"/>
          <w:rFonts w:ascii="Verdana" w:eastAsia="Kozuka Gothic Pro R" w:hAnsi="Verdana" w:cs="Arial"/>
          <w:bCs/>
          <w:color w:val="000000" w:themeColor="text1"/>
          <w:sz w:val="20"/>
          <w:szCs w:val="18"/>
        </w:rPr>
        <w:tab/>
      </w:r>
      <w:r w:rsidR="006B3555" w:rsidRPr="009E4A17">
        <w:rPr>
          <w:rStyle w:val="normalchar1"/>
          <w:rFonts w:ascii="Verdana" w:eastAsia="Kozuka Gothic Pro R" w:hAnsi="Verdana" w:cs="Arial"/>
          <w:bCs/>
          <w:color w:val="000000" w:themeColor="text1"/>
          <w:sz w:val="20"/>
          <w:szCs w:val="18"/>
        </w:rPr>
        <w:tab/>
      </w:r>
      <w:r w:rsidR="006B3555" w:rsidRPr="009E4A17">
        <w:rPr>
          <w:rStyle w:val="normalchar1"/>
          <w:rFonts w:ascii="Verdana" w:eastAsia="Kozuka Gothic Pro R" w:hAnsi="Verdana" w:cs="Arial"/>
          <w:bCs/>
          <w:color w:val="000000" w:themeColor="text1"/>
          <w:sz w:val="20"/>
          <w:szCs w:val="18"/>
        </w:rPr>
        <w:tab/>
      </w:r>
      <w:r w:rsidR="006B3555" w:rsidRPr="009E4A17">
        <w:rPr>
          <w:rStyle w:val="normalchar1"/>
          <w:rFonts w:ascii="Verdana" w:eastAsia="Kozuka Gothic Pro R" w:hAnsi="Verdana" w:cs="Arial"/>
          <w:bCs/>
          <w:color w:val="000000" w:themeColor="text1"/>
          <w:sz w:val="20"/>
          <w:szCs w:val="18"/>
        </w:rPr>
        <w:tab/>
      </w:r>
      <w:r w:rsidR="006B3555" w:rsidRPr="009E4A17">
        <w:rPr>
          <w:rStyle w:val="normalchar1"/>
          <w:rFonts w:ascii="Verdana" w:eastAsia="Kozuka Gothic Pro R" w:hAnsi="Verdana" w:cs="Arial"/>
          <w:bCs/>
          <w:color w:val="000000" w:themeColor="text1"/>
          <w:sz w:val="20"/>
          <w:szCs w:val="18"/>
        </w:rPr>
        <w:tab/>
      </w:r>
      <w:r w:rsidR="006B3555" w:rsidRPr="009E4A17">
        <w:rPr>
          <w:rStyle w:val="normalchar1"/>
          <w:rFonts w:ascii="Verdana" w:eastAsia="Kozuka Gothic Pro R" w:hAnsi="Verdana" w:cs="Arial"/>
          <w:bCs/>
          <w:color w:val="000000" w:themeColor="text1"/>
          <w:sz w:val="20"/>
          <w:szCs w:val="18"/>
        </w:rPr>
        <w:tab/>
      </w:r>
      <w:r w:rsidR="006B3555" w:rsidRPr="009E4A17">
        <w:rPr>
          <w:rStyle w:val="normalchar1"/>
          <w:rFonts w:ascii="Verdana" w:eastAsia="Kozuka Gothic Pro R" w:hAnsi="Verdana" w:cs="Arial"/>
          <w:bCs/>
          <w:color w:val="000000" w:themeColor="text1"/>
          <w:sz w:val="20"/>
          <w:szCs w:val="18"/>
        </w:rPr>
        <w:tab/>
      </w:r>
      <w:r w:rsidR="006B3555" w:rsidRPr="009E4A17">
        <w:rPr>
          <w:rStyle w:val="normalchar1"/>
          <w:rFonts w:ascii="Verdana" w:eastAsia="Kozuka Gothic Pro R" w:hAnsi="Verdana" w:cs="Arial"/>
          <w:bCs/>
          <w:color w:val="000000" w:themeColor="text1"/>
          <w:sz w:val="20"/>
          <w:szCs w:val="18"/>
        </w:rPr>
        <w:tab/>
      </w:r>
      <w:r w:rsidR="006B3555" w:rsidRPr="009E4A17">
        <w:rPr>
          <w:rStyle w:val="normalchar1"/>
          <w:rFonts w:ascii="Verdana" w:eastAsia="Kozuka Gothic Pro R" w:hAnsi="Verdana" w:cs="Arial"/>
          <w:bCs/>
          <w:color w:val="000000" w:themeColor="text1"/>
          <w:sz w:val="20"/>
          <w:szCs w:val="18"/>
        </w:rPr>
        <w:tab/>
      </w:r>
      <w:r w:rsidR="009C0D34" w:rsidRPr="009E4A17">
        <w:rPr>
          <w:rStyle w:val="normalchar1"/>
          <w:rFonts w:ascii="Verdana" w:eastAsia="Kozuka Gothic Pro R" w:hAnsi="Verdana" w:cs="Arial"/>
          <w:bCs/>
          <w:color w:val="000000" w:themeColor="text1"/>
          <w:sz w:val="20"/>
          <w:szCs w:val="18"/>
        </w:rPr>
        <w:tab/>
      </w:r>
      <w:r w:rsidR="009C0D34" w:rsidRPr="009E4A17">
        <w:rPr>
          <w:rStyle w:val="normalchar1"/>
          <w:rFonts w:ascii="Verdana" w:eastAsia="Kozuka Gothic Pro R" w:hAnsi="Verdana" w:cs="Arial"/>
          <w:bCs/>
          <w:color w:val="000000" w:themeColor="text1"/>
          <w:sz w:val="20"/>
          <w:szCs w:val="18"/>
        </w:rPr>
        <w:tab/>
      </w:r>
      <w:r w:rsidR="009C0D34" w:rsidRPr="009E4A17">
        <w:rPr>
          <w:rStyle w:val="normalchar1"/>
          <w:rFonts w:ascii="Verdana" w:eastAsia="Kozuka Gothic Pro R" w:hAnsi="Verdana" w:cs="Arial"/>
          <w:bCs/>
          <w:color w:val="000000" w:themeColor="text1"/>
          <w:sz w:val="20"/>
          <w:szCs w:val="18"/>
        </w:rPr>
        <w:tab/>
      </w:r>
      <w:r w:rsidR="009C0D34" w:rsidRPr="009E4A17">
        <w:rPr>
          <w:rStyle w:val="normalchar1"/>
          <w:rFonts w:ascii="Verdana" w:eastAsia="Kozuka Gothic Pro R" w:hAnsi="Verdana" w:cs="Arial"/>
          <w:bCs/>
          <w:color w:val="000000" w:themeColor="text1"/>
          <w:sz w:val="20"/>
          <w:szCs w:val="18"/>
        </w:rPr>
        <w:tab/>
      </w:r>
      <w:r w:rsidR="009C0D34" w:rsidRPr="009E4A17">
        <w:rPr>
          <w:rStyle w:val="normalchar1"/>
          <w:rFonts w:ascii="Verdana" w:eastAsia="Kozuka Gothic Pro R" w:hAnsi="Verdana" w:cs="Arial"/>
          <w:bCs/>
          <w:color w:val="000000" w:themeColor="text1"/>
          <w:sz w:val="20"/>
          <w:szCs w:val="18"/>
        </w:rPr>
        <w:tab/>
      </w:r>
      <w:r w:rsidR="009C0D34" w:rsidRPr="009E4A17">
        <w:rPr>
          <w:rStyle w:val="normalchar1"/>
          <w:rFonts w:ascii="Verdana" w:eastAsia="Kozuka Gothic Pro R" w:hAnsi="Verdana" w:cs="Arial"/>
          <w:bCs/>
          <w:color w:val="000000" w:themeColor="text1"/>
          <w:sz w:val="20"/>
          <w:szCs w:val="18"/>
        </w:rPr>
        <w:tab/>
      </w:r>
      <w:r w:rsidR="009C0D34" w:rsidRPr="009E4A17">
        <w:rPr>
          <w:rStyle w:val="normalchar1"/>
          <w:rFonts w:ascii="Verdana" w:eastAsia="Kozuka Gothic Pro R" w:hAnsi="Verdana" w:cs="Arial"/>
          <w:bCs/>
          <w:color w:val="000000" w:themeColor="text1"/>
          <w:sz w:val="20"/>
          <w:szCs w:val="18"/>
        </w:rPr>
        <w:tab/>
      </w:r>
      <w:r w:rsidR="003B7A84" w:rsidRPr="009E4A17">
        <w:rPr>
          <w:rStyle w:val="normalchar1"/>
          <w:rFonts w:ascii="Verdana" w:eastAsia="Kozuka Gothic Pro R" w:hAnsi="Verdana" w:cs="Arial"/>
          <w:bCs/>
          <w:color w:val="000000" w:themeColor="text1"/>
          <w:sz w:val="20"/>
          <w:szCs w:val="18"/>
        </w:rPr>
        <w:t>Duration:</w:t>
      </w:r>
      <w:r w:rsidR="002C62BD" w:rsidRPr="009E4A17">
        <w:rPr>
          <w:rStyle w:val="normalchar1"/>
          <w:rFonts w:ascii="Verdana" w:eastAsia="Kozuka Gothic Pro R" w:hAnsi="Verdana" w:cs="Arial"/>
          <w:bCs/>
          <w:color w:val="000000" w:themeColor="text1"/>
          <w:sz w:val="20"/>
          <w:szCs w:val="18"/>
        </w:rPr>
        <w:t>May13</w:t>
      </w:r>
      <w:r w:rsidR="003B7A84" w:rsidRPr="009E4A17">
        <w:rPr>
          <w:rStyle w:val="normalchar1"/>
          <w:rFonts w:ascii="Verdana" w:eastAsia="Kozuka Gothic Pro R" w:hAnsi="Verdana" w:cs="Arial"/>
          <w:bCs/>
          <w:color w:val="000000" w:themeColor="text1"/>
          <w:sz w:val="20"/>
          <w:szCs w:val="18"/>
        </w:rPr>
        <w:t>- Aug14</w:t>
      </w:r>
    </w:p>
    <w:p w:rsidR="00B97CC8" w:rsidRPr="009E4A17" w:rsidRDefault="002F4960" w:rsidP="009E4A17">
      <w:pPr>
        <w:suppressAutoHyphens w:val="0"/>
        <w:ind w:left="288"/>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Description: </w:t>
      </w:r>
      <w:r w:rsidR="00B97CC8" w:rsidRPr="009E4A17">
        <w:rPr>
          <w:rFonts w:ascii="Verdana" w:eastAsia="Kozuka Gothic Pro R" w:hAnsi="Verdana" w:cs="Arial"/>
          <w:color w:val="000000" w:themeColor="text1"/>
          <w:sz w:val="20"/>
          <w:szCs w:val="18"/>
        </w:rPr>
        <w:t xml:space="preserve">Store Audit  Data  is  a  web-based  application  developed  forWoolworths  stores  to  monitor  audited  data.  </w:t>
      </w:r>
      <w:r w:rsidR="00691334" w:rsidRPr="009E4A17">
        <w:rPr>
          <w:rFonts w:ascii="Verdana" w:eastAsia="Kozuka Gothic Pro R" w:hAnsi="Verdana" w:cs="Arial"/>
          <w:color w:val="000000" w:themeColor="text1"/>
          <w:sz w:val="20"/>
          <w:szCs w:val="18"/>
        </w:rPr>
        <w:t>This portal helps</w:t>
      </w:r>
      <w:r w:rsidR="00B97CC8" w:rsidRPr="009E4A17">
        <w:rPr>
          <w:rFonts w:ascii="Verdana" w:eastAsia="Kozuka Gothic Pro R" w:hAnsi="Verdana" w:cs="Arial"/>
          <w:color w:val="000000" w:themeColor="text1"/>
          <w:sz w:val="20"/>
          <w:szCs w:val="18"/>
        </w:rPr>
        <w:t xml:space="preserve">   StoreUser/Manger to maintain and </w:t>
      </w:r>
      <w:r w:rsidR="00691334" w:rsidRPr="009E4A17">
        <w:rPr>
          <w:rFonts w:ascii="Verdana" w:eastAsia="Kozuka Gothic Pro R" w:hAnsi="Verdana" w:cs="Arial"/>
          <w:color w:val="000000" w:themeColor="text1"/>
          <w:sz w:val="20"/>
          <w:szCs w:val="18"/>
        </w:rPr>
        <w:t>view data in list or graph or map</w:t>
      </w:r>
      <w:r w:rsidR="00B97CC8" w:rsidRPr="009E4A17">
        <w:rPr>
          <w:rFonts w:ascii="Verdana" w:eastAsia="Kozuka Gothic Pro R" w:hAnsi="Verdana" w:cs="Arial"/>
          <w:color w:val="000000" w:themeColor="text1"/>
          <w:sz w:val="20"/>
          <w:szCs w:val="18"/>
        </w:rPr>
        <w:t>.   This</w:t>
      </w:r>
      <w:r w:rsidR="00691334" w:rsidRPr="009E4A17">
        <w:rPr>
          <w:rFonts w:ascii="Verdana" w:eastAsia="Kozuka Gothic Pro R" w:hAnsi="Verdana" w:cs="Arial"/>
          <w:color w:val="000000" w:themeColor="text1"/>
          <w:sz w:val="20"/>
          <w:szCs w:val="18"/>
        </w:rPr>
        <w:t>application shows data related to particular store or stores across</w:t>
      </w:r>
      <w:r w:rsidR="00B97CC8" w:rsidRPr="009E4A17">
        <w:rPr>
          <w:rFonts w:ascii="Verdana" w:eastAsia="Kozuka Gothic Pro R" w:hAnsi="Verdana" w:cs="Arial"/>
          <w:color w:val="000000" w:themeColor="text1"/>
          <w:sz w:val="20"/>
          <w:szCs w:val="18"/>
        </w:rPr>
        <w:t>Australia.</w:t>
      </w:r>
    </w:p>
    <w:p w:rsidR="00566A66" w:rsidRPr="009E4A17" w:rsidRDefault="002F4960" w:rsidP="009E4A17">
      <w:pPr>
        <w:tabs>
          <w:tab w:val="left" w:pos="3505"/>
        </w:tabs>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Responsibilities</w:t>
      </w:r>
    </w:p>
    <w:p w:rsidR="00514A63" w:rsidRPr="009E4A17" w:rsidRDefault="00514A63" w:rsidP="009E4A1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lang w:val="en-US" w:eastAsia="en-US"/>
        </w:rPr>
        <w:t>Completely Developed Responsive web page designs.</w:t>
      </w:r>
    </w:p>
    <w:p w:rsidR="00D8506A" w:rsidRPr="009E4A17" w:rsidRDefault="007C04AF" w:rsidP="009E4A17">
      <w:pPr>
        <w:pStyle w:val="ListParagraph"/>
        <w:numPr>
          <w:ilvl w:val="0"/>
          <w:numId w:val="11"/>
        </w:numPr>
        <w:shd w:val="clear" w:color="auto" w:fill="FFFFFF"/>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Redesigning in Angular </w:t>
      </w:r>
      <w:r w:rsidR="00691334" w:rsidRPr="009E4A17">
        <w:rPr>
          <w:rFonts w:ascii="Verdana" w:eastAsia="Kozuka Gothic Pro R" w:hAnsi="Verdana" w:cs="Arial"/>
          <w:color w:val="000000" w:themeColor="text1"/>
          <w:sz w:val="20"/>
          <w:szCs w:val="18"/>
        </w:rPr>
        <w:t>JS and</w:t>
      </w:r>
      <w:r w:rsidR="00514A63" w:rsidRPr="009E4A17">
        <w:rPr>
          <w:rFonts w:ascii="Verdana" w:eastAsia="Kozuka Gothic Pro R" w:hAnsi="Verdana" w:cs="Arial"/>
          <w:color w:val="000000" w:themeColor="text1"/>
          <w:sz w:val="20"/>
          <w:szCs w:val="18"/>
        </w:rPr>
        <w:t xml:space="preserve"> Bootstrap.</w:t>
      </w:r>
    </w:p>
    <w:p w:rsidR="007C04AF" w:rsidRPr="009E4A17" w:rsidRDefault="007C04AF" w:rsidP="009E4A1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lang w:val="en-US" w:eastAsia="en-US"/>
        </w:rPr>
        <w:t xml:space="preserve">Handling cross browser/platform compatibility issues (IE, Firefox, </w:t>
      </w:r>
      <w:r w:rsidR="00691334" w:rsidRPr="009E4A17">
        <w:rPr>
          <w:rFonts w:ascii="Verdana" w:eastAsia="Kozuka Gothic Pro R" w:hAnsi="Verdana" w:cs="Arial"/>
          <w:color w:val="000000" w:themeColor="text1"/>
          <w:sz w:val="20"/>
          <w:szCs w:val="18"/>
          <w:lang w:val="en-US" w:eastAsia="en-US"/>
        </w:rPr>
        <w:t>and Safari</w:t>
      </w:r>
      <w:r w:rsidR="0048572C" w:rsidRPr="009E4A17">
        <w:rPr>
          <w:rFonts w:ascii="Verdana" w:eastAsia="Kozuka Gothic Pro R" w:hAnsi="Verdana" w:cs="Arial"/>
          <w:color w:val="000000" w:themeColor="text1"/>
          <w:sz w:val="20"/>
          <w:szCs w:val="18"/>
          <w:lang w:val="en-US" w:eastAsia="en-US"/>
        </w:rPr>
        <w:t>) on both Windows.</w:t>
      </w:r>
    </w:p>
    <w:p w:rsidR="00EA16C5" w:rsidRPr="009E4A17" w:rsidRDefault="002F4960" w:rsidP="009E4A17">
      <w:pPr>
        <w:pStyle w:val="ListParagraph"/>
        <w:numPr>
          <w:ilvl w:val="0"/>
          <w:numId w:val="11"/>
        </w:numPr>
        <w:suppressAutoHyphens w:val="0"/>
        <w:contextualSpacing/>
        <w:jc w:val="both"/>
        <w:rPr>
          <w:rStyle w:val="apple-converted-space"/>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lastRenderedPageBreak/>
        <w:t>Responsible for making the application compatibility with all major browsers</w:t>
      </w:r>
      <w:r w:rsidR="00770F81" w:rsidRPr="009E4A17">
        <w:rPr>
          <w:rFonts w:ascii="Verdana" w:eastAsia="Kozuka Gothic Pro R" w:hAnsi="Verdana" w:cs="Arial"/>
          <w:color w:val="000000" w:themeColor="text1"/>
          <w:sz w:val="20"/>
          <w:szCs w:val="18"/>
          <w:shd w:val="clear" w:color="auto" w:fill="FFFFFF"/>
        </w:rPr>
        <w:t>Performed analysis for the client r</w:t>
      </w:r>
      <w:r w:rsidR="00EA16C5" w:rsidRPr="009E4A17">
        <w:rPr>
          <w:rFonts w:ascii="Verdana" w:eastAsia="Kozuka Gothic Pro R" w:hAnsi="Verdana" w:cs="Arial"/>
          <w:color w:val="000000" w:themeColor="text1"/>
          <w:sz w:val="20"/>
          <w:szCs w:val="18"/>
          <w:shd w:val="clear" w:color="auto" w:fill="FFFFFF"/>
        </w:rPr>
        <w:t>equirements</w:t>
      </w:r>
      <w:r w:rsidR="00770F81" w:rsidRPr="009E4A17">
        <w:rPr>
          <w:rFonts w:ascii="Verdana" w:eastAsia="Kozuka Gothic Pro R" w:hAnsi="Verdana" w:cs="Arial"/>
          <w:color w:val="000000" w:themeColor="text1"/>
          <w:sz w:val="20"/>
          <w:szCs w:val="18"/>
          <w:shd w:val="clear" w:color="auto" w:fill="FFFFFF"/>
        </w:rPr>
        <w:t xml:space="preserve"> based on the developed detailed design documents.</w:t>
      </w:r>
      <w:r w:rsidR="00770F81" w:rsidRPr="009E4A17">
        <w:rPr>
          <w:rStyle w:val="apple-converted-space"/>
          <w:rFonts w:ascii="Verdana" w:eastAsia="Kozuka Gothic Pro R" w:hAnsi="Verdana" w:cs="Arial"/>
          <w:color w:val="000000" w:themeColor="text1"/>
          <w:sz w:val="20"/>
          <w:szCs w:val="18"/>
          <w:shd w:val="clear" w:color="auto" w:fill="FFFFFF"/>
        </w:rPr>
        <w:t> </w:t>
      </w:r>
    </w:p>
    <w:p w:rsidR="00EA16C5" w:rsidRPr="009E4A17" w:rsidRDefault="00770F81" w:rsidP="009E4A17">
      <w:pPr>
        <w:pStyle w:val="ListParagraph"/>
        <w:numPr>
          <w:ilvl w:val="0"/>
          <w:numId w:val="11"/>
        </w:numPr>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Involved in developing the</w:t>
      </w:r>
      <w:r w:rsidR="00EA16C5" w:rsidRPr="009E4A17">
        <w:rPr>
          <w:rFonts w:ascii="Verdana" w:eastAsia="Kozuka Gothic Pro R" w:hAnsi="Verdana" w:cs="Arial"/>
          <w:color w:val="000000" w:themeColor="text1"/>
          <w:sz w:val="20"/>
          <w:szCs w:val="18"/>
          <w:shd w:val="clear" w:color="auto" w:fill="FFFFFF"/>
        </w:rPr>
        <w:t xml:space="preserve">   UI</w:t>
      </w:r>
      <w:r w:rsidRPr="009E4A17">
        <w:rPr>
          <w:rStyle w:val="apple-converted-space"/>
          <w:rFonts w:ascii="Verdana" w:eastAsia="Kozuka Gothic Pro R" w:hAnsi="Verdana" w:cs="Arial"/>
          <w:color w:val="000000" w:themeColor="text1"/>
          <w:sz w:val="20"/>
          <w:szCs w:val="18"/>
          <w:shd w:val="clear" w:color="auto" w:fill="FFFFFF"/>
        </w:rPr>
        <w:t> </w:t>
      </w:r>
      <w:r w:rsidRPr="009E4A17">
        <w:rPr>
          <w:rFonts w:ascii="Verdana" w:eastAsia="Kozuka Gothic Pro R" w:hAnsi="Verdana" w:cs="Arial"/>
          <w:color w:val="000000" w:themeColor="text1"/>
          <w:sz w:val="20"/>
          <w:szCs w:val="18"/>
          <w:shd w:val="clear" w:color="auto" w:fill="FFFFFF"/>
        </w:rPr>
        <w:t xml:space="preserve">pages using HTML, DHTML,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JavaScript, </w:t>
      </w:r>
      <w:r w:rsidR="005E45A9" w:rsidRPr="009E4A17">
        <w:rPr>
          <w:rFonts w:ascii="Verdana" w:eastAsia="Kozuka Gothic Pro R" w:hAnsi="Verdana" w:cs="Arial"/>
          <w:color w:val="000000" w:themeColor="text1"/>
          <w:sz w:val="20"/>
          <w:szCs w:val="18"/>
          <w:shd w:val="clear" w:color="auto" w:fill="FFFFFF"/>
        </w:rPr>
        <w:t>JSON</w:t>
      </w:r>
      <w:r w:rsidRPr="009E4A17">
        <w:rPr>
          <w:rFonts w:ascii="Verdana" w:eastAsia="Kozuka Gothic Pro R" w:hAnsi="Verdana" w:cs="Arial"/>
          <w:color w:val="000000" w:themeColor="text1"/>
          <w:sz w:val="20"/>
          <w:szCs w:val="18"/>
          <w:shd w:val="clear" w:color="auto" w:fill="FFFFFF"/>
        </w:rPr>
        <w:t>, jQuery, Ajax.</w:t>
      </w:r>
    </w:p>
    <w:p w:rsidR="00EA16C5" w:rsidRPr="009E4A17" w:rsidRDefault="00770F81" w:rsidP="009E4A17">
      <w:pPr>
        <w:pStyle w:val="ListParagraph"/>
        <w:numPr>
          <w:ilvl w:val="0"/>
          <w:numId w:val="11"/>
        </w:numPr>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 xml:space="preserve">Design and development of Web pages using HTML,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including Ajax controls and XML.</w:t>
      </w:r>
    </w:p>
    <w:p w:rsidR="00EA16C5" w:rsidRPr="009E4A17" w:rsidRDefault="00770F81" w:rsidP="009E4A17">
      <w:pPr>
        <w:pStyle w:val="ListParagraph"/>
        <w:numPr>
          <w:ilvl w:val="0"/>
          <w:numId w:val="11"/>
        </w:numPr>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Integrated the Java code (API) in JSP Pages.</w:t>
      </w:r>
    </w:p>
    <w:p w:rsidR="00EA16C5" w:rsidRPr="009E4A17" w:rsidRDefault="00770F81" w:rsidP="009E4A17">
      <w:pPr>
        <w:pStyle w:val="ListParagraph"/>
        <w:numPr>
          <w:ilvl w:val="0"/>
          <w:numId w:val="11"/>
        </w:numPr>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Used jQuery core library functions for the logical implementation part at client side for all the application.</w:t>
      </w:r>
    </w:p>
    <w:p w:rsidR="00D8506A" w:rsidRPr="009E4A17" w:rsidRDefault="00D8506A" w:rsidP="009E4A17">
      <w:pPr>
        <w:pStyle w:val="ListParagraph"/>
        <w:numPr>
          <w:ilvl w:val="0"/>
          <w:numId w:val="11"/>
        </w:numPr>
        <w:suppressAutoHyphens w:val="0"/>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Used XML to transfer the application data between client and server. In server-side Servlets is used to construct and parse the data in XML format and in client-side Java is used.</w:t>
      </w:r>
    </w:p>
    <w:p w:rsidR="00EA16C5" w:rsidRPr="009E4A17" w:rsidRDefault="00770F81" w:rsidP="009E4A17">
      <w:pPr>
        <w:pStyle w:val="ListParagraph"/>
        <w:numPr>
          <w:ilvl w:val="0"/>
          <w:numId w:val="11"/>
        </w:numPr>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Created JSPs and developed the screens as per the file structure.</w:t>
      </w:r>
    </w:p>
    <w:p w:rsidR="00EA16C5" w:rsidRPr="009E4A17" w:rsidRDefault="00770F81" w:rsidP="009E4A17">
      <w:pPr>
        <w:pStyle w:val="ListParagraph"/>
        <w:numPr>
          <w:ilvl w:val="0"/>
          <w:numId w:val="11"/>
        </w:numPr>
        <w:suppressAutoHyphens w:val="0"/>
        <w:contextualSpacing/>
        <w:jc w:val="both"/>
        <w:rPr>
          <w:rStyle w:val="apple-converted-space"/>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Involved in developing HTML and JavaScript for client side presentation and, data validation on the client side with in the forms.</w:t>
      </w:r>
      <w:r w:rsidRPr="009E4A17">
        <w:rPr>
          <w:rStyle w:val="apple-converted-space"/>
          <w:rFonts w:ascii="Verdana" w:eastAsia="Kozuka Gothic Pro R" w:hAnsi="Verdana" w:cs="Arial"/>
          <w:color w:val="000000" w:themeColor="text1"/>
          <w:sz w:val="20"/>
          <w:szCs w:val="18"/>
          <w:shd w:val="clear" w:color="auto" w:fill="FFFFFF"/>
        </w:rPr>
        <w:t> </w:t>
      </w:r>
    </w:p>
    <w:p w:rsidR="00177A45" w:rsidRPr="009E4A17" w:rsidRDefault="00770F81" w:rsidP="009E4A17">
      <w:pPr>
        <w:pStyle w:val="ListParagraph"/>
        <w:numPr>
          <w:ilvl w:val="0"/>
          <w:numId w:val="11"/>
        </w:numPr>
        <w:suppressAutoHyphens w:val="0"/>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Involved in writing SQL Queries, Stored Procedures.</w:t>
      </w:r>
    </w:p>
    <w:p w:rsidR="00514A63" w:rsidRPr="009E4A17" w:rsidRDefault="00981746" w:rsidP="009E4A17">
      <w:pPr>
        <w:pStyle w:val="ListParagraph"/>
        <w:suppressAutoHyphens w:val="0"/>
        <w:ind w:left="0"/>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Environment:</w:t>
      </w:r>
      <w:r w:rsidR="00311B41" w:rsidRPr="009E4A17">
        <w:rPr>
          <w:rFonts w:ascii="Verdana" w:eastAsia="Kozuka Gothic Pro R" w:hAnsi="Verdana" w:cs="Arial"/>
          <w:color w:val="000000" w:themeColor="text1"/>
          <w:sz w:val="20"/>
          <w:szCs w:val="18"/>
          <w:shd w:val="clear" w:color="auto" w:fill="FFFFFF"/>
        </w:rPr>
        <w:t xml:space="preserve">JQuery, </w:t>
      </w:r>
      <w:r w:rsidR="006B20F0" w:rsidRPr="009E4A17">
        <w:rPr>
          <w:rFonts w:ascii="Verdana" w:eastAsia="Kozuka Gothic Pro R" w:hAnsi="Verdana" w:cs="Arial"/>
          <w:color w:val="000000" w:themeColor="text1"/>
          <w:sz w:val="20"/>
          <w:szCs w:val="18"/>
        </w:rPr>
        <w:t>JavaScript</w:t>
      </w:r>
      <w:r w:rsidR="000C0DF9" w:rsidRPr="009E4A17">
        <w:rPr>
          <w:rFonts w:ascii="Verdana" w:eastAsia="Kozuka Gothic Pro R" w:hAnsi="Verdana" w:cs="Arial"/>
          <w:color w:val="000000" w:themeColor="text1"/>
          <w:sz w:val="20"/>
          <w:szCs w:val="18"/>
        </w:rPr>
        <w:t>,</w:t>
      </w:r>
      <w:r w:rsidR="005E45A9" w:rsidRPr="009E4A17">
        <w:rPr>
          <w:rFonts w:ascii="Verdana" w:eastAsia="Kozuka Gothic Pro R" w:hAnsi="Verdana" w:cs="Arial"/>
          <w:color w:val="000000" w:themeColor="text1"/>
          <w:sz w:val="20"/>
          <w:szCs w:val="18"/>
        </w:rPr>
        <w:t>JSON</w:t>
      </w:r>
      <w:r w:rsidRPr="009E4A17">
        <w:rPr>
          <w:rFonts w:ascii="Verdana" w:eastAsia="Kozuka Gothic Pro R" w:hAnsi="Verdana" w:cs="Arial"/>
          <w:color w:val="000000" w:themeColor="text1"/>
          <w:sz w:val="20"/>
          <w:szCs w:val="18"/>
        </w:rPr>
        <w:t>, Ajax,</w:t>
      </w:r>
      <w:r w:rsidR="00822F14" w:rsidRPr="009E4A17">
        <w:rPr>
          <w:rFonts w:ascii="Verdana" w:eastAsia="Kozuka Gothic Pro R" w:hAnsi="Verdana" w:cs="Arial"/>
          <w:color w:val="000000" w:themeColor="text1"/>
          <w:sz w:val="20"/>
          <w:szCs w:val="18"/>
        </w:rPr>
        <w:t>OOJS,</w:t>
      </w:r>
      <w:r w:rsidRPr="009E4A17">
        <w:rPr>
          <w:rFonts w:ascii="Verdana" w:eastAsia="Kozuka Gothic Pro R" w:hAnsi="Verdana" w:cs="Arial"/>
          <w:color w:val="000000" w:themeColor="text1"/>
          <w:sz w:val="20"/>
          <w:szCs w:val="18"/>
        </w:rPr>
        <w:t xml:space="preserve"> Bootstrap, </w:t>
      </w:r>
      <w:r w:rsidR="00625A8C" w:rsidRPr="009E4A17">
        <w:rPr>
          <w:rFonts w:ascii="Verdana" w:eastAsia="Kozuka Gothic Pro R" w:hAnsi="Verdana" w:cs="Arial"/>
          <w:color w:val="000000" w:themeColor="text1"/>
          <w:sz w:val="20"/>
          <w:szCs w:val="18"/>
        </w:rPr>
        <w:t>HTML5</w:t>
      </w:r>
      <w:r w:rsidRPr="009E4A17">
        <w:rPr>
          <w:rFonts w:ascii="Verdana" w:eastAsia="Kozuka Gothic Pro R" w:hAnsi="Verdana" w:cs="Arial"/>
          <w:color w:val="000000" w:themeColor="text1"/>
          <w:sz w:val="20"/>
          <w:szCs w:val="18"/>
        </w:rPr>
        <w:t xml:space="preserve">, </w:t>
      </w:r>
      <w:r w:rsidR="00AF1EAF" w:rsidRPr="009E4A17">
        <w:rPr>
          <w:rFonts w:ascii="Verdana" w:eastAsia="Kozuka Gothic Pro R" w:hAnsi="Verdana" w:cs="Arial"/>
          <w:color w:val="000000" w:themeColor="text1"/>
          <w:sz w:val="20"/>
          <w:szCs w:val="18"/>
        </w:rPr>
        <w:t>Responsive design</w:t>
      </w:r>
      <w:r w:rsidRPr="009E4A17">
        <w:rPr>
          <w:rFonts w:ascii="Verdana" w:eastAsia="Kozuka Gothic Pro R" w:hAnsi="Verdana" w:cs="Arial"/>
          <w:color w:val="000000" w:themeColor="text1"/>
          <w:sz w:val="20"/>
          <w:szCs w:val="18"/>
        </w:rPr>
        <w:t xml:space="preserve">, </w:t>
      </w:r>
      <w:r w:rsidR="00625A8C" w:rsidRPr="009E4A17">
        <w:rPr>
          <w:rFonts w:ascii="Verdana" w:eastAsia="Kozuka Gothic Pro R" w:hAnsi="Verdana" w:cs="Arial"/>
          <w:color w:val="000000" w:themeColor="text1"/>
          <w:sz w:val="20"/>
          <w:szCs w:val="18"/>
        </w:rPr>
        <w:t>CSS</w:t>
      </w:r>
      <w:r w:rsidRPr="009E4A17">
        <w:rPr>
          <w:rFonts w:ascii="Verdana" w:eastAsia="Kozuka Gothic Pro R" w:hAnsi="Verdana" w:cs="Arial"/>
          <w:color w:val="000000" w:themeColor="text1"/>
          <w:sz w:val="20"/>
          <w:szCs w:val="18"/>
        </w:rPr>
        <w:t>3</w:t>
      </w:r>
      <w:r w:rsidR="00AF1EAF" w:rsidRPr="009E4A17">
        <w:rPr>
          <w:rFonts w:ascii="Verdana" w:eastAsia="Kozuka Gothic Pro R" w:hAnsi="Verdana" w:cs="Arial"/>
          <w:color w:val="000000" w:themeColor="text1"/>
          <w:sz w:val="20"/>
          <w:szCs w:val="18"/>
        </w:rPr>
        <w:t>,</w:t>
      </w:r>
      <w:r w:rsidRPr="009E4A17">
        <w:rPr>
          <w:rFonts w:ascii="Verdana" w:eastAsia="Kozuka Gothic Pro R" w:hAnsi="Verdana" w:cs="Arial"/>
          <w:color w:val="000000" w:themeColor="text1"/>
          <w:sz w:val="20"/>
          <w:szCs w:val="18"/>
          <w:shd w:val="clear" w:color="auto" w:fill="FFFFFF"/>
        </w:rPr>
        <w:t>U</w:t>
      </w:r>
      <w:r w:rsidR="00AF1EAF" w:rsidRPr="009E4A17">
        <w:rPr>
          <w:rFonts w:ascii="Verdana" w:eastAsia="Kozuka Gothic Pro R" w:hAnsi="Verdana" w:cs="Arial"/>
          <w:color w:val="000000" w:themeColor="text1"/>
          <w:sz w:val="20"/>
          <w:szCs w:val="18"/>
          <w:shd w:val="clear" w:color="auto" w:fill="FFFFFF"/>
        </w:rPr>
        <w:t>nit</w:t>
      </w:r>
      <w:r w:rsidRPr="009E4A17">
        <w:rPr>
          <w:rFonts w:ascii="Verdana" w:eastAsia="Kozuka Gothic Pro R" w:hAnsi="Verdana" w:cs="Arial"/>
          <w:color w:val="000000" w:themeColor="text1"/>
          <w:sz w:val="20"/>
          <w:szCs w:val="18"/>
          <w:shd w:val="clear" w:color="auto" w:fill="FFFFFF"/>
        </w:rPr>
        <w:t xml:space="preserve"> Test.</w:t>
      </w:r>
    </w:p>
    <w:p w:rsidR="00514A63" w:rsidRPr="009E4A17" w:rsidRDefault="00082FDC" w:rsidP="009E4A17">
      <w:pPr>
        <w:suppressAutoHyphens w:val="0"/>
        <w:contextualSpacing/>
        <w:rPr>
          <w:rFonts w:ascii="Verdana" w:eastAsia="Kozuka Gothic Pro R" w:hAnsi="Verdana" w:cs="Arial"/>
          <w:bCs/>
          <w:color w:val="000000" w:themeColor="text1"/>
          <w:sz w:val="20"/>
          <w:szCs w:val="18"/>
        </w:rPr>
      </w:pPr>
      <w:r w:rsidRPr="009E4A17">
        <w:rPr>
          <w:rFonts w:ascii="Verdana" w:eastAsia="Kozuka Gothic Pro R" w:hAnsi="Verdana" w:cs="Arial"/>
          <w:color w:val="000000" w:themeColor="text1"/>
          <w:sz w:val="20"/>
          <w:szCs w:val="18"/>
        </w:rPr>
        <w:t>Project</w:t>
      </w:r>
      <w:r w:rsidR="00115FFA" w:rsidRPr="009E4A17">
        <w:rPr>
          <w:rFonts w:ascii="Verdana" w:eastAsia="Kozuka Gothic Pro R" w:hAnsi="Verdana" w:cs="Arial"/>
          <w:bCs/>
          <w:color w:val="000000" w:themeColor="text1"/>
          <w:sz w:val="20"/>
          <w:szCs w:val="18"/>
        </w:rPr>
        <w:t>:</w:t>
      </w:r>
      <w:r w:rsidR="002F4960" w:rsidRPr="009E4A17">
        <w:rPr>
          <w:rFonts w:ascii="Verdana" w:eastAsia="Kozuka Gothic Pro R" w:hAnsi="Verdana" w:cs="Arial"/>
          <w:bCs/>
          <w:color w:val="000000" w:themeColor="text1"/>
          <w:sz w:val="20"/>
          <w:szCs w:val="18"/>
        </w:rPr>
        <w:tab/>
      </w:r>
      <w:r w:rsidR="000511E1" w:rsidRPr="009E4A17">
        <w:rPr>
          <w:rFonts w:ascii="Verdana" w:hAnsi="Verdana" w:cs="Arial"/>
          <w:color w:val="000000" w:themeColor="text1"/>
          <w:sz w:val="20"/>
          <w:szCs w:val="18"/>
          <w:shd w:val="clear" w:color="auto" w:fill="FFFFFF"/>
        </w:rPr>
        <w:t>Human Capital Management System</w:t>
      </w:r>
      <w:r w:rsidR="009C0D34" w:rsidRPr="009E4A17">
        <w:rPr>
          <w:rFonts w:ascii="Verdana" w:eastAsia="Kozuka Gothic Pro R" w:hAnsi="Verdana" w:cs="Arial"/>
          <w:bCs/>
          <w:color w:val="000000" w:themeColor="text1"/>
          <w:sz w:val="20"/>
          <w:szCs w:val="18"/>
        </w:rPr>
        <w:tab/>
      </w:r>
      <w:r w:rsidR="000C6821" w:rsidRPr="009E4A17">
        <w:rPr>
          <w:rFonts w:ascii="Verdana" w:eastAsia="Kozuka Gothic Pro R" w:hAnsi="Verdana" w:cs="Arial"/>
          <w:bCs/>
          <w:color w:val="000000" w:themeColor="text1"/>
          <w:sz w:val="20"/>
          <w:szCs w:val="18"/>
        </w:rPr>
        <w:tab/>
      </w:r>
      <w:r w:rsidR="000C6821" w:rsidRPr="009E4A17">
        <w:rPr>
          <w:rFonts w:ascii="Verdana" w:eastAsia="Kozuka Gothic Pro R" w:hAnsi="Verdana" w:cs="Arial"/>
          <w:bCs/>
          <w:color w:val="000000" w:themeColor="text1"/>
          <w:sz w:val="20"/>
          <w:szCs w:val="18"/>
        </w:rPr>
        <w:tab/>
      </w:r>
      <w:r w:rsidR="000C6821" w:rsidRPr="009E4A17">
        <w:rPr>
          <w:rFonts w:ascii="Verdana" w:eastAsia="Kozuka Gothic Pro R" w:hAnsi="Verdana" w:cs="Arial"/>
          <w:bCs/>
          <w:color w:val="000000" w:themeColor="text1"/>
          <w:sz w:val="20"/>
          <w:szCs w:val="18"/>
        </w:rPr>
        <w:tab/>
      </w:r>
      <w:r w:rsidR="000C6821" w:rsidRPr="009E4A17">
        <w:rPr>
          <w:rFonts w:ascii="Verdana" w:eastAsia="Kozuka Gothic Pro R" w:hAnsi="Verdana" w:cs="Arial"/>
          <w:bCs/>
          <w:color w:val="000000" w:themeColor="text1"/>
          <w:sz w:val="20"/>
          <w:szCs w:val="18"/>
        </w:rPr>
        <w:tab/>
      </w:r>
      <w:r w:rsidR="000C6821" w:rsidRPr="009E4A17">
        <w:rPr>
          <w:rFonts w:ascii="Verdana" w:eastAsia="Kozuka Gothic Pro R" w:hAnsi="Verdana" w:cs="Arial"/>
          <w:bCs/>
          <w:color w:val="000000" w:themeColor="text1"/>
          <w:sz w:val="20"/>
          <w:szCs w:val="18"/>
        </w:rPr>
        <w:tab/>
      </w:r>
      <w:r w:rsidR="000C6821" w:rsidRPr="009E4A17">
        <w:rPr>
          <w:rFonts w:ascii="Verdana" w:eastAsia="Kozuka Gothic Pro R" w:hAnsi="Verdana" w:cs="Arial"/>
          <w:bCs/>
          <w:color w:val="000000" w:themeColor="text1"/>
          <w:sz w:val="20"/>
          <w:szCs w:val="18"/>
        </w:rPr>
        <w:tab/>
      </w:r>
      <w:r w:rsidR="000C6821" w:rsidRPr="009E4A17">
        <w:rPr>
          <w:rFonts w:ascii="Verdana" w:eastAsia="Kozuka Gothic Pro R" w:hAnsi="Verdana" w:cs="Arial"/>
          <w:bCs/>
          <w:color w:val="000000" w:themeColor="text1"/>
          <w:sz w:val="20"/>
          <w:szCs w:val="18"/>
        </w:rPr>
        <w:tab/>
      </w:r>
      <w:r w:rsidR="000C6821" w:rsidRPr="009E4A17">
        <w:rPr>
          <w:rFonts w:ascii="Verdana" w:eastAsia="Kozuka Gothic Pro R" w:hAnsi="Verdana" w:cs="Arial"/>
          <w:bCs/>
          <w:color w:val="000000" w:themeColor="text1"/>
          <w:sz w:val="20"/>
          <w:szCs w:val="18"/>
        </w:rPr>
        <w:tab/>
      </w:r>
      <w:r w:rsidR="006B3555" w:rsidRPr="009E4A17">
        <w:rPr>
          <w:rFonts w:ascii="Verdana" w:eastAsia="Kozuka Gothic Pro R" w:hAnsi="Verdana" w:cs="Arial"/>
          <w:color w:val="000000" w:themeColor="text1"/>
          <w:sz w:val="20"/>
          <w:szCs w:val="18"/>
        </w:rPr>
        <w:t>Duration :  Aug12-</w:t>
      </w:r>
      <w:r w:rsidR="006B3555" w:rsidRPr="009E4A17">
        <w:rPr>
          <w:rFonts w:ascii="Verdana" w:eastAsia="Kozuka Gothic Pro R" w:hAnsi="Verdana" w:cs="Arial"/>
          <w:bCs/>
          <w:color w:val="000000" w:themeColor="text1"/>
          <w:sz w:val="20"/>
          <w:szCs w:val="18"/>
        </w:rPr>
        <w:t xml:space="preserve"> Apr 13</w:t>
      </w:r>
    </w:p>
    <w:p w:rsidR="00A14754" w:rsidRPr="009E4A17" w:rsidRDefault="000511E1" w:rsidP="009E4A17">
      <w:pPr>
        <w:suppressAutoHyphens w:val="0"/>
        <w:contextualSpacing/>
        <w:rPr>
          <w:rFonts w:ascii="Verdana" w:hAnsi="Verdana" w:cs="Arial"/>
          <w:color w:val="000000" w:themeColor="text1"/>
          <w:sz w:val="20"/>
          <w:szCs w:val="18"/>
          <w:shd w:val="clear" w:color="auto" w:fill="FFFFFF"/>
        </w:rPr>
      </w:pPr>
      <w:r w:rsidRPr="009E4A17">
        <w:rPr>
          <w:rFonts w:ascii="Verdana" w:hAnsi="Verdana" w:cs="Arial"/>
          <w:color w:val="000000" w:themeColor="text1"/>
          <w:sz w:val="20"/>
          <w:szCs w:val="18"/>
          <w:shd w:val="clear" w:color="auto" w:fill="FFFFFF"/>
        </w:rPr>
        <w:t>Human Capital Management System (HCMS) is an integrated solution for hiring process that allows applicants to fill their job applications online. The HCMS interfaces with EQ+ systems of GIS for performing background checks on the applicant. The HCMS is a highly configurable system and is completely Meta data driven. The system offers various features that allows the business user to complete the Pre-Employment process inclusive of Background checks with ease and allows the applicants to fill in a comprehensive Online application form and also complete their on boarding process.</w:t>
      </w:r>
    </w:p>
    <w:p w:rsidR="00BA77D6" w:rsidRPr="009E4A17" w:rsidRDefault="00893BB4" w:rsidP="009E4A17">
      <w:pPr>
        <w:suppressAutoHyphens w:val="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 xml:space="preserve"> Responsibilities</w:t>
      </w:r>
    </w:p>
    <w:p w:rsidR="00D8506A" w:rsidRPr="009E4A17" w:rsidRDefault="00770F81"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D</w:t>
      </w:r>
      <w:r w:rsidR="007F6DF7" w:rsidRPr="009E4A17">
        <w:rPr>
          <w:rFonts w:ascii="Verdana" w:eastAsia="Kozuka Gothic Pro R" w:hAnsi="Verdana" w:cs="Arial"/>
          <w:color w:val="000000" w:themeColor="text1"/>
          <w:sz w:val="20"/>
          <w:szCs w:val="18"/>
          <w:shd w:val="clear" w:color="auto" w:fill="FFFFFF"/>
        </w:rPr>
        <w:t xml:space="preserve">esigned dynamic client-side JavaScript, codes to </w:t>
      </w:r>
      <w:r w:rsidR="00D8506A" w:rsidRPr="009E4A17">
        <w:rPr>
          <w:rFonts w:ascii="Verdana" w:eastAsia="Kozuka Gothic Pro R" w:hAnsi="Verdana" w:cs="Arial"/>
          <w:color w:val="000000" w:themeColor="text1"/>
          <w:sz w:val="20"/>
          <w:szCs w:val="18"/>
          <w:shd w:val="clear" w:color="auto" w:fill="FFFFFF"/>
        </w:rPr>
        <w:t xml:space="preserve">build </w:t>
      </w:r>
      <w:r w:rsidR="007F6DF7" w:rsidRPr="009E4A17">
        <w:rPr>
          <w:rFonts w:ascii="Verdana" w:eastAsia="Kozuka Gothic Pro R" w:hAnsi="Verdana" w:cs="Arial"/>
          <w:color w:val="000000" w:themeColor="text1"/>
          <w:sz w:val="20"/>
          <w:szCs w:val="18"/>
          <w:shd w:val="clear" w:color="auto" w:fill="FFFFFF"/>
        </w:rPr>
        <w:t>web forms and simulate process for web application, page navigation and form validation</w:t>
      </w:r>
    </w:p>
    <w:p w:rsidR="00770F81" w:rsidRPr="009E4A17" w:rsidRDefault="007F6DF7"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 xml:space="preserve">Used Ajax, </w:t>
      </w:r>
      <w:r w:rsidR="005E45A9" w:rsidRPr="009E4A17">
        <w:rPr>
          <w:rFonts w:ascii="Verdana" w:eastAsia="Kozuka Gothic Pro R" w:hAnsi="Verdana" w:cs="Arial"/>
          <w:color w:val="000000" w:themeColor="text1"/>
          <w:sz w:val="20"/>
          <w:szCs w:val="18"/>
          <w:shd w:val="clear" w:color="auto" w:fill="FFFFFF"/>
        </w:rPr>
        <w:t>JSON</w:t>
      </w:r>
      <w:r w:rsidRPr="009E4A17">
        <w:rPr>
          <w:rFonts w:ascii="Verdana" w:eastAsia="Kozuka Gothic Pro R" w:hAnsi="Verdana" w:cs="Arial"/>
          <w:color w:val="000000" w:themeColor="text1"/>
          <w:sz w:val="20"/>
          <w:szCs w:val="18"/>
          <w:shd w:val="clear" w:color="auto" w:fill="FFFFFF"/>
        </w:rPr>
        <w:t xml:space="preserve"> with jQuery for request data and response processing.</w:t>
      </w:r>
    </w:p>
    <w:p w:rsidR="00770F81" w:rsidRPr="009E4A17" w:rsidRDefault="007F6DF7" w:rsidP="009E4A17">
      <w:pPr>
        <w:pStyle w:val="ListParagraph"/>
        <w:numPr>
          <w:ilvl w:val="0"/>
          <w:numId w:val="12"/>
        </w:numPr>
        <w:suppressAutoHyphens w:val="0"/>
        <w:ind w:left="648"/>
        <w:contextualSpacing/>
        <w:jc w:val="both"/>
        <w:rPr>
          <w:rStyle w:val="apple-converted-space"/>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Used JavaScript DOM manipulation and JavaScript event to generate the data result in</w:t>
      </w:r>
      <w:r w:rsidR="00D8506A" w:rsidRPr="009E4A17">
        <w:rPr>
          <w:rStyle w:val="apple-converted-space"/>
          <w:rFonts w:ascii="Verdana" w:eastAsia="Kozuka Gothic Pro R" w:hAnsi="Verdana" w:cs="Arial"/>
          <w:color w:val="000000" w:themeColor="text1"/>
          <w:sz w:val="20"/>
          <w:szCs w:val="18"/>
          <w:shd w:val="clear" w:color="auto" w:fill="FFFFFF"/>
        </w:rPr>
        <w:t xml:space="preserve"> UI</w:t>
      </w:r>
    </w:p>
    <w:p w:rsidR="00770F81" w:rsidRPr="009E4A17" w:rsidRDefault="007F6DF7"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Used Subversion to implement version control System.</w:t>
      </w:r>
    </w:p>
    <w:p w:rsidR="00D8506A" w:rsidRPr="009E4A17" w:rsidRDefault="007F6DF7"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Extensively used JavaScript to provide dynamic User Interface and for the client side validations.</w:t>
      </w:r>
    </w:p>
    <w:p w:rsidR="00770F81" w:rsidRPr="009E4A17" w:rsidRDefault="007F6DF7"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Extensively used JQuery</w:t>
      </w:r>
      <w:r w:rsidR="006B20F0" w:rsidRPr="009E4A17">
        <w:rPr>
          <w:rFonts w:ascii="Verdana" w:eastAsia="Kozuka Gothic Pro R" w:hAnsi="Verdana" w:cs="Arial"/>
          <w:color w:val="000000" w:themeColor="text1"/>
          <w:sz w:val="20"/>
          <w:szCs w:val="18"/>
          <w:shd w:val="clear" w:color="auto" w:fill="FFFFFF"/>
        </w:rPr>
        <w:t xml:space="preserve"> in implementing various</w:t>
      </w:r>
      <w:r w:rsidR="00980F6C" w:rsidRPr="009E4A17">
        <w:rPr>
          <w:rFonts w:ascii="Verdana" w:eastAsia="Kozuka Gothic Pro R" w:hAnsi="Verdana" w:cs="Arial"/>
          <w:color w:val="000000" w:themeColor="text1"/>
          <w:sz w:val="20"/>
          <w:szCs w:val="18"/>
          <w:shd w:val="clear" w:color="auto" w:fill="FFFFFF"/>
        </w:rPr>
        <w:t xml:space="preserve"> GUI</w:t>
      </w:r>
      <w:r w:rsidRPr="009E4A17">
        <w:rPr>
          <w:rStyle w:val="apple-converted-space"/>
          <w:rFonts w:ascii="Verdana" w:eastAsia="Kozuka Gothic Pro R" w:hAnsi="Verdana" w:cs="Arial"/>
          <w:color w:val="000000" w:themeColor="text1"/>
          <w:sz w:val="20"/>
          <w:szCs w:val="18"/>
          <w:shd w:val="clear" w:color="auto" w:fill="FFFFFF"/>
        </w:rPr>
        <w:t> </w:t>
      </w:r>
      <w:r w:rsidRPr="009E4A17">
        <w:rPr>
          <w:rFonts w:ascii="Verdana" w:eastAsia="Kozuka Gothic Pro R" w:hAnsi="Verdana" w:cs="Arial"/>
          <w:color w:val="000000" w:themeColor="text1"/>
          <w:sz w:val="20"/>
          <w:szCs w:val="18"/>
          <w:shd w:val="clear" w:color="auto" w:fill="FFFFFF"/>
        </w:rPr>
        <w:t>components in application portal.</w:t>
      </w:r>
    </w:p>
    <w:p w:rsidR="00770F81" w:rsidRPr="009E4A17" w:rsidRDefault="007F6DF7"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 xml:space="preserve">Using advanced level of JQUERY, AJAX, JavaScript,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and pure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layouts.</w:t>
      </w:r>
    </w:p>
    <w:p w:rsidR="00770F81" w:rsidRPr="009E4A17" w:rsidRDefault="007F6DF7"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 xml:space="preserve">Interacted with java controllers (JQUERY, Ajax, and </w:t>
      </w:r>
      <w:r w:rsidR="005E45A9" w:rsidRPr="009E4A17">
        <w:rPr>
          <w:rFonts w:ascii="Verdana" w:eastAsia="Kozuka Gothic Pro R" w:hAnsi="Verdana" w:cs="Arial"/>
          <w:color w:val="000000" w:themeColor="text1"/>
          <w:sz w:val="20"/>
          <w:szCs w:val="18"/>
          <w:shd w:val="clear" w:color="auto" w:fill="FFFFFF"/>
        </w:rPr>
        <w:t>JSON</w:t>
      </w:r>
      <w:r w:rsidRPr="009E4A17">
        <w:rPr>
          <w:rFonts w:ascii="Verdana" w:eastAsia="Kozuka Gothic Pro R" w:hAnsi="Verdana" w:cs="Arial"/>
          <w:color w:val="000000" w:themeColor="text1"/>
          <w:sz w:val="20"/>
          <w:szCs w:val="18"/>
          <w:shd w:val="clear" w:color="auto" w:fill="FFFFFF"/>
        </w:rPr>
        <w:t xml:space="preserve"> to write/read data from back end systems).</w:t>
      </w:r>
    </w:p>
    <w:p w:rsidR="00514A63" w:rsidRPr="009E4A17" w:rsidRDefault="00514A63"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rPr>
        <w:t>Responsive  web</w:t>
      </w:r>
      <w:r w:rsidR="006B20F0" w:rsidRPr="009E4A17">
        <w:rPr>
          <w:rFonts w:ascii="Verdana" w:eastAsia="Kozuka Gothic Pro R" w:hAnsi="Verdana" w:cs="Arial"/>
          <w:color w:val="000000" w:themeColor="text1"/>
          <w:sz w:val="20"/>
          <w:szCs w:val="18"/>
        </w:rPr>
        <w:t xml:space="preserve"> pages developed using AngularJS</w:t>
      </w:r>
      <w:r w:rsidRPr="009E4A17">
        <w:rPr>
          <w:rFonts w:ascii="Verdana" w:eastAsia="Kozuka Gothic Pro R" w:hAnsi="Verdana" w:cs="Arial"/>
          <w:color w:val="000000" w:themeColor="text1"/>
          <w:sz w:val="20"/>
          <w:szCs w:val="18"/>
        </w:rPr>
        <w:t xml:space="preserve"> and Bootstrap </w:t>
      </w:r>
    </w:p>
    <w:p w:rsidR="00980F6C" w:rsidRPr="009E4A17" w:rsidRDefault="007F6DF7"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Worked on Design,</w:t>
      </w:r>
      <w:r w:rsidR="006B20F0" w:rsidRPr="009E4A17">
        <w:rPr>
          <w:rStyle w:val="apple-converted-space"/>
          <w:rFonts w:ascii="Verdana" w:eastAsia="Kozuka Gothic Pro R" w:hAnsi="Verdana" w:cs="Arial"/>
          <w:color w:val="000000" w:themeColor="text1"/>
          <w:sz w:val="20"/>
          <w:szCs w:val="18"/>
          <w:shd w:val="clear" w:color="auto" w:fill="FFFFFF"/>
        </w:rPr>
        <w:t> </w:t>
      </w:r>
      <w:r w:rsidR="006B20F0" w:rsidRPr="009E4A17">
        <w:rPr>
          <w:rFonts w:ascii="Verdana" w:eastAsia="Kozuka Gothic Pro R" w:hAnsi="Verdana" w:cs="Arial"/>
          <w:color w:val="000000" w:themeColor="text1"/>
          <w:sz w:val="20"/>
          <w:szCs w:val="18"/>
          <w:shd w:val="clear" w:color="auto" w:fill="FFFFFF"/>
        </w:rPr>
        <w:t>wire</w:t>
      </w:r>
      <w:r w:rsidRPr="009E4A17">
        <w:rPr>
          <w:rFonts w:ascii="Verdana" w:eastAsia="Kozuka Gothic Pro R" w:hAnsi="Verdana" w:cs="Arial"/>
          <w:color w:val="000000" w:themeColor="text1"/>
          <w:sz w:val="20"/>
          <w:szCs w:val="18"/>
          <w:shd w:val="clear" w:color="auto" w:fill="FFFFFF"/>
        </w:rPr>
        <w:t xml:space="preserve">-framing, HTML,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JQuery, JSP, accessibility, and optimization.</w:t>
      </w:r>
    </w:p>
    <w:p w:rsidR="00980F6C" w:rsidRPr="009E4A17" w:rsidRDefault="007F6DF7" w:rsidP="009E4A17">
      <w:pPr>
        <w:pStyle w:val="ListParagraph"/>
        <w:numPr>
          <w:ilvl w:val="0"/>
          <w:numId w:val="12"/>
        </w:numPr>
        <w:suppressAutoHyphens w:val="0"/>
        <w:ind w:left="648"/>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 xml:space="preserve">Translated designs and style </w:t>
      </w:r>
      <w:r w:rsidR="00980F6C" w:rsidRPr="009E4A17">
        <w:rPr>
          <w:rFonts w:ascii="Verdana" w:eastAsia="Kozuka Gothic Pro R" w:hAnsi="Verdana" w:cs="Arial"/>
          <w:color w:val="000000" w:themeColor="text1"/>
          <w:sz w:val="20"/>
          <w:szCs w:val="18"/>
          <w:shd w:val="clear" w:color="auto" w:fill="FFFFFF"/>
        </w:rPr>
        <w:t>guides</w:t>
      </w:r>
      <w:r w:rsidRPr="009E4A17">
        <w:rPr>
          <w:rFonts w:ascii="Verdana" w:eastAsia="Kozuka Gothic Pro R" w:hAnsi="Verdana" w:cs="Arial"/>
          <w:color w:val="000000" w:themeColor="text1"/>
          <w:sz w:val="20"/>
          <w:szCs w:val="18"/>
          <w:shd w:val="clear" w:color="auto" w:fill="FFFFFF"/>
        </w:rPr>
        <w:t xml:space="preserve"> into functional user interfaces, ensuring cross browser </w:t>
      </w:r>
    </w:p>
    <w:p w:rsidR="00C7538E" w:rsidRPr="009E4A17" w:rsidRDefault="00C7538E" w:rsidP="009E4A17">
      <w:pPr>
        <w:pStyle w:val="ListParagraph"/>
        <w:numPr>
          <w:ilvl w:val="0"/>
          <w:numId w:val="12"/>
        </w:numPr>
        <w:tabs>
          <w:tab w:val="left" w:pos="360"/>
        </w:tabs>
        <w:suppressAutoHyphens w:val="0"/>
        <w:ind w:left="648"/>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Visual Design to Angular JS porting.</w:t>
      </w:r>
    </w:p>
    <w:p w:rsidR="007F6DF7" w:rsidRPr="009E4A17" w:rsidRDefault="007F6DF7" w:rsidP="009E4A17">
      <w:pPr>
        <w:pStyle w:val="ListParagraph"/>
        <w:numPr>
          <w:ilvl w:val="0"/>
          <w:numId w:val="12"/>
        </w:numPr>
        <w:tabs>
          <w:tab w:val="left" w:pos="360"/>
        </w:tabs>
        <w:suppressAutoHyphens w:val="0"/>
        <w:ind w:left="648"/>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Participated in making Responsive Web Designs using Media Queries and Twitter Bootstrap.</w:t>
      </w:r>
    </w:p>
    <w:p w:rsidR="00980F6C" w:rsidRPr="009E4A17" w:rsidRDefault="007F6DF7" w:rsidP="009E4A17">
      <w:pPr>
        <w:pStyle w:val="ListParagraph"/>
        <w:numPr>
          <w:ilvl w:val="0"/>
          <w:numId w:val="12"/>
        </w:numPr>
        <w:tabs>
          <w:tab w:val="left" w:pos="360"/>
        </w:tabs>
        <w:suppressAutoHyphens w:val="0"/>
        <w:ind w:left="648"/>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 xml:space="preserve">Worked with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background, </w:t>
      </w:r>
      <w:r w:rsidR="00B564F1" w:rsidRPr="009E4A17">
        <w:rPr>
          <w:rFonts w:ascii="Verdana" w:eastAsia="Kozuka Gothic Pro R" w:hAnsi="Verdana" w:cs="Arial"/>
          <w:color w:val="000000" w:themeColor="text1"/>
          <w:sz w:val="20"/>
          <w:szCs w:val="18"/>
          <w:shd w:val="clear" w:color="auto" w:fill="FFFFFF"/>
        </w:rPr>
        <w:t>LESS</w:t>
      </w:r>
      <w:r w:rsidR="00311B41" w:rsidRPr="009E4A17">
        <w:rPr>
          <w:rFonts w:ascii="Verdana" w:eastAsia="Kozuka Gothic Pro R" w:hAnsi="Verdana" w:cs="Arial"/>
          <w:color w:val="000000" w:themeColor="text1"/>
          <w:sz w:val="20"/>
          <w:szCs w:val="18"/>
          <w:shd w:val="clear" w:color="auto" w:fill="FFFFFF"/>
        </w:rPr>
        <w:t>, CSS</w:t>
      </w:r>
      <w:r w:rsidRPr="009E4A17">
        <w:rPr>
          <w:rFonts w:ascii="Verdana" w:eastAsia="Kozuka Gothic Pro R" w:hAnsi="Verdana" w:cs="Arial"/>
          <w:color w:val="000000" w:themeColor="text1"/>
          <w:sz w:val="20"/>
          <w:szCs w:val="18"/>
          <w:shd w:val="clear" w:color="auto" w:fill="FFFFFF"/>
        </w:rPr>
        <w:t xml:space="preserve"> Layouts,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positioning,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text,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border,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margin,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 padding, Pseudo elements and </w:t>
      </w:r>
      <w:r w:rsidR="00625A8C" w:rsidRPr="009E4A17">
        <w:rPr>
          <w:rFonts w:ascii="Verdana" w:eastAsia="Kozuka Gothic Pro R" w:hAnsi="Verdana" w:cs="Arial"/>
          <w:color w:val="000000" w:themeColor="text1"/>
          <w:sz w:val="20"/>
          <w:szCs w:val="18"/>
          <w:shd w:val="clear" w:color="auto" w:fill="FFFFFF"/>
        </w:rPr>
        <w:t>CSS</w:t>
      </w:r>
      <w:r w:rsidR="00311B41" w:rsidRPr="009E4A17">
        <w:rPr>
          <w:rFonts w:ascii="Verdana" w:eastAsia="Kozuka Gothic Pro R" w:hAnsi="Verdana" w:cs="Arial"/>
          <w:color w:val="000000" w:themeColor="text1"/>
          <w:sz w:val="20"/>
          <w:szCs w:val="18"/>
          <w:shd w:val="clear" w:color="auto" w:fill="FFFFFF"/>
        </w:rPr>
        <w:t>behaviours</w:t>
      </w:r>
      <w:r w:rsidR="00980F6C" w:rsidRPr="009E4A17">
        <w:rPr>
          <w:rFonts w:ascii="Verdana" w:eastAsia="Kozuka Gothic Pro R" w:hAnsi="Verdana" w:cs="Arial"/>
          <w:color w:val="000000" w:themeColor="text1"/>
          <w:sz w:val="20"/>
          <w:szCs w:val="18"/>
          <w:shd w:val="clear" w:color="auto" w:fill="FFFFFF"/>
        </w:rPr>
        <w:t>.</w:t>
      </w:r>
    </w:p>
    <w:p w:rsidR="00980F6C" w:rsidRPr="009E4A17" w:rsidRDefault="007F6DF7" w:rsidP="009E4A17">
      <w:pPr>
        <w:pStyle w:val="ListParagraph"/>
        <w:numPr>
          <w:ilvl w:val="0"/>
          <w:numId w:val="12"/>
        </w:numPr>
        <w:tabs>
          <w:tab w:val="left" w:pos="360"/>
        </w:tabs>
        <w:suppressAutoHyphens w:val="0"/>
        <w:ind w:left="648"/>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 xml:space="preserve">Used Google analytics reports, optimized the page load time for the pages that had heavy traffic and improvised those pages using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w:t>
      </w:r>
      <w:r w:rsidRPr="009E4A17">
        <w:rPr>
          <w:rStyle w:val="apple-converted-space"/>
          <w:rFonts w:ascii="Verdana" w:eastAsia="Kozuka Gothic Pro R" w:hAnsi="Verdana" w:cs="Arial"/>
          <w:color w:val="000000" w:themeColor="text1"/>
          <w:sz w:val="20"/>
          <w:szCs w:val="18"/>
          <w:shd w:val="clear" w:color="auto" w:fill="FFFFFF"/>
        </w:rPr>
        <w:t> </w:t>
      </w:r>
      <w:r w:rsidRPr="009E4A17">
        <w:rPr>
          <w:rFonts w:ascii="Verdana" w:eastAsia="Kozuka Gothic Pro R" w:hAnsi="Verdana" w:cs="Arial"/>
          <w:color w:val="000000" w:themeColor="text1"/>
          <w:sz w:val="20"/>
          <w:szCs w:val="18"/>
          <w:shd w:val="clear" w:color="auto" w:fill="FFFFFF"/>
        </w:rPr>
        <w:t xml:space="preserve"> Developed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3 style sheets to give gradient effects. </w:t>
      </w:r>
    </w:p>
    <w:p w:rsidR="00184FAD" w:rsidRPr="009E4A17" w:rsidRDefault="00184FAD" w:rsidP="009E4A17">
      <w:pPr>
        <w:pStyle w:val="ListParagraph"/>
        <w:tabs>
          <w:tab w:val="left" w:pos="360"/>
        </w:tabs>
        <w:suppressAutoHyphens w:val="0"/>
        <w:ind w:left="576"/>
        <w:contextualSpacing/>
        <w:rPr>
          <w:rFonts w:ascii="Verdana" w:eastAsia="Kozuka Gothic Pro R" w:hAnsi="Verdana" w:cs="Arial"/>
          <w:color w:val="000000" w:themeColor="text1"/>
          <w:sz w:val="20"/>
          <w:szCs w:val="18"/>
        </w:rPr>
      </w:pPr>
    </w:p>
    <w:p w:rsidR="002C6AA2" w:rsidRPr="009E4A17" w:rsidRDefault="00981746" w:rsidP="009E4A17">
      <w:pPr>
        <w:pStyle w:val="ListParagraph"/>
        <w:tabs>
          <w:tab w:val="left" w:pos="360"/>
        </w:tabs>
        <w:suppressAutoHyphens w:val="0"/>
        <w:ind w:left="0"/>
        <w:contextualSpacing/>
        <w:rPr>
          <w:rFonts w:ascii="Verdana" w:eastAsia="Kozuka Gothic Pro R" w:hAnsi="Verdana" w:cs="Arial"/>
          <w:color w:val="000000" w:themeColor="text1"/>
          <w:sz w:val="20"/>
          <w:szCs w:val="18"/>
          <w:shd w:val="clear" w:color="auto" w:fill="FFFFFF"/>
        </w:rPr>
      </w:pPr>
      <w:r w:rsidRPr="009E4A17">
        <w:rPr>
          <w:rFonts w:ascii="Verdana" w:eastAsia="Kozuka Gothic Pro R" w:hAnsi="Verdana" w:cs="Arial"/>
          <w:color w:val="000000" w:themeColor="text1"/>
          <w:sz w:val="20"/>
          <w:szCs w:val="18"/>
          <w:shd w:val="clear" w:color="auto" w:fill="FFFFFF"/>
        </w:rPr>
        <w:t>Environment:</w:t>
      </w:r>
      <w:r w:rsidRPr="009E4A17">
        <w:rPr>
          <w:rFonts w:ascii="Verdana" w:eastAsia="Kozuka Gothic Pro R" w:hAnsi="Verdana" w:cs="Arial"/>
          <w:color w:val="000000" w:themeColor="text1"/>
          <w:sz w:val="20"/>
          <w:szCs w:val="18"/>
        </w:rPr>
        <w:t xml:space="preserve"> JavaScript, </w:t>
      </w:r>
      <w:r w:rsidR="00D21768" w:rsidRPr="009E4A17">
        <w:rPr>
          <w:rFonts w:ascii="Verdana" w:eastAsia="Kozuka Gothic Pro R" w:hAnsi="Verdana" w:cs="Arial"/>
          <w:color w:val="000000" w:themeColor="text1"/>
          <w:sz w:val="20"/>
          <w:szCs w:val="18"/>
        </w:rPr>
        <w:t>Angular.js</w:t>
      </w:r>
      <w:r w:rsidR="006A1131" w:rsidRPr="009E4A17">
        <w:rPr>
          <w:rFonts w:ascii="Verdana" w:eastAsia="Kozuka Gothic Pro R" w:hAnsi="Verdana" w:cs="Arial"/>
          <w:color w:val="000000" w:themeColor="text1"/>
          <w:sz w:val="20"/>
          <w:szCs w:val="18"/>
        </w:rPr>
        <w:t xml:space="preserve">, </w:t>
      </w:r>
      <w:r w:rsidR="001344E9" w:rsidRPr="009E4A17">
        <w:rPr>
          <w:rFonts w:ascii="Verdana" w:eastAsia="Kozuka Gothic Pro R" w:hAnsi="Verdana" w:cs="Arial"/>
          <w:color w:val="000000" w:themeColor="text1"/>
          <w:sz w:val="20"/>
          <w:szCs w:val="18"/>
        </w:rPr>
        <w:t>JQuery</w:t>
      </w:r>
      <w:r w:rsidR="00550EC1" w:rsidRPr="009E4A17">
        <w:rPr>
          <w:rFonts w:ascii="Verdana" w:eastAsia="Kozuka Gothic Pro R" w:hAnsi="Verdana" w:cs="Arial"/>
          <w:color w:val="000000" w:themeColor="text1"/>
          <w:sz w:val="20"/>
          <w:szCs w:val="18"/>
        </w:rPr>
        <w:t xml:space="preserve">, </w:t>
      </w:r>
      <w:r w:rsidR="005E45A9" w:rsidRPr="009E4A17">
        <w:rPr>
          <w:rFonts w:ascii="Verdana" w:eastAsia="Kozuka Gothic Pro R" w:hAnsi="Verdana" w:cs="Arial"/>
          <w:color w:val="000000" w:themeColor="text1"/>
          <w:sz w:val="20"/>
          <w:szCs w:val="18"/>
        </w:rPr>
        <w:t>JSON</w:t>
      </w:r>
      <w:r w:rsidR="00FE1493" w:rsidRPr="009E4A17">
        <w:rPr>
          <w:rFonts w:ascii="Verdana" w:eastAsia="Kozuka Gothic Pro R" w:hAnsi="Verdana" w:cs="Arial"/>
          <w:color w:val="000000" w:themeColor="text1"/>
          <w:sz w:val="20"/>
          <w:szCs w:val="18"/>
        </w:rPr>
        <w:t>,</w:t>
      </w:r>
      <w:r w:rsidR="00135858" w:rsidRPr="009E4A17">
        <w:rPr>
          <w:rFonts w:ascii="Verdana" w:eastAsia="Kozuka Gothic Pro R" w:hAnsi="Verdana" w:cs="Arial"/>
          <w:color w:val="000000" w:themeColor="text1"/>
          <w:sz w:val="20"/>
          <w:szCs w:val="18"/>
        </w:rPr>
        <w:t xml:space="preserve">Bootstrap, </w:t>
      </w:r>
      <w:r w:rsidR="00625A8C" w:rsidRPr="009E4A17">
        <w:rPr>
          <w:rFonts w:ascii="Verdana" w:eastAsia="Kozuka Gothic Pro R" w:hAnsi="Verdana" w:cs="Arial"/>
          <w:color w:val="000000" w:themeColor="text1"/>
          <w:sz w:val="20"/>
          <w:szCs w:val="18"/>
        </w:rPr>
        <w:t>HTML5</w:t>
      </w:r>
      <w:r w:rsidR="00135858" w:rsidRPr="009E4A17">
        <w:rPr>
          <w:rFonts w:ascii="Verdana" w:eastAsia="Kozuka Gothic Pro R" w:hAnsi="Verdana" w:cs="Arial"/>
          <w:color w:val="000000" w:themeColor="text1"/>
          <w:sz w:val="20"/>
          <w:szCs w:val="18"/>
        </w:rPr>
        <w:t xml:space="preserve">, </w:t>
      </w:r>
      <w:r w:rsidR="00CF1FC9" w:rsidRPr="009E4A17">
        <w:rPr>
          <w:rFonts w:ascii="Verdana" w:eastAsia="Kozuka Gothic Pro R" w:hAnsi="Verdana" w:cs="Arial"/>
          <w:color w:val="000000" w:themeColor="text1"/>
          <w:sz w:val="20"/>
          <w:szCs w:val="18"/>
        </w:rPr>
        <w:t xml:space="preserve">HTML, </w:t>
      </w:r>
      <w:r w:rsidR="00625A8C" w:rsidRPr="009E4A17">
        <w:rPr>
          <w:rFonts w:ascii="Verdana" w:eastAsia="Kozuka Gothic Pro R" w:hAnsi="Verdana" w:cs="Arial"/>
          <w:color w:val="000000" w:themeColor="text1"/>
          <w:sz w:val="20"/>
          <w:szCs w:val="18"/>
        </w:rPr>
        <w:t>CSS</w:t>
      </w:r>
      <w:r w:rsidR="00CF1FC9" w:rsidRPr="009E4A17">
        <w:rPr>
          <w:rFonts w:ascii="Verdana" w:eastAsia="Kozuka Gothic Pro R" w:hAnsi="Verdana" w:cs="Arial"/>
          <w:color w:val="000000" w:themeColor="text1"/>
          <w:sz w:val="20"/>
          <w:szCs w:val="18"/>
        </w:rPr>
        <w:t>3</w:t>
      </w:r>
      <w:r w:rsidR="00311B41" w:rsidRPr="009E4A17">
        <w:rPr>
          <w:rFonts w:ascii="Verdana" w:eastAsia="Kozuka Gothic Pro R" w:hAnsi="Verdana" w:cs="Arial"/>
          <w:color w:val="000000" w:themeColor="text1"/>
          <w:sz w:val="20"/>
          <w:szCs w:val="18"/>
        </w:rPr>
        <w:t>, Unit</w:t>
      </w:r>
      <w:r w:rsidR="00CF1FC9" w:rsidRPr="009E4A17">
        <w:rPr>
          <w:rFonts w:ascii="Verdana" w:eastAsia="Kozuka Gothic Pro R" w:hAnsi="Verdana" w:cs="Arial"/>
          <w:color w:val="000000" w:themeColor="text1"/>
          <w:sz w:val="20"/>
          <w:szCs w:val="18"/>
        </w:rPr>
        <w:t xml:space="preserve"> test.</w:t>
      </w:r>
    </w:p>
    <w:p w:rsidR="002C6AA2" w:rsidRPr="009E4A17" w:rsidRDefault="002C6AA2" w:rsidP="009E4A17">
      <w:pPr>
        <w:pStyle w:val="ListParagraph"/>
        <w:tabs>
          <w:tab w:val="left" w:pos="360"/>
        </w:tabs>
        <w:suppressAutoHyphens w:val="0"/>
        <w:ind w:left="0"/>
        <w:contextualSpacing/>
        <w:rPr>
          <w:rFonts w:ascii="Verdana" w:eastAsia="Kozuka Gothic Pro R" w:hAnsi="Verdana" w:cs="Arial"/>
          <w:color w:val="000000" w:themeColor="text1"/>
          <w:sz w:val="20"/>
          <w:szCs w:val="18"/>
          <w:shd w:val="clear" w:color="auto" w:fill="FFFFFF"/>
        </w:rPr>
      </w:pPr>
    </w:p>
    <w:p w:rsidR="002C62BD" w:rsidRPr="009E4A17" w:rsidRDefault="003243FF" w:rsidP="009E4A17">
      <w:pPr>
        <w:pStyle w:val="ListParagraph"/>
        <w:tabs>
          <w:tab w:val="left" w:pos="360"/>
        </w:tabs>
        <w:suppressAutoHyphens w:val="0"/>
        <w:ind w:left="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Project:</w:t>
      </w:r>
      <w:r w:rsidR="005226B1" w:rsidRPr="009E4A17">
        <w:rPr>
          <w:rFonts w:ascii="Verdana" w:hAnsi="Verdana" w:cs="Calibri"/>
          <w:color w:val="000000" w:themeColor="text1"/>
          <w:sz w:val="20"/>
          <w:szCs w:val="18"/>
        </w:rPr>
        <w:t>Hospital Mana</w:t>
      </w:r>
      <w:r w:rsidR="007B6D85" w:rsidRPr="009E4A17">
        <w:rPr>
          <w:rFonts w:ascii="Verdana" w:hAnsi="Verdana" w:cs="Calibri"/>
          <w:color w:val="000000" w:themeColor="text1"/>
          <w:sz w:val="20"/>
          <w:szCs w:val="18"/>
        </w:rPr>
        <w:t>gement system</w:t>
      </w:r>
      <w:r w:rsidR="006B3555" w:rsidRPr="009E4A17">
        <w:rPr>
          <w:rFonts w:ascii="Verdana" w:eastAsia="Kozuka Gothic Pro R" w:hAnsi="Verdana" w:cs="Arial"/>
          <w:color w:val="000000" w:themeColor="text1"/>
          <w:sz w:val="20"/>
          <w:szCs w:val="18"/>
        </w:rPr>
        <w:tab/>
      </w:r>
      <w:r w:rsidR="006B3555" w:rsidRPr="009E4A17">
        <w:rPr>
          <w:rFonts w:ascii="Verdana" w:eastAsia="Kozuka Gothic Pro R" w:hAnsi="Verdana" w:cs="Arial"/>
          <w:color w:val="000000" w:themeColor="text1"/>
          <w:sz w:val="20"/>
          <w:szCs w:val="18"/>
        </w:rPr>
        <w:tab/>
      </w:r>
      <w:r w:rsidR="006B3555"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ab/>
      </w:r>
      <w:r w:rsidR="009C0D34" w:rsidRPr="009E4A17">
        <w:rPr>
          <w:rFonts w:ascii="Verdana" w:eastAsia="Kozuka Gothic Pro R" w:hAnsi="Verdana" w:cs="Arial"/>
          <w:color w:val="000000" w:themeColor="text1"/>
          <w:sz w:val="20"/>
          <w:szCs w:val="18"/>
        </w:rPr>
        <w:tab/>
      </w:r>
      <w:r w:rsidR="009C0D34" w:rsidRPr="009E4A17">
        <w:rPr>
          <w:rFonts w:ascii="Verdana" w:eastAsia="Kozuka Gothic Pro R" w:hAnsi="Verdana" w:cs="Arial"/>
          <w:color w:val="000000" w:themeColor="text1"/>
          <w:sz w:val="20"/>
          <w:szCs w:val="18"/>
        </w:rPr>
        <w:tab/>
      </w:r>
      <w:r w:rsidR="009C0D34" w:rsidRPr="009E4A17">
        <w:rPr>
          <w:rFonts w:ascii="Verdana" w:eastAsia="Kozuka Gothic Pro R" w:hAnsi="Verdana" w:cs="Arial"/>
          <w:color w:val="000000" w:themeColor="text1"/>
          <w:sz w:val="20"/>
          <w:szCs w:val="18"/>
        </w:rPr>
        <w:tab/>
      </w:r>
      <w:r w:rsidR="009C0D34" w:rsidRPr="009E4A17">
        <w:rPr>
          <w:rFonts w:ascii="Verdana" w:eastAsia="Kozuka Gothic Pro R" w:hAnsi="Verdana" w:cs="Arial"/>
          <w:color w:val="000000" w:themeColor="text1"/>
          <w:sz w:val="20"/>
          <w:szCs w:val="18"/>
        </w:rPr>
        <w:tab/>
      </w:r>
      <w:r w:rsidR="009C0D34" w:rsidRPr="009E4A17">
        <w:rPr>
          <w:rFonts w:ascii="Verdana" w:eastAsia="Kozuka Gothic Pro R" w:hAnsi="Verdana" w:cs="Arial"/>
          <w:color w:val="000000" w:themeColor="text1"/>
          <w:sz w:val="20"/>
          <w:szCs w:val="18"/>
        </w:rPr>
        <w:tab/>
      </w:r>
      <w:r w:rsidR="009C0D34" w:rsidRPr="009E4A17">
        <w:rPr>
          <w:rFonts w:ascii="Verdana" w:eastAsia="Kozuka Gothic Pro R" w:hAnsi="Verdana" w:cs="Arial"/>
          <w:color w:val="000000" w:themeColor="text1"/>
          <w:sz w:val="20"/>
          <w:szCs w:val="18"/>
        </w:rPr>
        <w:tab/>
      </w:r>
      <w:r w:rsidRPr="009E4A17">
        <w:rPr>
          <w:rFonts w:ascii="Verdana" w:eastAsia="Kozuka Gothic Pro R" w:hAnsi="Verdana" w:cs="Arial"/>
          <w:color w:val="000000" w:themeColor="text1"/>
          <w:sz w:val="20"/>
          <w:szCs w:val="18"/>
        </w:rPr>
        <w:t xml:space="preserve">Duration </w:t>
      </w:r>
      <w:r w:rsidR="004050B6" w:rsidRPr="009E4A17">
        <w:rPr>
          <w:rFonts w:ascii="Verdana" w:eastAsia="Kozuka Gothic Pro R" w:hAnsi="Verdana" w:cs="Arial"/>
          <w:color w:val="000000" w:themeColor="text1"/>
          <w:sz w:val="20"/>
          <w:szCs w:val="18"/>
        </w:rPr>
        <w:t>:</w:t>
      </w:r>
      <w:r w:rsidR="00CF4C01" w:rsidRPr="009E4A17">
        <w:rPr>
          <w:rFonts w:ascii="Verdana" w:eastAsia="Kozuka Gothic Pro R" w:hAnsi="Verdana" w:cs="Arial"/>
          <w:color w:val="000000" w:themeColor="text1"/>
          <w:sz w:val="20"/>
          <w:szCs w:val="18"/>
        </w:rPr>
        <w:t xml:space="preserve"> May11</w:t>
      </w:r>
      <w:r w:rsidR="0033196A" w:rsidRPr="009E4A17">
        <w:rPr>
          <w:rFonts w:ascii="Verdana" w:eastAsia="Kozuka Gothic Pro R" w:hAnsi="Verdana" w:cs="Arial"/>
          <w:color w:val="000000" w:themeColor="text1"/>
          <w:sz w:val="20"/>
          <w:szCs w:val="18"/>
        </w:rPr>
        <w:t>–</w:t>
      </w:r>
      <w:r w:rsidR="00CF4C01" w:rsidRPr="009E4A17">
        <w:rPr>
          <w:rFonts w:ascii="Verdana" w:eastAsia="Kozuka Gothic Pro R" w:hAnsi="Verdana" w:cs="Arial"/>
          <w:color w:val="000000" w:themeColor="text1"/>
          <w:sz w:val="20"/>
          <w:szCs w:val="18"/>
        </w:rPr>
        <w:t>July12</w:t>
      </w:r>
    </w:p>
    <w:p w:rsidR="00566A66" w:rsidRPr="009E4A17" w:rsidRDefault="005226B1" w:rsidP="009E4A17">
      <w:pPr>
        <w:rPr>
          <w:rFonts w:ascii="Verdana" w:eastAsia="Kozuka Gothic Pro R" w:hAnsi="Verdana" w:cs="Arial"/>
          <w:color w:val="000000" w:themeColor="text1"/>
          <w:sz w:val="20"/>
          <w:szCs w:val="18"/>
        </w:rPr>
      </w:pPr>
      <w:r w:rsidRPr="009E4A17">
        <w:rPr>
          <w:rFonts w:ascii="Verdana" w:hAnsi="Verdana" w:cs="Calibri"/>
          <w:color w:val="000000" w:themeColor="text1"/>
          <w:sz w:val="20"/>
          <w:szCs w:val="18"/>
        </w:rPr>
        <w:t>HAMSAA is a web-based application used to maintain Patients Diagnostics materials and documents in a centralized repository. Application is used to access the materials by Panel of doctors. Repository contains records diagnosed at regular checks and reports of previous treatments by them. Aim of the project is to make information and documentation easily available to the respective doctors via an Internet portal that ensures clarity and medication to their patients at all times. This project is targeted to get the information of the patient by any doctor within the any shifts of their work.</w:t>
      </w:r>
    </w:p>
    <w:p w:rsidR="0035384E" w:rsidRPr="009E4A17" w:rsidRDefault="00484E90" w:rsidP="009E4A17">
      <w:p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rPr>
        <w:t>Responsibilities</w:t>
      </w:r>
    </w:p>
    <w:p w:rsidR="0035384E" w:rsidRPr="009E4A17" w:rsidRDefault="0035384E" w:rsidP="009E4A17">
      <w:pPr>
        <w:pStyle w:val="ListParagraph"/>
        <w:numPr>
          <w:ilvl w:val="0"/>
          <w:numId w:val="13"/>
        </w:numPr>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lang w:val="en-US" w:eastAsia="en-US"/>
        </w:rPr>
        <w:t>Responsible for creating the look and feel of the public website</w:t>
      </w:r>
    </w:p>
    <w:p w:rsidR="0035384E" w:rsidRPr="009E4A17" w:rsidRDefault="0035384E" w:rsidP="009E4A17">
      <w:pPr>
        <w:pStyle w:val="ListParagraph"/>
        <w:numPr>
          <w:ilvl w:val="0"/>
          <w:numId w:val="13"/>
        </w:numPr>
        <w:tabs>
          <w:tab w:val="left" w:pos="360"/>
        </w:tabs>
        <w:suppressAutoHyphens w:val="0"/>
        <w:contextualSpacing/>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Participated in making Responsive Web Designs using Media Queries and Twitter Bootstrap.</w:t>
      </w:r>
    </w:p>
    <w:p w:rsidR="00520C4B" w:rsidRPr="009E4A17" w:rsidRDefault="00F22BCE" w:rsidP="009E4A17">
      <w:pPr>
        <w:pStyle w:val="ListParagraph"/>
        <w:numPr>
          <w:ilvl w:val="0"/>
          <w:numId w:val="13"/>
        </w:numPr>
        <w:shd w:val="clear" w:color="auto" w:fill="FFFFFF"/>
        <w:tabs>
          <w:tab w:val="left" w:pos="360"/>
        </w:tabs>
        <w:suppressAutoHyphens w:val="0"/>
        <w:ind w:right="240"/>
        <w:contextualSpacing/>
        <w:jc w:val="both"/>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shd w:val="clear" w:color="auto" w:fill="FFFFFF"/>
        </w:rPr>
        <w:t xml:space="preserve">Used Google analytics reports, optimized the page load time for the pages that had heavy traffic and improvised those pages using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w:t>
      </w:r>
    </w:p>
    <w:p w:rsidR="00520C4B" w:rsidRPr="009E4A17" w:rsidRDefault="00520C4B" w:rsidP="009E4A17">
      <w:pPr>
        <w:pStyle w:val="HTMLPreformatted"/>
        <w:numPr>
          <w:ilvl w:val="0"/>
          <w:numId w:val="13"/>
        </w:numPr>
        <w:shd w:val="clear" w:color="auto" w:fill="FFFFFF"/>
        <w:rPr>
          <w:rFonts w:ascii="Verdana" w:eastAsia="Kozuka Gothic Pro R" w:hAnsi="Verdana" w:cs="Arial"/>
          <w:color w:val="000000" w:themeColor="text1"/>
          <w:szCs w:val="18"/>
        </w:rPr>
      </w:pPr>
      <w:r w:rsidRPr="009E4A17">
        <w:rPr>
          <w:rFonts w:ascii="Verdana" w:eastAsia="Kozuka Gothic Pro R" w:hAnsi="Verdana" w:cs="Arial"/>
          <w:color w:val="000000" w:themeColor="text1"/>
          <w:szCs w:val="18"/>
        </w:rPr>
        <w:lastRenderedPageBreak/>
        <w:t>Used jQuery Selectors like tag (element) level, id level, class level selector</w:t>
      </w:r>
    </w:p>
    <w:p w:rsidR="00520C4B" w:rsidRPr="009E4A17" w:rsidRDefault="00520C4B" w:rsidP="009E4A17">
      <w:pPr>
        <w:pStyle w:val="HTMLPreformatted"/>
        <w:numPr>
          <w:ilvl w:val="0"/>
          <w:numId w:val="13"/>
        </w:numPr>
        <w:shd w:val="clear" w:color="auto" w:fill="FFFFFF"/>
        <w:rPr>
          <w:rFonts w:ascii="Verdana" w:eastAsia="Kozuka Gothic Pro R" w:hAnsi="Verdana" w:cs="Arial"/>
          <w:color w:val="000000" w:themeColor="text1"/>
          <w:szCs w:val="18"/>
        </w:rPr>
      </w:pPr>
      <w:r w:rsidRPr="009E4A17">
        <w:rPr>
          <w:rFonts w:ascii="Verdana" w:eastAsia="Kozuka Gothic Pro R" w:hAnsi="Verdana" w:cs="Arial"/>
          <w:color w:val="000000" w:themeColor="text1"/>
          <w:szCs w:val="18"/>
        </w:rPr>
        <w:t>Implemented Resizable popup window to show the temperature markers</w:t>
      </w:r>
    </w:p>
    <w:p w:rsidR="00520C4B" w:rsidRPr="009E4A17" w:rsidRDefault="00520C4B" w:rsidP="009E4A17">
      <w:pPr>
        <w:pStyle w:val="HTMLPreformatted"/>
        <w:numPr>
          <w:ilvl w:val="0"/>
          <w:numId w:val="13"/>
        </w:numPr>
        <w:shd w:val="clear" w:color="auto" w:fill="FFFFFF"/>
        <w:rPr>
          <w:rFonts w:ascii="Verdana" w:eastAsia="Kozuka Gothic Pro R" w:hAnsi="Verdana" w:cs="Arial"/>
          <w:color w:val="000000" w:themeColor="text1"/>
          <w:szCs w:val="18"/>
        </w:rPr>
      </w:pPr>
      <w:r w:rsidRPr="009E4A17">
        <w:rPr>
          <w:rFonts w:ascii="Verdana" w:eastAsia="Kozuka Gothic Pro R" w:hAnsi="Verdana" w:cs="Arial"/>
          <w:color w:val="000000" w:themeColor="text1"/>
          <w:szCs w:val="18"/>
        </w:rPr>
        <w:t>Implemented jQuery plugins for customization using jQuery standard annotation</w:t>
      </w:r>
    </w:p>
    <w:p w:rsidR="00520C4B" w:rsidRPr="009E4A17" w:rsidRDefault="00520C4B" w:rsidP="009E4A17">
      <w:pPr>
        <w:pStyle w:val="HTMLPreformatted"/>
        <w:numPr>
          <w:ilvl w:val="0"/>
          <w:numId w:val="13"/>
        </w:numPr>
        <w:shd w:val="clear" w:color="auto" w:fill="FFFFFF"/>
        <w:rPr>
          <w:rFonts w:ascii="Verdana" w:eastAsia="Kozuka Gothic Pro R" w:hAnsi="Verdana" w:cs="Arial"/>
          <w:color w:val="000000" w:themeColor="text1"/>
          <w:szCs w:val="18"/>
        </w:rPr>
      </w:pPr>
      <w:r w:rsidRPr="009E4A17">
        <w:rPr>
          <w:rFonts w:ascii="Verdana" w:eastAsia="Kozuka Gothic Pro R" w:hAnsi="Verdana" w:cs="Arial"/>
          <w:color w:val="000000" w:themeColor="text1"/>
          <w:szCs w:val="18"/>
        </w:rPr>
        <w:t>Performed Code tuning for jQuery, JavaScript</w:t>
      </w:r>
    </w:p>
    <w:p w:rsidR="00F22BCE" w:rsidRPr="009E4A17" w:rsidRDefault="00520C4B" w:rsidP="009E4A17">
      <w:pPr>
        <w:pStyle w:val="HTMLPreformatted"/>
        <w:numPr>
          <w:ilvl w:val="0"/>
          <w:numId w:val="13"/>
        </w:numPr>
        <w:shd w:val="clear" w:color="auto" w:fill="FFFFFF"/>
        <w:tabs>
          <w:tab w:val="left" w:pos="360"/>
        </w:tabs>
        <w:ind w:right="240"/>
        <w:contextualSpacing/>
        <w:jc w:val="both"/>
        <w:rPr>
          <w:rStyle w:val="apple-converted-space"/>
          <w:rFonts w:ascii="Verdana" w:eastAsia="Kozuka Gothic Pro R" w:hAnsi="Verdana" w:cs="Arial"/>
          <w:color w:val="000000" w:themeColor="text1"/>
          <w:szCs w:val="18"/>
        </w:rPr>
      </w:pPr>
      <w:r w:rsidRPr="009E4A17">
        <w:rPr>
          <w:rFonts w:ascii="Verdana" w:eastAsia="Kozuka Gothic Pro R" w:hAnsi="Verdana" w:cs="Arial"/>
          <w:color w:val="000000" w:themeColor="text1"/>
          <w:szCs w:val="18"/>
        </w:rPr>
        <w:t>Design and development of UI Screens</w:t>
      </w:r>
      <w:r w:rsidR="00F22BCE" w:rsidRPr="009E4A17">
        <w:rPr>
          <w:rStyle w:val="apple-converted-space"/>
          <w:rFonts w:ascii="Verdana" w:eastAsia="Kozuka Gothic Pro R" w:hAnsi="Verdana" w:cs="Arial"/>
          <w:color w:val="000000" w:themeColor="text1"/>
          <w:szCs w:val="18"/>
          <w:shd w:val="clear" w:color="auto" w:fill="FFFFFF"/>
        </w:rPr>
        <w:t> </w:t>
      </w:r>
    </w:p>
    <w:p w:rsidR="00770F81" w:rsidRPr="009E4A17" w:rsidRDefault="00F22BCE" w:rsidP="009E4A17">
      <w:pPr>
        <w:pStyle w:val="ListParagraph"/>
        <w:numPr>
          <w:ilvl w:val="0"/>
          <w:numId w:val="13"/>
        </w:numPr>
        <w:shd w:val="clear" w:color="auto" w:fill="FFFFFF"/>
        <w:tabs>
          <w:tab w:val="left" w:pos="360"/>
        </w:tabs>
        <w:suppressAutoHyphens w:val="0"/>
        <w:ind w:right="240"/>
        <w:contextualSpacing/>
        <w:jc w:val="both"/>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shd w:val="clear" w:color="auto" w:fill="FFFFFF"/>
        </w:rPr>
        <w:t xml:space="preserve">Developed </w:t>
      </w:r>
      <w:r w:rsidR="00625A8C" w:rsidRPr="009E4A17">
        <w:rPr>
          <w:rFonts w:ascii="Verdana" w:eastAsia="Kozuka Gothic Pro R" w:hAnsi="Verdana" w:cs="Arial"/>
          <w:color w:val="000000" w:themeColor="text1"/>
          <w:sz w:val="20"/>
          <w:szCs w:val="18"/>
          <w:shd w:val="clear" w:color="auto" w:fill="FFFFFF"/>
        </w:rPr>
        <w:t>CSS</w:t>
      </w:r>
      <w:r w:rsidRPr="009E4A17">
        <w:rPr>
          <w:rFonts w:ascii="Verdana" w:eastAsia="Kozuka Gothic Pro R" w:hAnsi="Verdana" w:cs="Arial"/>
          <w:color w:val="000000" w:themeColor="text1"/>
          <w:sz w:val="20"/>
          <w:szCs w:val="18"/>
          <w:shd w:val="clear" w:color="auto" w:fill="FFFFFF"/>
        </w:rPr>
        <w:t xml:space="preserve">3 style sheets to give gradient effects. </w:t>
      </w:r>
    </w:p>
    <w:p w:rsidR="00980F6C" w:rsidRPr="009E4A17" w:rsidRDefault="007F6DF7" w:rsidP="009E4A17">
      <w:pPr>
        <w:pStyle w:val="ListParagraph"/>
        <w:numPr>
          <w:ilvl w:val="0"/>
          <w:numId w:val="13"/>
        </w:numPr>
        <w:shd w:val="clear" w:color="auto" w:fill="FFFFFF"/>
        <w:tabs>
          <w:tab w:val="left" w:pos="3872"/>
        </w:tabs>
        <w:suppressAutoHyphens w:val="0"/>
        <w:ind w:right="240"/>
        <w:jc w:val="both"/>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 xml:space="preserve">Validation of XHTML and </w:t>
      </w:r>
      <w:r w:rsidR="00625A8C" w:rsidRPr="009E4A17">
        <w:rPr>
          <w:rFonts w:ascii="Verdana" w:eastAsia="Kozuka Gothic Pro R" w:hAnsi="Verdana" w:cs="Arial"/>
          <w:color w:val="000000" w:themeColor="text1"/>
          <w:sz w:val="20"/>
          <w:szCs w:val="18"/>
          <w:lang w:val="en-US" w:eastAsia="en-US"/>
        </w:rPr>
        <w:t>CSS</w:t>
      </w:r>
      <w:r w:rsidR="00980F6C" w:rsidRPr="009E4A17">
        <w:rPr>
          <w:rFonts w:ascii="Verdana" w:eastAsia="Kozuka Gothic Pro R" w:hAnsi="Verdana" w:cs="Arial"/>
          <w:color w:val="000000" w:themeColor="text1"/>
          <w:sz w:val="20"/>
          <w:szCs w:val="18"/>
          <w:lang w:val="en-US" w:eastAsia="en-US"/>
        </w:rPr>
        <w:t>3</w:t>
      </w:r>
      <w:r w:rsidRPr="009E4A17">
        <w:rPr>
          <w:rFonts w:ascii="Verdana" w:eastAsia="Kozuka Gothic Pro R" w:hAnsi="Verdana" w:cs="Arial"/>
          <w:color w:val="000000" w:themeColor="text1"/>
          <w:sz w:val="20"/>
          <w:szCs w:val="18"/>
          <w:lang w:val="en-US" w:eastAsia="en-US"/>
        </w:rPr>
        <w:t>, Cross-browser support</w:t>
      </w:r>
    </w:p>
    <w:p w:rsidR="007F6DF7" w:rsidRPr="009E4A17" w:rsidRDefault="007F6DF7" w:rsidP="009E4A17">
      <w:pPr>
        <w:pStyle w:val="ListParagraph"/>
        <w:numPr>
          <w:ilvl w:val="0"/>
          <w:numId w:val="13"/>
        </w:numPr>
        <w:shd w:val="clear" w:color="auto" w:fill="FFFFFF"/>
        <w:tabs>
          <w:tab w:val="left" w:pos="3872"/>
        </w:tabs>
        <w:suppressAutoHyphens w:val="0"/>
        <w:ind w:right="240"/>
        <w:jc w:val="both"/>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Creation of static pages to be turned into JSP templates</w:t>
      </w:r>
    </w:p>
    <w:p w:rsidR="007F6DF7" w:rsidRPr="009E4A17" w:rsidRDefault="007F6DF7" w:rsidP="009E4A17">
      <w:pPr>
        <w:pStyle w:val="ListParagraph"/>
        <w:numPr>
          <w:ilvl w:val="0"/>
          <w:numId w:val="13"/>
        </w:numPr>
        <w:shd w:val="clear" w:color="auto" w:fill="FFFFFF"/>
        <w:suppressAutoHyphens w:val="0"/>
        <w:ind w:right="240"/>
        <w:jc w:val="both"/>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Creation of new page templates</w:t>
      </w:r>
    </w:p>
    <w:p w:rsidR="007F6DF7" w:rsidRPr="009E4A17" w:rsidRDefault="007F6DF7" w:rsidP="009E4A17">
      <w:pPr>
        <w:pStyle w:val="ListParagraph"/>
        <w:numPr>
          <w:ilvl w:val="0"/>
          <w:numId w:val="13"/>
        </w:numPr>
        <w:shd w:val="clear" w:color="auto" w:fill="FFFFFF"/>
        <w:suppressAutoHyphens w:val="0"/>
        <w:ind w:right="240"/>
        <w:jc w:val="both"/>
        <w:rPr>
          <w:rFonts w:ascii="Verdana" w:eastAsia="Kozuka Gothic Pro R" w:hAnsi="Verdana" w:cs="Arial"/>
          <w:color w:val="000000" w:themeColor="text1"/>
          <w:sz w:val="20"/>
          <w:szCs w:val="18"/>
          <w:lang w:val="en-US" w:eastAsia="en-US"/>
        </w:rPr>
      </w:pPr>
      <w:r w:rsidRPr="009E4A17">
        <w:rPr>
          <w:rFonts w:ascii="Verdana" w:eastAsia="Kozuka Gothic Pro R" w:hAnsi="Verdana" w:cs="Arial"/>
          <w:color w:val="000000" w:themeColor="text1"/>
          <w:sz w:val="20"/>
          <w:szCs w:val="18"/>
          <w:lang w:val="en-US" w:eastAsia="en-US"/>
        </w:rPr>
        <w:t>Removing validation errors from JSP files</w:t>
      </w:r>
    </w:p>
    <w:p w:rsidR="00980F6C" w:rsidRPr="009E4A17" w:rsidRDefault="007F6DF7" w:rsidP="009E4A17">
      <w:pPr>
        <w:pStyle w:val="ListParagraph"/>
        <w:numPr>
          <w:ilvl w:val="0"/>
          <w:numId w:val="13"/>
        </w:numPr>
        <w:shd w:val="clear" w:color="auto" w:fill="FFFFFF"/>
        <w:suppressAutoHyphens w:val="0"/>
        <w:ind w:right="240"/>
        <w:jc w:val="both"/>
        <w:rPr>
          <w:rFonts w:ascii="Verdana" w:eastAsia="Kozuka Gothic Pro R" w:hAnsi="Verdana" w:cs="Arial"/>
          <w:color w:val="000000" w:themeColor="text1"/>
          <w:sz w:val="20"/>
          <w:szCs w:val="18"/>
          <w:lang w:val="en-US" w:eastAsia="en-US" w:bidi="en-US"/>
        </w:rPr>
      </w:pPr>
      <w:r w:rsidRPr="009E4A17">
        <w:rPr>
          <w:rFonts w:ascii="Verdana" w:eastAsia="Kozuka Gothic Pro R" w:hAnsi="Verdana" w:cs="Arial"/>
          <w:color w:val="000000" w:themeColor="text1"/>
          <w:sz w:val="20"/>
          <w:szCs w:val="18"/>
          <w:lang w:val="en-US" w:eastAsia="en-US"/>
        </w:rPr>
        <w:t>Site maintenance, defect resolution and creation of new page templates</w:t>
      </w:r>
    </w:p>
    <w:p w:rsidR="00484E90" w:rsidRPr="009E4A17" w:rsidRDefault="00484E90" w:rsidP="009E4A17">
      <w:pPr>
        <w:pStyle w:val="ListParagraph"/>
        <w:numPr>
          <w:ilvl w:val="0"/>
          <w:numId w:val="13"/>
        </w:numPr>
        <w:shd w:val="clear" w:color="auto" w:fill="FFFFFF"/>
        <w:suppressAutoHyphens w:val="0"/>
        <w:ind w:right="240"/>
        <w:jc w:val="both"/>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lang w:val="en-US" w:eastAsia="en-US" w:bidi="en-US"/>
        </w:rPr>
        <w:t>Providing Detailed Estimations for requirements including time lines.</w:t>
      </w:r>
    </w:p>
    <w:p w:rsidR="00135858" w:rsidRPr="009E4A17" w:rsidRDefault="001B1DAF" w:rsidP="009E4A17">
      <w:pPr>
        <w:pStyle w:val="ListParagraph"/>
        <w:tabs>
          <w:tab w:val="left" w:pos="360"/>
        </w:tabs>
        <w:suppressAutoHyphens w:val="0"/>
        <w:ind w:left="0"/>
        <w:contextualSpacing/>
        <w:rPr>
          <w:rFonts w:ascii="Verdana" w:eastAsia="Kozuka Gothic Pro R" w:hAnsi="Verdana" w:cs="Arial"/>
          <w:color w:val="000000" w:themeColor="text1"/>
          <w:sz w:val="20"/>
          <w:szCs w:val="18"/>
        </w:rPr>
      </w:pPr>
      <w:r w:rsidRPr="009E4A17">
        <w:rPr>
          <w:rFonts w:ascii="Verdana" w:eastAsia="Kozuka Gothic Pro R" w:hAnsi="Verdana" w:cs="Arial"/>
          <w:color w:val="000000" w:themeColor="text1"/>
          <w:sz w:val="20"/>
          <w:szCs w:val="18"/>
          <w:shd w:val="clear" w:color="auto" w:fill="FFFFFF"/>
        </w:rPr>
        <w:t>Environment:</w:t>
      </w:r>
      <w:r w:rsidR="00311B41" w:rsidRPr="009E4A17">
        <w:rPr>
          <w:rFonts w:ascii="Verdana" w:eastAsia="Kozuka Gothic Pro R" w:hAnsi="Verdana" w:cs="Arial"/>
          <w:color w:val="000000" w:themeColor="text1"/>
          <w:sz w:val="20"/>
          <w:szCs w:val="18"/>
          <w:shd w:val="clear" w:color="auto" w:fill="FFFFFF"/>
        </w:rPr>
        <w:t xml:space="preserve"> J2ee,</w:t>
      </w:r>
      <w:r w:rsidR="00311B41" w:rsidRPr="009E4A17">
        <w:rPr>
          <w:rFonts w:ascii="Verdana" w:eastAsia="Kozuka Gothic Pro R" w:hAnsi="Verdana" w:cs="Arial"/>
          <w:color w:val="000000" w:themeColor="text1"/>
          <w:sz w:val="20"/>
          <w:szCs w:val="18"/>
        </w:rPr>
        <w:t xml:space="preserve"> JavaScript</w:t>
      </w:r>
      <w:r w:rsidR="00156466" w:rsidRPr="009E4A17">
        <w:rPr>
          <w:rFonts w:ascii="Verdana" w:eastAsia="Kozuka Gothic Pro R" w:hAnsi="Verdana" w:cs="Arial"/>
          <w:color w:val="000000" w:themeColor="text1"/>
          <w:sz w:val="20"/>
          <w:szCs w:val="18"/>
        </w:rPr>
        <w:t xml:space="preserve">, OOJS, </w:t>
      </w:r>
      <w:r w:rsidRPr="009E4A17">
        <w:rPr>
          <w:rFonts w:ascii="Verdana" w:eastAsia="Kozuka Gothic Pro R" w:hAnsi="Verdana" w:cs="Arial"/>
          <w:color w:val="000000" w:themeColor="text1"/>
          <w:sz w:val="20"/>
          <w:szCs w:val="18"/>
        </w:rPr>
        <w:t>JQuery</w:t>
      </w:r>
      <w:r w:rsidR="00670F7C" w:rsidRPr="009E4A17">
        <w:rPr>
          <w:rFonts w:ascii="Verdana" w:eastAsia="Kozuka Gothic Pro R" w:hAnsi="Verdana" w:cs="Arial"/>
          <w:color w:val="000000" w:themeColor="text1"/>
          <w:sz w:val="20"/>
          <w:szCs w:val="18"/>
        </w:rPr>
        <w:t>,</w:t>
      </w:r>
      <w:r w:rsidR="005E45A9" w:rsidRPr="009E4A17">
        <w:rPr>
          <w:rFonts w:ascii="Verdana" w:eastAsia="Kozuka Gothic Pro R" w:hAnsi="Verdana" w:cs="Arial"/>
          <w:color w:val="000000" w:themeColor="text1"/>
          <w:sz w:val="20"/>
          <w:szCs w:val="18"/>
        </w:rPr>
        <w:t>JSON</w:t>
      </w:r>
      <w:r w:rsidR="00FE1493" w:rsidRPr="009E4A17">
        <w:rPr>
          <w:rFonts w:ascii="Verdana" w:eastAsia="Kozuka Gothic Pro R" w:hAnsi="Verdana" w:cs="Arial"/>
          <w:color w:val="000000" w:themeColor="text1"/>
          <w:sz w:val="20"/>
          <w:szCs w:val="18"/>
        </w:rPr>
        <w:t>,</w:t>
      </w:r>
      <w:r w:rsidR="00346357" w:rsidRPr="009E4A17">
        <w:rPr>
          <w:rFonts w:ascii="Verdana" w:eastAsia="Kozuka Gothic Pro R" w:hAnsi="Verdana" w:cs="Arial"/>
          <w:color w:val="000000" w:themeColor="text1"/>
          <w:sz w:val="20"/>
          <w:szCs w:val="18"/>
        </w:rPr>
        <w:t xml:space="preserve"> Bootstrap</w:t>
      </w:r>
      <w:r w:rsidR="00FC6812" w:rsidRPr="009E4A17">
        <w:rPr>
          <w:rFonts w:ascii="Verdana" w:eastAsia="Kozuka Gothic Pro R" w:hAnsi="Verdana" w:cs="Arial"/>
          <w:color w:val="000000" w:themeColor="text1"/>
          <w:sz w:val="20"/>
          <w:szCs w:val="18"/>
        </w:rPr>
        <w:t>,Html5</w:t>
      </w:r>
      <w:r w:rsidR="00BA7B9A" w:rsidRPr="009E4A17">
        <w:rPr>
          <w:rFonts w:ascii="Verdana" w:eastAsia="Kozuka Gothic Pro R" w:hAnsi="Verdana" w:cs="Arial"/>
          <w:color w:val="000000" w:themeColor="text1"/>
          <w:sz w:val="20"/>
          <w:szCs w:val="18"/>
        </w:rPr>
        <w:t>,</w:t>
      </w:r>
      <w:r w:rsidR="00625A8C" w:rsidRPr="009E4A17">
        <w:rPr>
          <w:rFonts w:ascii="Verdana" w:eastAsia="Kozuka Gothic Pro R" w:hAnsi="Verdana" w:cs="Arial"/>
          <w:color w:val="000000" w:themeColor="text1"/>
          <w:sz w:val="20"/>
          <w:szCs w:val="18"/>
        </w:rPr>
        <w:t>CSS</w:t>
      </w:r>
      <w:r w:rsidRPr="009E4A17">
        <w:rPr>
          <w:rFonts w:ascii="Verdana" w:eastAsia="Kozuka Gothic Pro R" w:hAnsi="Verdana" w:cs="Arial"/>
          <w:color w:val="000000" w:themeColor="text1"/>
          <w:sz w:val="20"/>
          <w:szCs w:val="18"/>
        </w:rPr>
        <w:t>3</w:t>
      </w:r>
      <w:r w:rsidRPr="009E4A17">
        <w:rPr>
          <w:rFonts w:ascii="Verdana" w:eastAsia="Kozuka Gothic Pro R" w:hAnsi="Verdana" w:cs="Arial"/>
          <w:color w:val="000000" w:themeColor="text1"/>
          <w:sz w:val="20"/>
          <w:szCs w:val="18"/>
          <w:shd w:val="clear" w:color="auto" w:fill="FFFFFF"/>
        </w:rPr>
        <w:t>.</w:t>
      </w:r>
    </w:p>
    <w:sectPr w:rsidR="00135858" w:rsidRPr="009E4A17" w:rsidSect="004A4480">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code="9"/>
      <w:pgMar w:top="720" w:right="720" w:bottom="720" w:left="720" w:header="144"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7CB" w:rsidRDefault="00C357CB" w:rsidP="00F70CAC">
      <w:r>
        <w:separator/>
      </w:r>
    </w:p>
  </w:endnote>
  <w:endnote w:type="continuationSeparator" w:id="1">
    <w:p w:rsidR="00C357CB" w:rsidRDefault="00C357CB" w:rsidP="00F70C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Kozuka Gothic Pro R">
    <w:altName w:val="MS Gothic"/>
    <w:panose1 w:val="00000000000000000000"/>
    <w:charset w:val="80"/>
    <w:family w:val="swiss"/>
    <w:notTrueType/>
    <w:pitch w:val="variable"/>
    <w:sig w:usb0="00000000" w:usb1="2AC71C11" w:usb2="00000012" w:usb3="00000000" w:csb0="00020005"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7E8" w:rsidRDefault="00FE27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038" w:rsidRDefault="002F6158">
    <w:pPr>
      <w:pStyle w:val="Footer"/>
    </w:pPr>
    <w:r>
      <w:rPr>
        <w:noProof/>
        <w:lang w:val="en-US" w:eastAsia="en-US"/>
      </w:rPr>
      <w:pict>
        <v:shapetype id="_x0000_t202" coordsize="21600,21600" o:spt="202" path="m,l,21600r21600,l21600,xe">
          <v:stroke joinstyle="miter"/>
          <v:path gradientshapeok="t" o:connecttype="rect"/>
        </v:shapetype>
        <v:shape id="MSIPCM97c44fabaabe22c92baf772a" o:spid="_x0000_s4097" type="#_x0000_t202" alt="{&quot;HashCode&quot;:1908316530,&quot;Height&quot;:841.0,&quot;Width&quot;:595.0,&quot;Placement&quot;:&quot;Footer&quot;,&quot;Index&quot;:&quot;Primary&quot;,&quot;Section&quot;:1,&quot;Top&quot;:0.0,&quot;Left&quot;:0.0}" style="position:absolute;margin-left:0;margin-top:805.3pt;width:595.25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" o:allowincell="f" filled="f" stroked="f" strokeweight=".5pt">
          <v:path arrowok="t"/>
          <v:textbox inset="20pt,0,,0">
            <w:txbxContent>
              <w:p w:rsidR="00723038" w:rsidRPr="00723038" w:rsidRDefault="00723038" w:rsidP="00723038">
                <w:pPr>
                  <w:rPr>
                    <w:rFonts w:ascii="Calibri" w:hAnsi="Calibri" w:cs="Calibri"/>
                    <w:color w:val="000000"/>
                    <w:sz w:val="16"/>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7E8" w:rsidRDefault="00FE27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7CB" w:rsidRDefault="00C357CB" w:rsidP="00F70CAC">
      <w:r>
        <w:separator/>
      </w:r>
    </w:p>
  </w:footnote>
  <w:footnote w:type="continuationSeparator" w:id="1">
    <w:p w:rsidR="00C357CB" w:rsidRDefault="00C357CB" w:rsidP="00F70C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7E8" w:rsidRDefault="00FE27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28C" w:rsidRPr="004C60EC" w:rsidRDefault="007532BD" w:rsidP="004C60EC">
    <w:pPr>
      <w:pStyle w:val="Heading2"/>
      <w:spacing w:before="0" w:after="0"/>
      <w:rPr>
        <w:rFonts w:ascii="Arial" w:eastAsiaTheme="majorEastAsia" w:hAnsi="Arial" w:cs="Arial"/>
        <w:i w:val="0"/>
        <w:lang w:val="en-US"/>
      </w:rPr>
    </w:pPr>
    <w:r w:rsidRPr="004C60EC">
      <w:rPr>
        <w:rFonts w:ascii="Arial" w:eastAsiaTheme="majorEastAsia" w:hAnsi="Arial" w:cs="Arial"/>
        <w:b w:val="0"/>
        <w:i w:val="0"/>
        <w:lang w:val="en-US"/>
      </w:rPr>
      <w:t>Immediate A</w:t>
    </w:r>
    <w:r w:rsidR="008F0421" w:rsidRPr="004C60EC">
      <w:rPr>
        <w:rFonts w:ascii="Arial" w:eastAsiaTheme="majorEastAsia" w:hAnsi="Arial" w:cs="Arial"/>
        <w:b w:val="0"/>
        <w:i w:val="0"/>
        <w:lang w:val="en-US"/>
      </w:rPr>
      <w:t xml:space="preserve">vailable  </w:t>
    </w:r>
    <w:r w:rsidR="009D46A4" w:rsidRPr="004C60EC">
      <w:rPr>
        <w:rFonts w:ascii="Arial" w:eastAsiaTheme="majorEastAsia" w:hAnsi="Arial" w:cs="Arial"/>
        <w:i w:val="0"/>
        <w:lang w:val="en-US"/>
      </w:rPr>
      <w:t>Veera</w:t>
    </w:r>
    <w:r w:rsidR="00F9028C" w:rsidRPr="004C60EC">
      <w:rPr>
        <w:rFonts w:ascii="Arial" w:eastAsiaTheme="majorEastAsia" w:hAnsi="Arial" w:cs="Arial"/>
        <w:i w:val="0"/>
        <w:lang w:val="en-US"/>
      </w:rPr>
      <w:t>.V</w:t>
    </w:r>
  </w:p>
  <w:p w:rsidR="00F9028C" w:rsidRPr="004C60EC" w:rsidRDefault="00FA4645" w:rsidP="004C60EC">
    <w:pPr>
      <w:pStyle w:val="Header"/>
      <w:pBdr>
        <w:bottom w:val="thickThinSmallGap" w:sz="24" w:space="0" w:color="622423" w:themeColor="accent2" w:themeShade="7F"/>
      </w:pBdr>
      <w:rPr>
        <w:rStyle w:val="Hyperlink"/>
        <w:rFonts w:ascii="Arial" w:eastAsiaTheme="majorEastAsia" w:hAnsi="Arial" w:cs="Arial"/>
        <w:color w:val="auto"/>
        <w:u w:val="none"/>
        <w:lang w:val="en-US"/>
      </w:rPr>
    </w:pPr>
    <w:r>
      <w:rPr>
        <w:rFonts w:ascii="Arial" w:eastAsiaTheme="majorEastAsia" w:hAnsi="Arial" w:cs="Arial"/>
        <w:lang w:val="en-US"/>
      </w:rPr>
      <w:t>UI           : 4</w:t>
    </w:r>
    <w:r w:rsidR="009D46A4" w:rsidRPr="004C60EC">
      <w:rPr>
        <w:rFonts w:ascii="Arial" w:eastAsiaTheme="majorEastAsia" w:hAnsi="Arial" w:cs="Arial"/>
        <w:lang w:val="en-US"/>
      </w:rPr>
      <w:t xml:space="preserve"> Y</w:t>
    </w:r>
    <w:r w:rsidR="001E6D62">
      <w:rPr>
        <w:rFonts w:ascii="Arial" w:eastAsiaTheme="majorEastAsia" w:hAnsi="Arial" w:cs="Arial"/>
        <w:lang w:val="en-US"/>
      </w:rPr>
      <w:t xml:space="preserve">                           veera.dev9@gmail.com</w:t>
    </w:r>
  </w:p>
  <w:p w:rsidR="00F9028C" w:rsidRPr="004C60EC" w:rsidRDefault="00C07387" w:rsidP="004C60EC">
    <w:pPr>
      <w:pStyle w:val="Header"/>
      <w:pBdr>
        <w:bottom w:val="thickThinSmallGap" w:sz="24" w:space="0" w:color="622423" w:themeColor="accent2" w:themeShade="7F"/>
      </w:pBdr>
      <w:rPr>
        <w:rFonts w:ascii="Arial" w:eastAsiaTheme="majorEastAsia" w:hAnsi="Arial" w:cs="Arial"/>
        <w:b/>
        <w:lang w:val="en-US"/>
      </w:rPr>
    </w:pPr>
    <w:bookmarkStart w:id="0" w:name="_GoBack"/>
    <w:bookmarkEnd w:id="0"/>
    <w:r>
      <w:rPr>
        <w:rFonts w:ascii="Arial" w:eastAsiaTheme="majorEastAsia" w:hAnsi="Arial" w:cs="Arial"/>
        <w:lang w:val="en-US"/>
      </w:rPr>
      <w:tab/>
    </w:r>
    <w:r>
      <w:rPr>
        <w:rFonts w:ascii="Arial" w:eastAsiaTheme="majorEastAsia" w:hAnsi="Arial" w:cs="Arial"/>
        <w:lang w:val="en-US"/>
      </w:rPr>
      <w:tab/>
    </w:r>
    <w:r w:rsidR="004C60EC">
      <w:rPr>
        <w:rFonts w:ascii="Arial" w:eastAsiaTheme="majorEastAsia" w:hAnsi="Arial" w:cs="Arial"/>
        <w:lang w:val="en-US"/>
      </w:rPr>
      <w:t>Mobile :</w:t>
    </w:r>
    <w:r w:rsidR="001E6D62">
      <w:rPr>
        <w:rFonts w:ascii="Arial" w:eastAsiaTheme="majorEastAsia" w:hAnsi="Arial" w:cs="Arial"/>
        <w:b/>
        <w:lang w:val="en-US"/>
      </w:rPr>
      <w:t>8197193389</w:t>
    </w:r>
  </w:p>
  <w:p w:rsidR="00691EA7" w:rsidRDefault="004C60EC" w:rsidP="00A05672">
    <w:pPr>
      <w:pStyle w:val="Header"/>
      <w:pBdr>
        <w:bottom w:val="thickThinSmallGap" w:sz="24" w:space="0" w:color="622423" w:themeColor="accent2" w:themeShade="7F"/>
      </w:pBdr>
      <w:rPr>
        <w:rFonts w:ascii="Arial" w:eastAsiaTheme="majorEastAsia" w:hAnsi="Arial" w:cs="Arial"/>
        <w:lang w:val="en-US"/>
      </w:rPr>
    </w:pPr>
    <w:r>
      <w:rPr>
        <w:rFonts w:ascii="Arial" w:eastAsiaTheme="majorEastAsia" w:hAnsi="Arial" w:cs="Arial"/>
        <w:lang w:val="en-US"/>
      </w:rPr>
      <w:t>Angular 4/5/6 :</w:t>
    </w:r>
    <w:r w:rsidR="00691EA7">
      <w:rPr>
        <w:rFonts w:ascii="Arial" w:eastAsiaTheme="majorEastAsia" w:hAnsi="Arial" w:cs="Arial"/>
        <w:lang w:val="en-US"/>
      </w:rPr>
      <w:t xml:space="preserve"> 2 years </w:t>
    </w:r>
  </w:p>
  <w:p w:rsidR="004C60EC" w:rsidRPr="00A05672" w:rsidRDefault="0099173D" w:rsidP="00A05672">
    <w:pPr>
      <w:pStyle w:val="Header"/>
      <w:pBdr>
        <w:bottom w:val="thickThinSmallGap" w:sz="24" w:space="0" w:color="622423" w:themeColor="accent2" w:themeShade="7F"/>
      </w:pBdr>
      <w:rPr>
        <w:rFonts w:asciiTheme="majorHAnsi" w:eastAsiaTheme="majorEastAsia" w:hAnsiTheme="majorHAnsi" w:cstheme="majorBidi"/>
        <w:lang w:val="en-US"/>
      </w:rPr>
    </w:pPr>
    <w:r w:rsidRPr="00A05672">
      <w:rPr>
        <w:rFonts w:asciiTheme="majorHAnsi" w:eastAsiaTheme="majorEastAsia" w:hAnsiTheme="majorHAnsi" w:cstheme="majorBidi"/>
        <w:b/>
        <w:sz w:val="22"/>
        <w:szCs w:val="32"/>
        <w:highlight w:val="lightGray"/>
        <w:lang w:val="en-US"/>
      </w:rPr>
      <w:t xml:space="preserve">Primary </w:t>
    </w:r>
    <w:r w:rsidR="00DC065A" w:rsidRPr="00A05672">
      <w:rPr>
        <w:rFonts w:asciiTheme="majorHAnsi" w:eastAsiaTheme="majorEastAsia" w:hAnsiTheme="majorHAnsi" w:cstheme="majorBidi"/>
        <w:b/>
        <w:sz w:val="22"/>
        <w:szCs w:val="32"/>
        <w:highlight w:val="lightGray"/>
        <w:lang w:val="en-US"/>
      </w:rPr>
      <w:t>Skills:</w:t>
    </w:r>
    <w:r w:rsidRPr="00A05672">
      <w:rPr>
        <w:rFonts w:asciiTheme="majorHAnsi" w:eastAsiaTheme="majorEastAsia" w:hAnsiTheme="majorHAnsi" w:cstheme="majorBidi"/>
        <w:b/>
        <w:sz w:val="22"/>
        <w:szCs w:val="32"/>
        <w:highlight w:val="lightGray"/>
        <w:lang w:val="en-US"/>
      </w:rPr>
      <w:t xml:space="preserve"> JavaScript</w:t>
    </w:r>
    <w:r w:rsidR="00DC065A" w:rsidRPr="00A05672">
      <w:rPr>
        <w:rFonts w:asciiTheme="majorHAnsi" w:eastAsiaTheme="majorEastAsia" w:hAnsiTheme="majorHAnsi" w:cstheme="majorBidi"/>
        <w:b/>
        <w:sz w:val="22"/>
        <w:szCs w:val="32"/>
        <w:highlight w:val="lightGray"/>
        <w:lang w:val="en-US"/>
      </w:rPr>
      <w:t>, Es6, Type</w:t>
    </w:r>
    <w:r w:rsidR="005E3D38" w:rsidRPr="00A05672">
      <w:rPr>
        <w:rFonts w:asciiTheme="majorHAnsi" w:eastAsiaTheme="majorEastAsia" w:hAnsiTheme="majorHAnsi" w:cstheme="majorBidi"/>
        <w:b/>
        <w:sz w:val="22"/>
        <w:szCs w:val="32"/>
        <w:highlight w:val="lightGray"/>
        <w:lang w:val="en-US"/>
      </w:rPr>
      <w:t>Script ,</w:t>
    </w:r>
    <w:r w:rsidRPr="00A05672">
      <w:rPr>
        <w:rFonts w:asciiTheme="majorHAnsi" w:eastAsiaTheme="majorEastAsia" w:hAnsiTheme="majorHAnsi" w:cstheme="majorBidi"/>
        <w:b/>
        <w:sz w:val="22"/>
        <w:szCs w:val="32"/>
        <w:highlight w:val="lightGray"/>
        <w:lang w:val="en-US"/>
      </w:rPr>
      <w:t>Angular 2,4,</w:t>
    </w:r>
    <w:r w:rsidR="005E3D38" w:rsidRPr="00A05672">
      <w:rPr>
        <w:rFonts w:asciiTheme="majorHAnsi" w:eastAsiaTheme="majorEastAsia" w:hAnsiTheme="majorHAnsi" w:cstheme="majorBidi"/>
        <w:b/>
        <w:sz w:val="22"/>
        <w:szCs w:val="32"/>
        <w:highlight w:val="lightGray"/>
        <w:lang w:val="en-US"/>
      </w:rPr>
      <w:t>5,</w:t>
    </w:r>
    <w:r w:rsidRPr="00A05672">
      <w:rPr>
        <w:rFonts w:asciiTheme="majorHAnsi" w:eastAsiaTheme="majorEastAsia" w:hAnsiTheme="majorHAnsi" w:cstheme="majorBidi"/>
        <w:b/>
        <w:sz w:val="22"/>
        <w:szCs w:val="32"/>
        <w:highlight w:val="lightGray"/>
        <w:lang w:val="en-US"/>
      </w:rPr>
      <w:t>HTML5,</w:t>
    </w:r>
    <w:r w:rsidR="008F0421" w:rsidRPr="00A05672">
      <w:rPr>
        <w:rFonts w:asciiTheme="majorHAnsi" w:eastAsiaTheme="majorEastAsia" w:hAnsiTheme="majorHAnsi" w:cstheme="majorBidi"/>
        <w:b/>
        <w:sz w:val="22"/>
        <w:szCs w:val="32"/>
        <w:highlight w:val="lightGray"/>
        <w:lang w:val="en-US"/>
      </w:rPr>
      <w:t xml:space="preserve">CSS3  and OOPS  </w:t>
    </w:r>
  </w:p>
  <w:p w:rsidR="00C32C94" w:rsidRPr="00C53085" w:rsidRDefault="00C32C94" w:rsidP="00A05672">
    <w:pPr>
      <w:pStyle w:val="Heading2"/>
      <w:spacing w:before="0" w:after="0"/>
      <w:rPr>
        <w:rFonts w:asciiTheme="majorHAnsi" w:eastAsiaTheme="majorEastAsia" w:hAnsiTheme="majorHAnsi" w:cstheme="majorBidi"/>
        <w:sz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7E8" w:rsidRDefault="00FE27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FirstListText"/>
      <w:lvlText w:val="*"/>
      <w:lvlJc w:val="left"/>
    </w:lvl>
  </w:abstractNum>
  <w:abstractNum w:abstractNumId="1">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4">
    <w:nsid w:val="00000004"/>
    <w:multiLevelType w:val="singleLevel"/>
    <w:tmpl w:val="00000004"/>
    <w:name w:val="WW8Num4"/>
    <w:lvl w:ilvl="0">
      <w:start w:val="1"/>
      <w:numFmt w:val="bullet"/>
      <w:lvlText w:val=""/>
      <w:lvlJc w:val="left"/>
      <w:pPr>
        <w:tabs>
          <w:tab w:val="num" w:pos="288"/>
        </w:tabs>
        <w:ind w:left="288" w:hanging="288"/>
      </w:pPr>
      <w:rPr>
        <w:rFonts w:ascii="Wingdings" w:hAnsi="Wingdings"/>
      </w:rPr>
    </w:lvl>
  </w:abstractNum>
  <w:abstractNum w:abstractNumId="5">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6">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7">
    <w:nsid w:val="016A7C08"/>
    <w:multiLevelType w:val="multilevel"/>
    <w:tmpl w:val="0D6E9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87E0897"/>
    <w:multiLevelType w:val="hybridMultilevel"/>
    <w:tmpl w:val="5B2E908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nsid w:val="34C94318"/>
    <w:multiLevelType w:val="hybridMultilevel"/>
    <w:tmpl w:val="442A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801A7B"/>
    <w:multiLevelType w:val="hybridMultilevel"/>
    <w:tmpl w:val="2DB4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566E1"/>
    <w:multiLevelType w:val="hybridMultilevel"/>
    <w:tmpl w:val="3FEC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1D76E2"/>
    <w:multiLevelType w:val="hybridMultilevel"/>
    <w:tmpl w:val="1016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55F4D"/>
    <w:multiLevelType w:val="hybridMultilevel"/>
    <w:tmpl w:val="A35C959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nsid w:val="3FD1749C"/>
    <w:multiLevelType w:val="hybridMultilevel"/>
    <w:tmpl w:val="C094763E"/>
    <w:lvl w:ilvl="0" w:tplc="04090001">
      <w:start w:val="1"/>
      <w:numFmt w:val="bullet"/>
      <w:lvlText w:val=""/>
      <w:lvlJc w:val="left"/>
      <w:pPr>
        <w:ind w:left="64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B6700B7"/>
    <w:multiLevelType w:val="multilevel"/>
    <w:tmpl w:val="0D6E94E4"/>
    <w:lvl w:ilvl="0">
      <w:start w:val="1"/>
      <w:numFmt w:val="bullet"/>
      <w:lvlText w:val=""/>
      <w:lvlJc w:val="left"/>
      <w:pPr>
        <w:tabs>
          <w:tab w:val="num" w:pos="648"/>
        </w:tabs>
        <w:ind w:left="648" w:hanging="360"/>
      </w:pPr>
      <w:rPr>
        <w:rFonts w:ascii="Symbol" w:hAnsi="Symbol" w:hint="default"/>
        <w:sz w:val="20"/>
      </w:rPr>
    </w:lvl>
    <w:lvl w:ilvl="1">
      <w:start w:val="1"/>
      <w:numFmt w:val="decimal"/>
      <w:lvlText w:val="%2."/>
      <w:lvlJc w:val="left"/>
      <w:pPr>
        <w:tabs>
          <w:tab w:val="num" w:pos="1368"/>
        </w:tabs>
        <w:ind w:left="1368" w:hanging="360"/>
      </w:pPr>
    </w:lvl>
    <w:lvl w:ilvl="2">
      <w:start w:val="1"/>
      <w:numFmt w:val="decimal"/>
      <w:lvlText w:val="%3."/>
      <w:lvlJc w:val="left"/>
      <w:pPr>
        <w:tabs>
          <w:tab w:val="num" w:pos="2088"/>
        </w:tabs>
        <w:ind w:left="2088" w:hanging="360"/>
      </w:pPr>
    </w:lvl>
    <w:lvl w:ilvl="3">
      <w:start w:val="1"/>
      <w:numFmt w:val="decimal"/>
      <w:lvlText w:val="%4."/>
      <w:lvlJc w:val="left"/>
      <w:pPr>
        <w:tabs>
          <w:tab w:val="num" w:pos="2808"/>
        </w:tabs>
        <w:ind w:left="2808" w:hanging="360"/>
      </w:pPr>
    </w:lvl>
    <w:lvl w:ilvl="4">
      <w:start w:val="1"/>
      <w:numFmt w:val="decimal"/>
      <w:lvlText w:val="%5."/>
      <w:lvlJc w:val="left"/>
      <w:pPr>
        <w:tabs>
          <w:tab w:val="num" w:pos="3528"/>
        </w:tabs>
        <w:ind w:left="3528" w:hanging="360"/>
      </w:pPr>
    </w:lvl>
    <w:lvl w:ilvl="5">
      <w:start w:val="1"/>
      <w:numFmt w:val="decimal"/>
      <w:lvlText w:val="%6."/>
      <w:lvlJc w:val="left"/>
      <w:pPr>
        <w:tabs>
          <w:tab w:val="num" w:pos="4248"/>
        </w:tabs>
        <w:ind w:left="4248" w:hanging="360"/>
      </w:pPr>
    </w:lvl>
    <w:lvl w:ilvl="6">
      <w:start w:val="1"/>
      <w:numFmt w:val="decimal"/>
      <w:lvlText w:val="%7."/>
      <w:lvlJc w:val="left"/>
      <w:pPr>
        <w:tabs>
          <w:tab w:val="num" w:pos="4968"/>
        </w:tabs>
        <w:ind w:left="4968" w:hanging="360"/>
      </w:pPr>
    </w:lvl>
    <w:lvl w:ilvl="7">
      <w:start w:val="1"/>
      <w:numFmt w:val="decimal"/>
      <w:lvlText w:val="%8."/>
      <w:lvlJc w:val="left"/>
      <w:pPr>
        <w:tabs>
          <w:tab w:val="num" w:pos="5688"/>
        </w:tabs>
        <w:ind w:left="5688" w:hanging="360"/>
      </w:pPr>
    </w:lvl>
    <w:lvl w:ilvl="8">
      <w:start w:val="1"/>
      <w:numFmt w:val="decimal"/>
      <w:lvlText w:val="%9."/>
      <w:lvlJc w:val="left"/>
      <w:pPr>
        <w:tabs>
          <w:tab w:val="num" w:pos="6408"/>
        </w:tabs>
        <w:ind w:left="6408" w:hanging="360"/>
      </w:pPr>
    </w:lvl>
  </w:abstractNum>
  <w:abstractNum w:abstractNumId="16">
    <w:nsid w:val="4CE53FB8"/>
    <w:multiLevelType w:val="multilevel"/>
    <w:tmpl w:val="8062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4E2EB5"/>
    <w:multiLevelType w:val="hybridMultilevel"/>
    <w:tmpl w:val="24C03B7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nsid w:val="57121784"/>
    <w:multiLevelType w:val="hybridMultilevel"/>
    <w:tmpl w:val="B6C8C26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nsid w:val="5CA561F2"/>
    <w:multiLevelType w:val="multilevel"/>
    <w:tmpl w:val="B0C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075BEC"/>
    <w:multiLevelType w:val="hybridMultilevel"/>
    <w:tmpl w:val="6CCC2D3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nsid w:val="6F277CDA"/>
    <w:multiLevelType w:val="hybridMultilevel"/>
    <w:tmpl w:val="F988709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2">
    <w:nsid w:val="707E73D9"/>
    <w:multiLevelType w:val="hybridMultilevel"/>
    <w:tmpl w:val="1766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871909"/>
    <w:multiLevelType w:val="hybridMultilevel"/>
    <w:tmpl w:val="2F2E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0A2BD2"/>
    <w:multiLevelType w:val="hybridMultilevel"/>
    <w:tmpl w:val="B53E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
    <w:abstractNumId w:val="16"/>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3"/>
  </w:num>
  <w:num w:numId="7">
    <w:abstractNumId w:val="18"/>
  </w:num>
  <w:num w:numId="8">
    <w:abstractNumId w:val="20"/>
  </w:num>
  <w:num w:numId="9">
    <w:abstractNumId w:val="8"/>
  </w:num>
  <w:num w:numId="10">
    <w:abstractNumId w:val="17"/>
  </w:num>
  <w:num w:numId="11">
    <w:abstractNumId w:val="13"/>
  </w:num>
  <w:num w:numId="12">
    <w:abstractNumId w:val="24"/>
  </w:num>
  <w:num w:numId="13">
    <w:abstractNumId w:val="21"/>
  </w:num>
  <w:num w:numId="14">
    <w:abstractNumId w:val="12"/>
  </w:num>
  <w:num w:numId="15">
    <w:abstractNumId w:val="19"/>
  </w:num>
  <w:num w:numId="16">
    <w:abstractNumId w:val="15"/>
  </w:num>
  <w:num w:numId="17">
    <w:abstractNumId w:val="9"/>
  </w:num>
  <w:num w:numId="18">
    <w:abstractNumId w:val="11"/>
  </w:num>
  <w:num w:numId="19">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ctiveWritingStyle w:appName="MSWord" w:lang="es-MX" w:vendorID="64" w:dllVersion="131078" w:nlCheck="1" w:checkStyle="0"/>
  <w:activeWritingStyle w:appName="MSWord" w:lang="en-GB" w:vendorID="64" w:dllVersion="131078" w:nlCheck="1" w:checkStyle="1"/>
  <w:activeWritingStyle w:appName="MSWord" w:lang="en-US" w:vendorID="64" w:dllVersion="131078" w:nlCheck="1" w:checkStyle="1"/>
  <w:attachedTemplate r:id="rId1"/>
  <w:defaultTabStop w:val="288"/>
  <w:drawingGridHorizontalSpacing w:val="120"/>
  <w:drawingGridVerticalSpacing w:val="0"/>
  <w:displayHorizontalDrawingGridEvery w:val="0"/>
  <w:displayVerticalDrawingGridEvery w:val="0"/>
  <w:noPunctuationKerning/>
  <w:characterSpacingControl w:val="doNotCompress"/>
  <w:hdrShapeDefaults>
    <o:shapedefaults v:ext="edit" spidmax="5122"/>
    <o:shapelayout v:ext="edit">
      <o:idmap v:ext="edit" data="4"/>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3F348F"/>
    <w:rsid w:val="00000205"/>
    <w:rsid w:val="00002B8C"/>
    <w:rsid w:val="00002DE4"/>
    <w:rsid w:val="00004C5E"/>
    <w:rsid w:val="00005746"/>
    <w:rsid w:val="00006D99"/>
    <w:rsid w:val="00007C99"/>
    <w:rsid w:val="0001123D"/>
    <w:rsid w:val="00013307"/>
    <w:rsid w:val="00017E0F"/>
    <w:rsid w:val="00024D80"/>
    <w:rsid w:val="0002726F"/>
    <w:rsid w:val="0002737B"/>
    <w:rsid w:val="00027568"/>
    <w:rsid w:val="0003278E"/>
    <w:rsid w:val="00032868"/>
    <w:rsid w:val="00032BEA"/>
    <w:rsid w:val="00037E5D"/>
    <w:rsid w:val="000443C2"/>
    <w:rsid w:val="00046E41"/>
    <w:rsid w:val="00050596"/>
    <w:rsid w:val="000511E1"/>
    <w:rsid w:val="000518B2"/>
    <w:rsid w:val="00052993"/>
    <w:rsid w:val="00053715"/>
    <w:rsid w:val="00055A8E"/>
    <w:rsid w:val="00056132"/>
    <w:rsid w:val="00056CD3"/>
    <w:rsid w:val="000574F2"/>
    <w:rsid w:val="000618CD"/>
    <w:rsid w:val="00063CA1"/>
    <w:rsid w:val="000662B1"/>
    <w:rsid w:val="000662B9"/>
    <w:rsid w:val="000733F3"/>
    <w:rsid w:val="000750FF"/>
    <w:rsid w:val="00075E8E"/>
    <w:rsid w:val="00076177"/>
    <w:rsid w:val="00080B4A"/>
    <w:rsid w:val="00080CDC"/>
    <w:rsid w:val="00081078"/>
    <w:rsid w:val="00082071"/>
    <w:rsid w:val="00082FDC"/>
    <w:rsid w:val="00083E5D"/>
    <w:rsid w:val="00086B32"/>
    <w:rsid w:val="00090361"/>
    <w:rsid w:val="00093C7A"/>
    <w:rsid w:val="000A0D49"/>
    <w:rsid w:val="000A23A2"/>
    <w:rsid w:val="000A28EC"/>
    <w:rsid w:val="000A5496"/>
    <w:rsid w:val="000A58B6"/>
    <w:rsid w:val="000B12BE"/>
    <w:rsid w:val="000B2CFD"/>
    <w:rsid w:val="000B7C43"/>
    <w:rsid w:val="000C0DF9"/>
    <w:rsid w:val="000C0FF2"/>
    <w:rsid w:val="000C1214"/>
    <w:rsid w:val="000C172D"/>
    <w:rsid w:val="000C5110"/>
    <w:rsid w:val="000C52ED"/>
    <w:rsid w:val="000C56F1"/>
    <w:rsid w:val="000C5880"/>
    <w:rsid w:val="000C6821"/>
    <w:rsid w:val="000C6A7A"/>
    <w:rsid w:val="000C7AF1"/>
    <w:rsid w:val="000D0B55"/>
    <w:rsid w:val="000D18F7"/>
    <w:rsid w:val="000D2312"/>
    <w:rsid w:val="000D2738"/>
    <w:rsid w:val="000D2F6D"/>
    <w:rsid w:val="000D460C"/>
    <w:rsid w:val="000E0C20"/>
    <w:rsid w:val="000E14D4"/>
    <w:rsid w:val="000E4765"/>
    <w:rsid w:val="000E5CDE"/>
    <w:rsid w:val="000E6BB8"/>
    <w:rsid w:val="000F239A"/>
    <w:rsid w:val="000F5CCE"/>
    <w:rsid w:val="000F7DFA"/>
    <w:rsid w:val="00103DA0"/>
    <w:rsid w:val="00106A9B"/>
    <w:rsid w:val="00107E9C"/>
    <w:rsid w:val="00115FFA"/>
    <w:rsid w:val="00116822"/>
    <w:rsid w:val="00117C54"/>
    <w:rsid w:val="00120328"/>
    <w:rsid w:val="0012197C"/>
    <w:rsid w:val="00122E4C"/>
    <w:rsid w:val="00125770"/>
    <w:rsid w:val="001344E9"/>
    <w:rsid w:val="00135858"/>
    <w:rsid w:val="00135916"/>
    <w:rsid w:val="00144A21"/>
    <w:rsid w:val="0014500B"/>
    <w:rsid w:val="001470C2"/>
    <w:rsid w:val="00152FD1"/>
    <w:rsid w:val="00156466"/>
    <w:rsid w:val="00163358"/>
    <w:rsid w:val="00164D23"/>
    <w:rsid w:val="00164F90"/>
    <w:rsid w:val="001739B4"/>
    <w:rsid w:val="0017476C"/>
    <w:rsid w:val="00177A45"/>
    <w:rsid w:val="00183414"/>
    <w:rsid w:val="00184FAD"/>
    <w:rsid w:val="001851E8"/>
    <w:rsid w:val="0018716F"/>
    <w:rsid w:val="001903A9"/>
    <w:rsid w:val="001907EC"/>
    <w:rsid w:val="00190FD4"/>
    <w:rsid w:val="001911EF"/>
    <w:rsid w:val="001914B6"/>
    <w:rsid w:val="00191967"/>
    <w:rsid w:val="00193AB9"/>
    <w:rsid w:val="00194BB9"/>
    <w:rsid w:val="00196CA8"/>
    <w:rsid w:val="00197AB8"/>
    <w:rsid w:val="001A0F66"/>
    <w:rsid w:val="001A2ADA"/>
    <w:rsid w:val="001A2B48"/>
    <w:rsid w:val="001A2B76"/>
    <w:rsid w:val="001A2FB6"/>
    <w:rsid w:val="001A4D7B"/>
    <w:rsid w:val="001A4EC8"/>
    <w:rsid w:val="001A5443"/>
    <w:rsid w:val="001A7336"/>
    <w:rsid w:val="001B0DB2"/>
    <w:rsid w:val="001B1DAF"/>
    <w:rsid w:val="001B23B3"/>
    <w:rsid w:val="001B2AB5"/>
    <w:rsid w:val="001B37CB"/>
    <w:rsid w:val="001B7715"/>
    <w:rsid w:val="001C35C9"/>
    <w:rsid w:val="001C6E1C"/>
    <w:rsid w:val="001C712F"/>
    <w:rsid w:val="001D0808"/>
    <w:rsid w:val="001D0FCB"/>
    <w:rsid w:val="001D2340"/>
    <w:rsid w:val="001D2443"/>
    <w:rsid w:val="001D2512"/>
    <w:rsid w:val="001D48D8"/>
    <w:rsid w:val="001D593C"/>
    <w:rsid w:val="001D637E"/>
    <w:rsid w:val="001E0E4B"/>
    <w:rsid w:val="001E2CB9"/>
    <w:rsid w:val="001E4D8D"/>
    <w:rsid w:val="001E51E2"/>
    <w:rsid w:val="001E6D62"/>
    <w:rsid w:val="001E6D9C"/>
    <w:rsid w:val="001F0B82"/>
    <w:rsid w:val="001F0BBF"/>
    <w:rsid w:val="001F21F3"/>
    <w:rsid w:val="002011BD"/>
    <w:rsid w:val="00202077"/>
    <w:rsid w:val="002024E3"/>
    <w:rsid w:val="00202C8D"/>
    <w:rsid w:val="0020368F"/>
    <w:rsid w:val="0020658D"/>
    <w:rsid w:val="00206597"/>
    <w:rsid w:val="002115B4"/>
    <w:rsid w:val="0021278E"/>
    <w:rsid w:val="00212901"/>
    <w:rsid w:val="00213ECE"/>
    <w:rsid w:val="0021460D"/>
    <w:rsid w:val="002164EF"/>
    <w:rsid w:val="0021725D"/>
    <w:rsid w:val="00220EDA"/>
    <w:rsid w:val="0022111C"/>
    <w:rsid w:val="002216D5"/>
    <w:rsid w:val="00221EF3"/>
    <w:rsid w:val="00222B3E"/>
    <w:rsid w:val="002230DC"/>
    <w:rsid w:val="0022349C"/>
    <w:rsid w:val="00224B8D"/>
    <w:rsid w:val="00230DB9"/>
    <w:rsid w:val="00231732"/>
    <w:rsid w:val="0023382A"/>
    <w:rsid w:val="002338FC"/>
    <w:rsid w:val="00235548"/>
    <w:rsid w:val="00241358"/>
    <w:rsid w:val="002429B3"/>
    <w:rsid w:val="00244EAC"/>
    <w:rsid w:val="002462B2"/>
    <w:rsid w:val="0024692A"/>
    <w:rsid w:val="00251795"/>
    <w:rsid w:val="00251BDB"/>
    <w:rsid w:val="002520F4"/>
    <w:rsid w:val="00253FB1"/>
    <w:rsid w:val="00255261"/>
    <w:rsid w:val="00255AD0"/>
    <w:rsid w:val="00257E5A"/>
    <w:rsid w:val="0026269D"/>
    <w:rsid w:val="00263EEE"/>
    <w:rsid w:val="002653C9"/>
    <w:rsid w:val="002677C9"/>
    <w:rsid w:val="00270D96"/>
    <w:rsid w:val="002748FD"/>
    <w:rsid w:val="00276389"/>
    <w:rsid w:val="002779C7"/>
    <w:rsid w:val="00281033"/>
    <w:rsid w:val="00284DCA"/>
    <w:rsid w:val="00290BCB"/>
    <w:rsid w:val="00293042"/>
    <w:rsid w:val="00293D3B"/>
    <w:rsid w:val="0029480B"/>
    <w:rsid w:val="002954A7"/>
    <w:rsid w:val="002978D7"/>
    <w:rsid w:val="002A0B2D"/>
    <w:rsid w:val="002A1CFF"/>
    <w:rsid w:val="002A4B00"/>
    <w:rsid w:val="002A5AD4"/>
    <w:rsid w:val="002A707B"/>
    <w:rsid w:val="002A7F3E"/>
    <w:rsid w:val="002C62BD"/>
    <w:rsid w:val="002C6AA2"/>
    <w:rsid w:val="002C6DDC"/>
    <w:rsid w:val="002D05B4"/>
    <w:rsid w:val="002D1FD4"/>
    <w:rsid w:val="002D24F5"/>
    <w:rsid w:val="002D256F"/>
    <w:rsid w:val="002D5CDF"/>
    <w:rsid w:val="002E6036"/>
    <w:rsid w:val="002E60B1"/>
    <w:rsid w:val="002E6B57"/>
    <w:rsid w:val="002F1880"/>
    <w:rsid w:val="002F43CB"/>
    <w:rsid w:val="002F4960"/>
    <w:rsid w:val="002F5871"/>
    <w:rsid w:val="002F58EA"/>
    <w:rsid w:val="002F6158"/>
    <w:rsid w:val="002F6DFC"/>
    <w:rsid w:val="002F79FA"/>
    <w:rsid w:val="0030093D"/>
    <w:rsid w:val="00302DFA"/>
    <w:rsid w:val="00305446"/>
    <w:rsid w:val="00307B5A"/>
    <w:rsid w:val="0031174E"/>
    <w:rsid w:val="00311B41"/>
    <w:rsid w:val="0031213A"/>
    <w:rsid w:val="00313314"/>
    <w:rsid w:val="00313493"/>
    <w:rsid w:val="00313744"/>
    <w:rsid w:val="00313E7F"/>
    <w:rsid w:val="00313F9E"/>
    <w:rsid w:val="0031468B"/>
    <w:rsid w:val="00314C60"/>
    <w:rsid w:val="0031668A"/>
    <w:rsid w:val="00316CB8"/>
    <w:rsid w:val="0032302B"/>
    <w:rsid w:val="00323878"/>
    <w:rsid w:val="003240D0"/>
    <w:rsid w:val="003243FF"/>
    <w:rsid w:val="00324C63"/>
    <w:rsid w:val="00324D33"/>
    <w:rsid w:val="003258B8"/>
    <w:rsid w:val="00326C00"/>
    <w:rsid w:val="003276D9"/>
    <w:rsid w:val="00330179"/>
    <w:rsid w:val="003309C2"/>
    <w:rsid w:val="0033196A"/>
    <w:rsid w:val="00333C16"/>
    <w:rsid w:val="00336AAB"/>
    <w:rsid w:val="003427C5"/>
    <w:rsid w:val="003431E2"/>
    <w:rsid w:val="00343EA3"/>
    <w:rsid w:val="00346357"/>
    <w:rsid w:val="00347C25"/>
    <w:rsid w:val="0035384E"/>
    <w:rsid w:val="00355202"/>
    <w:rsid w:val="00356F9B"/>
    <w:rsid w:val="00357DE6"/>
    <w:rsid w:val="003610D2"/>
    <w:rsid w:val="00364F08"/>
    <w:rsid w:val="003662EC"/>
    <w:rsid w:val="0037258F"/>
    <w:rsid w:val="00373987"/>
    <w:rsid w:val="00375497"/>
    <w:rsid w:val="00377497"/>
    <w:rsid w:val="00385C40"/>
    <w:rsid w:val="00390FDE"/>
    <w:rsid w:val="0039365F"/>
    <w:rsid w:val="00396C81"/>
    <w:rsid w:val="003A3B5B"/>
    <w:rsid w:val="003A446A"/>
    <w:rsid w:val="003B2572"/>
    <w:rsid w:val="003B4541"/>
    <w:rsid w:val="003B68D0"/>
    <w:rsid w:val="003B7A84"/>
    <w:rsid w:val="003C15CD"/>
    <w:rsid w:val="003C185F"/>
    <w:rsid w:val="003C2219"/>
    <w:rsid w:val="003C2A77"/>
    <w:rsid w:val="003C652D"/>
    <w:rsid w:val="003C6C34"/>
    <w:rsid w:val="003C71C5"/>
    <w:rsid w:val="003E0C4A"/>
    <w:rsid w:val="003E15AE"/>
    <w:rsid w:val="003E2869"/>
    <w:rsid w:val="003E314F"/>
    <w:rsid w:val="003E6DA5"/>
    <w:rsid w:val="003F05DA"/>
    <w:rsid w:val="003F348F"/>
    <w:rsid w:val="003F45EE"/>
    <w:rsid w:val="003F48D7"/>
    <w:rsid w:val="003F656D"/>
    <w:rsid w:val="003F6737"/>
    <w:rsid w:val="003F7C08"/>
    <w:rsid w:val="00400E81"/>
    <w:rsid w:val="0040149A"/>
    <w:rsid w:val="004050B6"/>
    <w:rsid w:val="00406C20"/>
    <w:rsid w:val="00406FFF"/>
    <w:rsid w:val="00411BC6"/>
    <w:rsid w:val="0041265C"/>
    <w:rsid w:val="00412C19"/>
    <w:rsid w:val="00414A54"/>
    <w:rsid w:val="00414EFB"/>
    <w:rsid w:val="004174FB"/>
    <w:rsid w:val="00420649"/>
    <w:rsid w:val="00425374"/>
    <w:rsid w:val="00425F32"/>
    <w:rsid w:val="004274BF"/>
    <w:rsid w:val="004275B0"/>
    <w:rsid w:val="004305B8"/>
    <w:rsid w:val="00431614"/>
    <w:rsid w:val="00433696"/>
    <w:rsid w:val="0043607A"/>
    <w:rsid w:val="00436D27"/>
    <w:rsid w:val="00441C9D"/>
    <w:rsid w:val="00444728"/>
    <w:rsid w:val="004469E4"/>
    <w:rsid w:val="00446FA9"/>
    <w:rsid w:val="004471D2"/>
    <w:rsid w:val="00452E23"/>
    <w:rsid w:val="0045375D"/>
    <w:rsid w:val="00453AAE"/>
    <w:rsid w:val="004572CE"/>
    <w:rsid w:val="0046320E"/>
    <w:rsid w:val="00467031"/>
    <w:rsid w:val="00473DAC"/>
    <w:rsid w:val="0047449A"/>
    <w:rsid w:val="00474F14"/>
    <w:rsid w:val="00475BBC"/>
    <w:rsid w:val="00476DB2"/>
    <w:rsid w:val="00480653"/>
    <w:rsid w:val="004824DB"/>
    <w:rsid w:val="00482763"/>
    <w:rsid w:val="00483644"/>
    <w:rsid w:val="00483A4F"/>
    <w:rsid w:val="00484980"/>
    <w:rsid w:val="00484E90"/>
    <w:rsid w:val="0048572C"/>
    <w:rsid w:val="00493DF9"/>
    <w:rsid w:val="004958F0"/>
    <w:rsid w:val="00495CA1"/>
    <w:rsid w:val="004A0DEF"/>
    <w:rsid w:val="004A228E"/>
    <w:rsid w:val="004A23FB"/>
    <w:rsid w:val="004A2BE9"/>
    <w:rsid w:val="004A352C"/>
    <w:rsid w:val="004A4480"/>
    <w:rsid w:val="004A474D"/>
    <w:rsid w:val="004A4CC8"/>
    <w:rsid w:val="004A5005"/>
    <w:rsid w:val="004A5D01"/>
    <w:rsid w:val="004B0D30"/>
    <w:rsid w:val="004B2F7D"/>
    <w:rsid w:val="004B30B7"/>
    <w:rsid w:val="004B5EB7"/>
    <w:rsid w:val="004B7495"/>
    <w:rsid w:val="004B7DD3"/>
    <w:rsid w:val="004C47CD"/>
    <w:rsid w:val="004C60EC"/>
    <w:rsid w:val="004C72AD"/>
    <w:rsid w:val="004C7CF3"/>
    <w:rsid w:val="004D3EDD"/>
    <w:rsid w:val="004D4204"/>
    <w:rsid w:val="004D6797"/>
    <w:rsid w:val="004E0777"/>
    <w:rsid w:val="004E16BC"/>
    <w:rsid w:val="004E2C86"/>
    <w:rsid w:val="004E3182"/>
    <w:rsid w:val="004E3EFE"/>
    <w:rsid w:val="004E6584"/>
    <w:rsid w:val="004E674B"/>
    <w:rsid w:val="004E68D9"/>
    <w:rsid w:val="004F0555"/>
    <w:rsid w:val="004F2682"/>
    <w:rsid w:val="004F361C"/>
    <w:rsid w:val="004F47BB"/>
    <w:rsid w:val="004F4AA9"/>
    <w:rsid w:val="004F4F1F"/>
    <w:rsid w:val="004F5ED9"/>
    <w:rsid w:val="004F6C33"/>
    <w:rsid w:val="00501705"/>
    <w:rsid w:val="00501D77"/>
    <w:rsid w:val="00502336"/>
    <w:rsid w:val="00506154"/>
    <w:rsid w:val="00506D1D"/>
    <w:rsid w:val="00510DFA"/>
    <w:rsid w:val="00512247"/>
    <w:rsid w:val="005124F5"/>
    <w:rsid w:val="0051351F"/>
    <w:rsid w:val="00513F9A"/>
    <w:rsid w:val="00514A63"/>
    <w:rsid w:val="00517779"/>
    <w:rsid w:val="00520C4B"/>
    <w:rsid w:val="005215C5"/>
    <w:rsid w:val="005226B1"/>
    <w:rsid w:val="0052330E"/>
    <w:rsid w:val="00523ACA"/>
    <w:rsid w:val="005276B2"/>
    <w:rsid w:val="00530330"/>
    <w:rsid w:val="005317B2"/>
    <w:rsid w:val="0053218A"/>
    <w:rsid w:val="0053444F"/>
    <w:rsid w:val="005355D0"/>
    <w:rsid w:val="005410FB"/>
    <w:rsid w:val="0054166F"/>
    <w:rsid w:val="00543126"/>
    <w:rsid w:val="0054476E"/>
    <w:rsid w:val="00545C70"/>
    <w:rsid w:val="00545EA1"/>
    <w:rsid w:val="0054788F"/>
    <w:rsid w:val="00550EC1"/>
    <w:rsid w:val="00551A2F"/>
    <w:rsid w:val="0055337E"/>
    <w:rsid w:val="005541AB"/>
    <w:rsid w:val="00554FE2"/>
    <w:rsid w:val="00561904"/>
    <w:rsid w:val="00562BFF"/>
    <w:rsid w:val="00565BA8"/>
    <w:rsid w:val="00566A66"/>
    <w:rsid w:val="00571D89"/>
    <w:rsid w:val="00576070"/>
    <w:rsid w:val="005775AD"/>
    <w:rsid w:val="00580A3A"/>
    <w:rsid w:val="00583639"/>
    <w:rsid w:val="00587A94"/>
    <w:rsid w:val="00591A98"/>
    <w:rsid w:val="00596168"/>
    <w:rsid w:val="005A684C"/>
    <w:rsid w:val="005A696D"/>
    <w:rsid w:val="005A6C3C"/>
    <w:rsid w:val="005B0078"/>
    <w:rsid w:val="005B3CA1"/>
    <w:rsid w:val="005B4814"/>
    <w:rsid w:val="005B7708"/>
    <w:rsid w:val="005C0BC7"/>
    <w:rsid w:val="005C2F2F"/>
    <w:rsid w:val="005C52B4"/>
    <w:rsid w:val="005C6F9D"/>
    <w:rsid w:val="005C750A"/>
    <w:rsid w:val="005C7C5D"/>
    <w:rsid w:val="005D0C16"/>
    <w:rsid w:val="005E0789"/>
    <w:rsid w:val="005E0C3B"/>
    <w:rsid w:val="005E0CD3"/>
    <w:rsid w:val="005E3772"/>
    <w:rsid w:val="005E3D38"/>
    <w:rsid w:val="005E3E61"/>
    <w:rsid w:val="005E45A9"/>
    <w:rsid w:val="005E4DE2"/>
    <w:rsid w:val="005E549C"/>
    <w:rsid w:val="005E759C"/>
    <w:rsid w:val="005F427B"/>
    <w:rsid w:val="005F6C46"/>
    <w:rsid w:val="006005FC"/>
    <w:rsid w:val="00601026"/>
    <w:rsid w:val="00605264"/>
    <w:rsid w:val="006112DE"/>
    <w:rsid w:val="00612969"/>
    <w:rsid w:val="00613501"/>
    <w:rsid w:val="00614147"/>
    <w:rsid w:val="00614624"/>
    <w:rsid w:val="00621113"/>
    <w:rsid w:val="00622A55"/>
    <w:rsid w:val="00625A8C"/>
    <w:rsid w:val="0062636C"/>
    <w:rsid w:val="00626F88"/>
    <w:rsid w:val="00631382"/>
    <w:rsid w:val="00635648"/>
    <w:rsid w:val="00636E00"/>
    <w:rsid w:val="00637800"/>
    <w:rsid w:val="00637BDB"/>
    <w:rsid w:val="00641AB3"/>
    <w:rsid w:val="00641F1F"/>
    <w:rsid w:val="006420C5"/>
    <w:rsid w:val="006426B6"/>
    <w:rsid w:val="006504FF"/>
    <w:rsid w:val="00651C43"/>
    <w:rsid w:val="00652A17"/>
    <w:rsid w:val="00665878"/>
    <w:rsid w:val="00665990"/>
    <w:rsid w:val="00670F7C"/>
    <w:rsid w:val="00673C75"/>
    <w:rsid w:val="00675078"/>
    <w:rsid w:val="006755A2"/>
    <w:rsid w:val="006811F7"/>
    <w:rsid w:val="0068126A"/>
    <w:rsid w:val="00682F6E"/>
    <w:rsid w:val="0068496B"/>
    <w:rsid w:val="00687788"/>
    <w:rsid w:val="00690493"/>
    <w:rsid w:val="006909FF"/>
    <w:rsid w:val="00691334"/>
    <w:rsid w:val="00691EA7"/>
    <w:rsid w:val="006925BB"/>
    <w:rsid w:val="00693AF7"/>
    <w:rsid w:val="00695A9E"/>
    <w:rsid w:val="00695D1F"/>
    <w:rsid w:val="0069648A"/>
    <w:rsid w:val="00697A26"/>
    <w:rsid w:val="006A1100"/>
    <w:rsid w:val="006A1131"/>
    <w:rsid w:val="006A2FCB"/>
    <w:rsid w:val="006A4099"/>
    <w:rsid w:val="006A52C8"/>
    <w:rsid w:val="006A784D"/>
    <w:rsid w:val="006B20F0"/>
    <w:rsid w:val="006B3555"/>
    <w:rsid w:val="006B4565"/>
    <w:rsid w:val="006B5291"/>
    <w:rsid w:val="006B5F0B"/>
    <w:rsid w:val="006B75EB"/>
    <w:rsid w:val="006C2771"/>
    <w:rsid w:val="006C434B"/>
    <w:rsid w:val="006C4CF1"/>
    <w:rsid w:val="006C6103"/>
    <w:rsid w:val="006D5CBC"/>
    <w:rsid w:val="006D6972"/>
    <w:rsid w:val="006D738C"/>
    <w:rsid w:val="006E0C70"/>
    <w:rsid w:val="006E32ED"/>
    <w:rsid w:val="006E79ED"/>
    <w:rsid w:val="006F4085"/>
    <w:rsid w:val="006F68C8"/>
    <w:rsid w:val="006F6CA4"/>
    <w:rsid w:val="006F70B3"/>
    <w:rsid w:val="007018C3"/>
    <w:rsid w:val="007051FA"/>
    <w:rsid w:val="007065AA"/>
    <w:rsid w:val="00712CA0"/>
    <w:rsid w:val="00713467"/>
    <w:rsid w:val="00717A36"/>
    <w:rsid w:val="007220E1"/>
    <w:rsid w:val="00723038"/>
    <w:rsid w:val="007230E6"/>
    <w:rsid w:val="00732C4E"/>
    <w:rsid w:val="007335B6"/>
    <w:rsid w:val="00740963"/>
    <w:rsid w:val="00742345"/>
    <w:rsid w:val="00745730"/>
    <w:rsid w:val="00750D25"/>
    <w:rsid w:val="007532BD"/>
    <w:rsid w:val="00754766"/>
    <w:rsid w:val="00760051"/>
    <w:rsid w:val="00760714"/>
    <w:rsid w:val="00761C62"/>
    <w:rsid w:val="00762CF8"/>
    <w:rsid w:val="00764CEB"/>
    <w:rsid w:val="00770F81"/>
    <w:rsid w:val="007717FC"/>
    <w:rsid w:val="007741E9"/>
    <w:rsid w:val="007745BF"/>
    <w:rsid w:val="00776EFA"/>
    <w:rsid w:val="00780CE8"/>
    <w:rsid w:val="00780E7E"/>
    <w:rsid w:val="00783293"/>
    <w:rsid w:val="00786EBD"/>
    <w:rsid w:val="007876F8"/>
    <w:rsid w:val="007918CF"/>
    <w:rsid w:val="00792C81"/>
    <w:rsid w:val="007A4312"/>
    <w:rsid w:val="007A593E"/>
    <w:rsid w:val="007A7AFB"/>
    <w:rsid w:val="007B01D6"/>
    <w:rsid w:val="007B0629"/>
    <w:rsid w:val="007B1127"/>
    <w:rsid w:val="007B27F5"/>
    <w:rsid w:val="007B4756"/>
    <w:rsid w:val="007B4C0E"/>
    <w:rsid w:val="007B544F"/>
    <w:rsid w:val="007B59D4"/>
    <w:rsid w:val="007B6CE4"/>
    <w:rsid w:val="007B6D85"/>
    <w:rsid w:val="007C04AF"/>
    <w:rsid w:val="007C0F7E"/>
    <w:rsid w:val="007C3D20"/>
    <w:rsid w:val="007C5189"/>
    <w:rsid w:val="007C652A"/>
    <w:rsid w:val="007C7788"/>
    <w:rsid w:val="007D144B"/>
    <w:rsid w:val="007D342E"/>
    <w:rsid w:val="007D490D"/>
    <w:rsid w:val="007E46DB"/>
    <w:rsid w:val="007E5516"/>
    <w:rsid w:val="007E6006"/>
    <w:rsid w:val="007E65A3"/>
    <w:rsid w:val="007E67D9"/>
    <w:rsid w:val="007E6F3B"/>
    <w:rsid w:val="007E7AFB"/>
    <w:rsid w:val="007E7BAD"/>
    <w:rsid w:val="007F0459"/>
    <w:rsid w:val="007F4125"/>
    <w:rsid w:val="007F44C4"/>
    <w:rsid w:val="007F4967"/>
    <w:rsid w:val="007F6879"/>
    <w:rsid w:val="007F6DF7"/>
    <w:rsid w:val="00804ABC"/>
    <w:rsid w:val="0081225A"/>
    <w:rsid w:val="00821611"/>
    <w:rsid w:val="00822F14"/>
    <w:rsid w:val="008245E7"/>
    <w:rsid w:val="008268E7"/>
    <w:rsid w:val="00833B54"/>
    <w:rsid w:val="00833CC0"/>
    <w:rsid w:val="008407B9"/>
    <w:rsid w:val="00841073"/>
    <w:rsid w:val="00845D02"/>
    <w:rsid w:val="00845E9F"/>
    <w:rsid w:val="00846BEF"/>
    <w:rsid w:val="00847383"/>
    <w:rsid w:val="0085057B"/>
    <w:rsid w:val="008505DA"/>
    <w:rsid w:val="00854E9F"/>
    <w:rsid w:val="00856A3E"/>
    <w:rsid w:val="00857233"/>
    <w:rsid w:val="00860571"/>
    <w:rsid w:val="00862822"/>
    <w:rsid w:val="00864D20"/>
    <w:rsid w:val="00871D80"/>
    <w:rsid w:val="00872D90"/>
    <w:rsid w:val="008750D6"/>
    <w:rsid w:val="00881222"/>
    <w:rsid w:val="00881878"/>
    <w:rsid w:val="00881D78"/>
    <w:rsid w:val="008842F5"/>
    <w:rsid w:val="00885C02"/>
    <w:rsid w:val="00890940"/>
    <w:rsid w:val="00891523"/>
    <w:rsid w:val="0089235E"/>
    <w:rsid w:val="00892D5F"/>
    <w:rsid w:val="00893BB4"/>
    <w:rsid w:val="008941EF"/>
    <w:rsid w:val="00895F53"/>
    <w:rsid w:val="00897025"/>
    <w:rsid w:val="008A0293"/>
    <w:rsid w:val="008A3677"/>
    <w:rsid w:val="008A6EF3"/>
    <w:rsid w:val="008A7F98"/>
    <w:rsid w:val="008B2A32"/>
    <w:rsid w:val="008B66F8"/>
    <w:rsid w:val="008C1213"/>
    <w:rsid w:val="008C124D"/>
    <w:rsid w:val="008C19D0"/>
    <w:rsid w:val="008C668A"/>
    <w:rsid w:val="008C6C2A"/>
    <w:rsid w:val="008C6EBD"/>
    <w:rsid w:val="008D0066"/>
    <w:rsid w:val="008D17F3"/>
    <w:rsid w:val="008D2799"/>
    <w:rsid w:val="008D6AFC"/>
    <w:rsid w:val="008F0421"/>
    <w:rsid w:val="008F0C4F"/>
    <w:rsid w:val="008F1141"/>
    <w:rsid w:val="008F159A"/>
    <w:rsid w:val="008F1DB3"/>
    <w:rsid w:val="008F25B5"/>
    <w:rsid w:val="008F61DF"/>
    <w:rsid w:val="008F7843"/>
    <w:rsid w:val="008F7E40"/>
    <w:rsid w:val="009022B0"/>
    <w:rsid w:val="00906E33"/>
    <w:rsid w:val="00907BE3"/>
    <w:rsid w:val="009105E7"/>
    <w:rsid w:val="00914259"/>
    <w:rsid w:val="00916158"/>
    <w:rsid w:val="0092323F"/>
    <w:rsid w:val="009242E7"/>
    <w:rsid w:val="00930220"/>
    <w:rsid w:val="00931E6E"/>
    <w:rsid w:val="00932A90"/>
    <w:rsid w:val="00932C11"/>
    <w:rsid w:val="00933176"/>
    <w:rsid w:val="00934297"/>
    <w:rsid w:val="00934E67"/>
    <w:rsid w:val="00940CBC"/>
    <w:rsid w:val="00941A53"/>
    <w:rsid w:val="00942813"/>
    <w:rsid w:val="00943452"/>
    <w:rsid w:val="00943AF7"/>
    <w:rsid w:val="00953EF4"/>
    <w:rsid w:val="00956053"/>
    <w:rsid w:val="00957ED7"/>
    <w:rsid w:val="00961AD3"/>
    <w:rsid w:val="00963481"/>
    <w:rsid w:val="009658FF"/>
    <w:rsid w:val="00970AEE"/>
    <w:rsid w:val="00970FF5"/>
    <w:rsid w:val="0097603A"/>
    <w:rsid w:val="0098076D"/>
    <w:rsid w:val="00980F6C"/>
    <w:rsid w:val="00981746"/>
    <w:rsid w:val="00981DEB"/>
    <w:rsid w:val="00983AD7"/>
    <w:rsid w:val="00985806"/>
    <w:rsid w:val="00985B5A"/>
    <w:rsid w:val="00990C4A"/>
    <w:rsid w:val="0099173D"/>
    <w:rsid w:val="00996691"/>
    <w:rsid w:val="009969D8"/>
    <w:rsid w:val="00996C5D"/>
    <w:rsid w:val="00997903"/>
    <w:rsid w:val="009A0163"/>
    <w:rsid w:val="009A0485"/>
    <w:rsid w:val="009A45F4"/>
    <w:rsid w:val="009A4DFC"/>
    <w:rsid w:val="009B5513"/>
    <w:rsid w:val="009B680C"/>
    <w:rsid w:val="009C077C"/>
    <w:rsid w:val="009C0D34"/>
    <w:rsid w:val="009C2800"/>
    <w:rsid w:val="009C4C26"/>
    <w:rsid w:val="009C4DBE"/>
    <w:rsid w:val="009D3F46"/>
    <w:rsid w:val="009D46A4"/>
    <w:rsid w:val="009D57E3"/>
    <w:rsid w:val="009D602A"/>
    <w:rsid w:val="009E18A9"/>
    <w:rsid w:val="009E235D"/>
    <w:rsid w:val="009E4408"/>
    <w:rsid w:val="009E4A17"/>
    <w:rsid w:val="009E7385"/>
    <w:rsid w:val="009F0F9A"/>
    <w:rsid w:val="009F20F1"/>
    <w:rsid w:val="009F322D"/>
    <w:rsid w:val="009F4326"/>
    <w:rsid w:val="009F5010"/>
    <w:rsid w:val="009F5090"/>
    <w:rsid w:val="00A003F4"/>
    <w:rsid w:val="00A00ECE"/>
    <w:rsid w:val="00A041FB"/>
    <w:rsid w:val="00A05672"/>
    <w:rsid w:val="00A05F04"/>
    <w:rsid w:val="00A0622D"/>
    <w:rsid w:val="00A079F8"/>
    <w:rsid w:val="00A10850"/>
    <w:rsid w:val="00A10D29"/>
    <w:rsid w:val="00A14754"/>
    <w:rsid w:val="00A1603C"/>
    <w:rsid w:val="00A17532"/>
    <w:rsid w:val="00A24B7E"/>
    <w:rsid w:val="00A30687"/>
    <w:rsid w:val="00A3070A"/>
    <w:rsid w:val="00A31ABA"/>
    <w:rsid w:val="00A31B6D"/>
    <w:rsid w:val="00A32278"/>
    <w:rsid w:val="00A33666"/>
    <w:rsid w:val="00A34964"/>
    <w:rsid w:val="00A366AE"/>
    <w:rsid w:val="00A41F11"/>
    <w:rsid w:val="00A421EF"/>
    <w:rsid w:val="00A42375"/>
    <w:rsid w:val="00A42662"/>
    <w:rsid w:val="00A43583"/>
    <w:rsid w:val="00A439BA"/>
    <w:rsid w:val="00A44A12"/>
    <w:rsid w:val="00A44C17"/>
    <w:rsid w:val="00A46A4E"/>
    <w:rsid w:val="00A46E64"/>
    <w:rsid w:val="00A51295"/>
    <w:rsid w:val="00A51BE5"/>
    <w:rsid w:val="00A52B9F"/>
    <w:rsid w:val="00A536C7"/>
    <w:rsid w:val="00A53C8A"/>
    <w:rsid w:val="00A54E95"/>
    <w:rsid w:val="00A5502E"/>
    <w:rsid w:val="00A5777E"/>
    <w:rsid w:val="00A609B0"/>
    <w:rsid w:val="00A60E39"/>
    <w:rsid w:val="00A61798"/>
    <w:rsid w:val="00A62396"/>
    <w:rsid w:val="00A64C5D"/>
    <w:rsid w:val="00A662A5"/>
    <w:rsid w:val="00A70B18"/>
    <w:rsid w:val="00A71D68"/>
    <w:rsid w:val="00A72A74"/>
    <w:rsid w:val="00A75E68"/>
    <w:rsid w:val="00A76E7B"/>
    <w:rsid w:val="00A82BC5"/>
    <w:rsid w:val="00A879AA"/>
    <w:rsid w:val="00A90746"/>
    <w:rsid w:val="00A91814"/>
    <w:rsid w:val="00A95F51"/>
    <w:rsid w:val="00A95F80"/>
    <w:rsid w:val="00A96353"/>
    <w:rsid w:val="00A96C24"/>
    <w:rsid w:val="00AA20C5"/>
    <w:rsid w:val="00AA4BE9"/>
    <w:rsid w:val="00AA5A7D"/>
    <w:rsid w:val="00AA6C28"/>
    <w:rsid w:val="00AB21E6"/>
    <w:rsid w:val="00AB2DAB"/>
    <w:rsid w:val="00AB30F0"/>
    <w:rsid w:val="00AB40BA"/>
    <w:rsid w:val="00AB4FD0"/>
    <w:rsid w:val="00AB5857"/>
    <w:rsid w:val="00AB609A"/>
    <w:rsid w:val="00AB6746"/>
    <w:rsid w:val="00AC2BAD"/>
    <w:rsid w:val="00AC6B3C"/>
    <w:rsid w:val="00AC6BD5"/>
    <w:rsid w:val="00AC6CA8"/>
    <w:rsid w:val="00AC7F8C"/>
    <w:rsid w:val="00AD2E6C"/>
    <w:rsid w:val="00AD5DB2"/>
    <w:rsid w:val="00AD71D8"/>
    <w:rsid w:val="00AD7BED"/>
    <w:rsid w:val="00AE1F74"/>
    <w:rsid w:val="00AE2ADA"/>
    <w:rsid w:val="00AE2EAC"/>
    <w:rsid w:val="00AE3114"/>
    <w:rsid w:val="00AE426F"/>
    <w:rsid w:val="00AE475B"/>
    <w:rsid w:val="00AF1EAF"/>
    <w:rsid w:val="00AF5ED6"/>
    <w:rsid w:val="00B00537"/>
    <w:rsid w:val="00B017BD"/>
    <w:rsid w:val="00B02D33"/>
    <w:rsid w:val="00B02E1C"/>
    <w:rsid w:val="00B035DE"/>
    <w:rsid w:val="00B03A29"/>
    <w:rsid w:val="00B04DFE"/>
    <w:rsid w:val="00B05970"/>
    <w:rsid w:val="00B117A1"/>
    <w:rsid w:val="00B13166"/>
    <w:rsid w:val="00B1691C"/>
    <w:rsid w:val="00B17E1A"/>
    <w:rsid w:val="00B2138F"/>
    <w:rsid w:val="00B268BA"/>
    <w:rsid w:val="00B329C2"/>
    <w:rsid w:val="00B4260D"/>
    <w:rsid w:val="00B430CE"/>
    <w:rsid w:val="00B468E2"/>
    <w:rsid w:val="00B475A4"/>
    <w:rsid w:val="00B47824"/>
    <w:rsid w:val="00B47DA5"/>
    <w:rsid w:val="00B51FB7"/>
    <w:rsid w:val="00B548B7"/>
    <w:rsid w:val="00B54D3D"/>
    <w:rsid w:val="00B564F1"/>
    <w:rsid w:val="00B57A68"/>
    <w:rsid w:val="00B7146B"/>
    <w:rsid w:val="00B73052"/>
    <w:rsid w:val="00B731A4"/>
    <w:rsid w:val="00B752A4"/>
    <w:rsid w:val="00B75546"/>
    <w:rsid w:val="00B75EDA"/>
    <w:rsid w:val="00B8230D"/>
    <w:rsid w:val="00B830CA"/>
    <w:rsid w:val="00B836CE"/>
    <w:rsid w:val="00B939B5"/>
    <w:rsid w:val="00B945A1"/>
    <w:rsid w:val="00B94B41"/>
    <w:rsid w:val="00B95496"/>
    <w:rsid w:val="00B9622D"/>
    <w:rsid w:val="00B97CC8"/>
    <w:rsid w:val="00BA0803"/>
    <w:rsid w:val="00BA51B1"/>
    <w:rsid w:val="00BA6937"/>
    <w:rsid w:val="00BA77D6"/>
    <w:rsid w:val="00BA7B9A"/>
    <w:rsid w:val="00BB0367"/>
    <w:rsid w:val="00BB161F"/>
    <w:rsid w:val="00BB31F0"/>
    <w:rsid w:val="00BB5307"/>
    <w:rsid w:val="00BB601F"/>
    <w:rsid w:val="00BB715D"/>
    <w:rsid w:val="00BC09A9"/>
    <w:rsid w:val="00BC1A59"/>
    <w:rsid w:val="00BC5230"/>
    <w:rsid w:val="00BC5420"/>
    <w:rsid w:val="00BD0D1A"/>
    <w:rsid w:val="00BD2A06"/>
    <w:rsid w:val="00BD325C"/>
    <w:rsid w:val="00BD3D92"/>
    <w:rsid w:val="00BD653D"/>
    <w:rsid w:val="00BE46BB"/>
    <w:rsid w:val="00BE524A"/>
    <w:rsid w:val="00BE77D3"/>
    <w:rsid w:val="00BE79D0"/>
    <w:rsid w:val="00BF522F"/>
    <w:rsid w:val="00BF53D8"/>
    <w:rsid w:val="00C024D2"/>
    <w:rsid w:val="00C028D7"/>
    <w:rsid w:val="00C0468E"/>
    <w:rsid w:val="00C07387"/>
    <w:rsid w:val="00C10404"/>
    <w:rsid w:val="00C11A9E"/>
    <w:rsid w:val="00C13714"/>
    <w:rsid w:val="00C16805"/>
    <w:rsid w:val="00C21CCB"/>
    <w:rsid w:val="00C21E05"/>
    <w:rsid w:val="00C22013"/>
    <w:rsid w:val="00C239D1"/>
    <w:rsid w:val="00C32C94"/>
    <w:rsid w:val="00C348BF"/>
    <w:rsid w:val="00C357CB"/>
    <w:rsid w:val="00C408B7"/>
    <w:rsid w:val="00C45D31"/>
    <w:rsid w:val="00C4644D"/>
    <w:rsid w:val="00C46466"/>
    <w:rsid w:val="00C4719E"/>
    <w:rsid w:val="00C47C94"/>
    <w:rsid w:val="00C47FCC"/>
    <w:rsid w:val="00C51390"/>
    <w:rsid w:val="00C53085"/>
    <w:rsid w:val="00C54E8F"/>
    <w:rsid w:val="00C57084"/>
    <w:rsid w:val="00C6055C"/>
    <w:rsid w:val="00C63CE1"/>
    <w:rsid w:val="00C66934"/>
    <w:rsid w:val="00C71287"/>
    <w:rsid w:val="00C71311"/>
    <w:rsid w:val="00C74409"/>
    <w:rsid w:val="00C74B5D"/>
    <w:rsid w:val="00C7538E"/>
    <w:rsid w:val="00C77EDA"/>
    <w:rsid w:val="00C80201"/>
    <w:rsid w:val="00C833ED"/>
    <w:rsid w:val="00C83A68"/>
    <w:rsid w:val="00C83D24"/>
    <w:rsid w:val="00C84DD4"/>
    <w:rsid w:val="00C90FFD"/>
    <w:rsid w:val="00C9484D"/>
    <w:rsid w:val="00C951AB"/>
    <w:rsid w:val="00C97006"/>
    <w:rsid w:val="00CA07CE"/>
    <w:rsid w:val="00CA09E2"/>
    <w:rsid w:val="00CA178B"/>
    <w:rsid w:val="00CA31A3"/>
    <w:rsid w:val="00CA59C1"/>
    <w:rsid w:val="00CB167D"/>
    <w:rsid w:val="00CB1D52"/>
    <w:rsid w:val="00CB2828"/>
    <w:rsid w:val="00CB2D6B"/>
    <w:rsid w:val="00CB4FF5"/>
    <w:rsid w:val="00CB5B32"/>
    <w:rsid w:val="00CC108A"/>
    <w:rsid w:val="00CC43C2"/>
    <w:rsid w:val="00CC4700"/>
    <w:rsid w:val="00CC4D04"/>
    <w:rsid w:val="00CC520B"/>
    <w:rsid w:val="00CC5B93"/>
    <w:rsid w:val="00CD0417"/>
    <w:rsid w:val="00CD14F4"/>
    <w:rsid w:val="00CD1852"/>
    <w:rsid w:val="00CD28D7"/>
    <w:rsid w:val="00CD2EA9"/>
    <w:rsid w:val="00CD4BEE"/>
    <w:rsid w:val="00CD6785"/>
    <w:rsid w:val="00CD6E81"/>
    <w:rsid w:val="00CE0B7C"/>
    <w:rsid w:val="00CE2343"/>
    <w:rsid w:val="00CE70E4"/>
    <w:rsid w:val="00CE7218"/>
    <w:rsid w:val="00CE7EFA"/>
    <w:rsid w:val="00CF1C65"/>
    <w:rsid w:val="00CF1FC9"/>
    <w:rsid w:val="00CF35FE"/>
    <w:rsid w:val="00CF4C01"/>
    <w:rsid w:val="00CF4E2B"/>
    <w:rsid w:val="00CF679B"/>
    <w:rsid w:val="00CF777B"/>
    <w:rsid w:val="00D012D0"/>
    <w:rsid w:val="00D03380"/>
    <w:rsid w:val="00D10873"/>
    <w:rsid w:val="00D11E28"/>
    <w:rsid w:val="00D12B86"/>
    <w:rsid w:val="00D146E5"/>
    <w:rsid w:val="00D1550B"/>
    <w:rsid w:val="00D2158B"/>
    <w:rsid w:val="00D21768"/>
    <w:rsid w:val="00D2242A"/>
    <w:rsid w:val="00D22E8A"/>
    <w:rsid w:val="00D2320A"/>
    <w:rsid w:val="00D25412"/>
    <w:rsid w:val="00D260FE"/>
    <w:rsid w:val="00D26647"/>
    <w:rsid w:val="00D26730"/>
    <w:rsid w:val="00D312B4"/>
    <w:rsid w:val="00D371EF"/>
    <w:rsid w:val="00D41318"/>
    <w:rsid w:val="00D46FEC"/>
    <w:rsid w:val="00D46FFE"/>
    <w:rsid w:val="00D50228"/>
    <w:rsid w:val="00D521C5"/>
    <w:rsid w:val="00D54A3A"/>
    <w:rsid w:val="00D5535C"/>
    <w:rsid w:val="00D563E4"/>
    <w:rsid w:val="00D61096"/>
    <w:rsid w:val="00D61DF7"/>
    <w:rsid w:val="00D65E1F"/>
    <w:rsid w:val="00D70E76"/>
    <w:rsid w:val="00D72A2B"/>
    <w:rsid w:val="00D72C74"/>
    <w:rsid w:val="00D731CF"/>
    <w:rsid w:val="00D7343F"/>
    <w:rsid w:val="00D77582"/>
    <w:rsid w:val="00D8506A"/>
    <w:rsid w:val="00D86DB2"/>
    <w:rsid w:val="00D91120"/>
    <w:rsid w:val="00D9179D"/>
    <w:rsid w:val="00D93485"/>
    <w:rsid w:val="00D96231"/>
    <w:rsid w:val="00DA2288"/>
    <w:rsid w:val="00DA42CE"/>
    <w:rsid w:val="00DA5BBA"/>
    <w:rsid w:val="00DA5BF6"/>
    <w:rsid w:val="00DA64C6"/>
    <w:rsid w:val="00DA7113"/>
    <w:rsid w:val="00DA74C6"/>
    <w:rsid w:val="00DA74C8"/>
    <w:rsid w:val="00DC065A"/>
    <w:rsid w:val="00DC1B51"/>
    <w:rsid w:val="00DC205E"/>
    <w:rsid w:val="00DC3BFA"/>
    <w:rsid w:val="00DC3C55"/>
    <w:rsid w:val="00DC77DE"/>
    <w:rsid w:val="00DD3037"/>
    <w:rsid w:val="00DE0582"/>
    <w:rsid w:val="00DE1DD9"/>
    <w:rsid w:val="00DE5CFB"/>
    <w:rsid w:val="00DF04C6"/>
    <w:rsid w:val="00DF1E9C"/>
    <w:rsid w:val="00DF459F"/>
    <w:rsid w:val="00E01F02"/>
    <w:rsid w:val="00E04D9D"/>
    <w:rsid w:val="00E05CF0"/>
    <w:rsid w:val="00E05ED4"/>
    <w:rsid w:val="00E07531"/>
    <w:rsid w:val="00E10D9F"/>
    <w:rsid w:val="00E15AC9"/>
    <w:rsid w:val="00E16199"/>
    <w:rsid w:val="00E20525"/>
    <w:rsid w:val="00E21DEA"/>
    <w:rsid w:val="00E23B2D"/>
    <w:rsid w:val="00E23DE6"/>
    <w:rsid w:val="00E27518"/>
    <w:rsid w:val="00E30515"/>
    <w:rsid w:val="00E330DE"/>
    <w:rsid w:val="00E34A68"/>
    <w:rsid w:val="00E36280"/>
    <w:rsid w:val="00E362C3"/>
    <w:rsid w:val="00E4153D"/>
    <w:rsid w:val="00E418F7"/>
    <w:rsid w:val="00E452E6"/>
    <w:rsid w:val="00E52BBA"/>
    <w:rsid w:val="00E557F9"/>
    <w:rsid w:val="00E55BF4"/>
    <w:rsid w:val="00E62D2B"/>
    <w:rsid w:val="00E6756B"/>
    <w:rsid w:val="00E71055"/>
    <w:rsid w:val="00E755BF"/>
    <w:rsid w:val="00E77D0D"/>
    <w:rsid w:val="00E855B3"/>
    <w:rsid w:val="00E861AA"/>
    <w:rsid w:val="00E86B03"/>
    <w:rsid w:val="00E91DFC"/>
    <w:rsid w:val="00E93916"/>
    <w:rsid w:val="00E94F1E"/>
    <w:rsid w:val="00E95D61"/>
    <w:rsid w:val="00EA16C5"/>
    <w:rsid w:val="00EB42C7"/>
    <w:rsid w:val="00EB7109"/>
    <w:rsid w:val="00EC4199"/>
    <w:rsid w:val="00EC4D2E"/>
    <w:rsid w:val="00ED0B13"/>
    <w:rsid w:val="00ED2ABC"/>
    <w:rsid w:val="00ED3B43"/>
    <w:rsid w:val="00ED5848"/>
    <w:rsid w:val="00ED5C50"/>
    <w:rsid w:val="00EE1373"/>
    <w:rsid w:val="00EE2298"/>
    <w:rsid w:val="00EE2430"/>
    <w:rsid w:val="00EE5104"/>
    <w:rsid w:val="00EE74CD"/>
    <w:rsid w:val="00EF047D"/>
    <w:rsid w:val="00EF2F75"/>
    <w:rsid w:val="00EF3693"/>
    <w:rsid w:val="00EF39DF"/>
    <w:rsid w:val="00EF597A"/>
    <w:rsid w:val="00F0421A"/>
    <w:rsid w:val="00F07B00"/>
    <w:rsid w:val="00F11B84"/>
    <w:rsid w:val="00F155C6"/>
    <w:rsid w:val="00F20905"/>
    <w:rsid w:val="00F22BCE"/>
    <w:rsid w:val="00F23E02"/>
    <w:rsid w:val="00F2407A"/>
    <w:rsid w:val="00F2429D"/>
    <w:rsid w:val="00F258DE"/>
    <w:rsid w:val="00F32AC3"/>
    <w:rsid w:val="00F35EA9"/>
    <w:rsid w:val="00F3785B"/>
    <w:rsid w:val="00F40CD9"/>
    <w:rsid w:val="00F4227D"/>
    <w:rsid w:val="00F429B0"/>
    <w:rsid w:val="00F42A7A"/>
    <w:rsid w:val="00F445FC"/>
    <w:rsid w:val="00F5223E"/>
    <w:rsid w:val="00F54DC6"/>
    <w:rsid w:val="00F555A2"/>
    <w:rsid w:val="00F577C2"/>
    <w:rsid w:val="00F600FF"/>
    <w:rsid w:val="00F623A2"/>
    <w:rsid w:val="00F6312F"/>
    <w:rsid w:val="00F6457B"/>
    <w:rsid w:val="00F6675A"/>
    <w:rsid w:val="00F704B2"/>
    <w:rsid w:val="00F70CAC"/>
    <w:rsid w:val="00F744D9"/>
    <w:rsid w:val="00F74F88"/>
    <w:rsid w:val="00F75689"/>
    <w:rsid w:val="00F758BD"/>
    <w:rsid w:val="00F769C7"/>
    <w:rsid w:val="00F814EB"/>
    <w:rsid w:val="00F82F3B"/>
    <w:rsid w:val="00F82F98"/>
    <w:rsid w:val="00F8469C"/>
    <w:rsid w:val="00F86003"/>
    <w:rsid w:val="00F87030"/>
    <w:rsid w:val="00F87484"/>
    <w:rsid w:val="00F9028C"/>
    <w:rsid w:val="00F93A95"/>
    <w:rsid w:val="00F93C13"/>
    <w:rsid w:val="00F9550D"/>
    <w:rsid w:val="00F96ECB"/>
    <w:rsid w:val="00FA1538"/>
    <w:rsid w:val="00FA1DFF"/>
    <w:rsid w:val="00FA3BF9"/>
    <w:rsid w:val="00FA45D8"/>
    <w:rsid w:val="00FA4645"/>
    <w:rsid w:val="00FA684C"/>
    <w:rsid w:val="00FA719B"/>
    <w:rsid w:val="00FA7C0D"/>
    <w:rsid w:val="00FB1C74"/>
    <w:rsid w:val="00FB25C5"/>
    <w:rsid w:val="00FB3CA4"/>
    <w:rsid w:val="00FB60A2"/>
    <w:rsid w:val="00FB6EC2"/>
    <w:rsid w:val="00FC0025"/>
    <w:rsid w:val="00FC17A0"/>
    <w:rsid w:val="00FC387A"/>
    <w:rsid w:val="00FC4248"/>
    <w:rsid w:val="00FC4A66"/>
    <w:rsid w:val="00FC6812"/>
    <w:rsid w:val="00FC7259"/>
    <w:rsid w:val="00FD2E6B"/>
    <w:rsid w:val="00FD407C"/>
    <w:rsid w:val="00FE1493"/>
    <w:rsid w:val="00FE27E8"/>
    <w:rsid w:val="00FE334F"/>
    <w:rsid w:val="00FE3C2E"/>
    <w:rsid w:val="00FE591C"/>
    <w:rsid w:val="00FE63C6"/>
    <w:rsid w:val="00FE665A"/>
    <w:rsid w:val="00FF70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FEC"/>
    <w:pPr>
      <w:suppressAutoHyphens/>
    </w:pPr>
    <w:rPr>
      <w:sz w:val="24"/>
      <w:szCs w:val="24"/>
      <w:lang w:val="en-GB" w:eastAsia="ar-SA"/>
    </w:rPr>
  </w:style>
  <w:style w:type="paragraph" w:styleId="Heading1">
    <w:name w:val="heading 1"/>
    <w:basedOn w:val="Normal"/>
    <w:next w:val="Normal"/>
    <w:qFormat/>
    <w:rsid w:val="00D46FEC"/>
    <w:pPr>
      <w:keepNext/>
      <w:tabs>
        <w:tab w:val="num" w:pos="0"/>
      </w:tabs>
      <w:spacing w:before="240" w:after="60"/>
      <w:outlineLvl w:val="0"/>
    </w:pPr>
    <w:rPr>
      <w:rFonts w:ascii="Cambria" w:hAnsi="Cambria"/>
      <w:b/>
      <w:bCs/>
      <w:kern w:val="1"/>
      <w:sz w:val="32"/>
      <w:szCs w:val="32"/>
    </w:rPr>
  </w:style>
  <w:style w:type="paragraph" w:styleId="Heading2">
    <w:name w:val="heading 2"/>
    <w:basedOn w:val="Normal"/>
    <w:next w:val="Normal"/>
    <w:qFormat/>
    <w:rsid w:val="00D46FEC"/>
    <w:pPr>
      <w:keepNext/>
      <w:tabs>
        <w:tab w:val="num" w:pos="0"/>
      </w:tabs>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46FEC"/>
    <w:rPr>
      <w:rFonts w:ascii="Symbol" w:hAnsi="Symbol"/>
    </w:rPr>
  </w:style>
  <w:style w:type="character" w:customStyle="1" w:styleId="WW8Num3z0">
    <w:name w:val="WW8Num3z0"/>
    <w:rsid w:val="00D46FEC"/>
    <w:rPr>
      <w:rFonts w:ascii="Wingdings" w:hAnsi="Wingdings"/>
    </w:rPr>
  </w:style>
  <w:style w:type="character" w:customStyle="1" w:styleId="WW8Num4z0">
    <w:name w:val="WW8Num4z0"/>
    <w:rsid w:val="00D46FEC"/>
    <w:rPr>
      <w:rFonts w:ascii="Wingdings" w:hAnsi="Wingdings"/>
    </w:rPr>
  </w:style>
  <w:style w:type="character" w:customStyle="1" w:styleId="WW8Num5z0">
    <w:name w:val="WW8Num5z0"/>
    <w:rsid w:val="00D46FEC"/>
    <w:rPr>
      <w:rFonts w:ascii="Symbol" w:hAnsi="Symbol"/>
    </w:rPr>
  </w:style>
  <w:style w:type="character" w:customStyle="1" w:styleId="WW8Num6z0">
    <w:name w:val="WW8Num6z0"/>
    <w:rsid w:val="00D46FEC"/>
    <w:rPr>
      <w:rFonts w:ascii="Symbol" w:hAnsi="Symbol"/>
    </w:rPr>
  </w:style>
  <w:style w:type="character" w:customStyle="1" w:styleId="Absatz-Standardschriftart">
    <w:name w:val="Absatz-Standardschriftart"/>
    <w:rsid w:val="00D46FEC"/>
  </w:style>
  <w:style w:type="character" w:customStyle="1" w:styleId="WW8Num7z0">
    <w:name w:val="WW8Num7z0"/>
    <w:rsid w:val="00D46FEC"/>
    <w:rPr>
      <w:rFonts w:ascii="Symbol" w:hAnsi="Symbol"/>
    </w:rPr>
  </w:style>
  <w:style w:type="character" w:customStyle="1" w:styleId="WW8Num8z0">
    <w:name w:val="WW8Num8z0"/>
    <w:rsid w:val="00D46FEC"/>
    <w:rPr>
      <w:rFonts w:ascii="Symbol" w:hAnsi="Symbol"/>
    </w:rPr>
  </w:style>
  <w:style w:type="character" w:customStyle="1" w:styleId="WW8Num10z0">
    <w:name w:val="WW8Num10z0"/>
    <w:rsid w:val="00D46FEC"/>
    <w:rPr>
      <w:rFonts w:ascii="Symbol" w:hAnsi="Symbol"/>
    </w:rPr>
  </w:style>
  <w:style w:type="character" w:customStyle="1" w:styleId="WW8Num12z0">
    <w:name w:val="WW8Num12z0"/>
    <w:rsid w:val="00D46FEC"/>
    <w:rPr>
      <w:rFonts w:ascii="Wingdings" w:hAnsi="Wingdings"/>
    </w:rPr>
  </w:style>
  <w:style w:type="character" w:customStyle="1" w:styleId="WW8Num12z1">
    <w:name w:val="WW8Num12z1"/>
    <w:rsid w:val="00D46FEC"/>
    <w:rPr>
      <w:rFonts w:ascii="Courier New" w:hAnsi="Courier New" w:cs="Courier New"/>
    </w:rPr>
  </w:style>
  <w:style w:type="character" w:customStyle="1" w:styleId="WW8Num12z3">
    <w:name w:val="WW8Num12z3"/>
    <w:rsid w:val="00D46FEC"/>
    <w:rPr>
      <w:rFonts w:ascii="Symbol" w:hAnsi="Symbol"/>
    </w:rPr>
  </w:style>
  <w:style w:type="character" w:customStyle="1" w:styleId="WW8Num13z0">
    <w:name w:val="WW8Num13z0"/>
    <w:rsid w:val="00D46FEC"/>
    <w:rPr>
      <w:rFonts w:ascii="Symbol" w:hAnsi="Symbol"/>
    </w:rPr>
  </w:style>
  <w:style w:type="character" w:customStyle="1" w:styleId="WW8Num13z1">
    <w:name w:val="WW8Num13z1"/>
    <w:rsid w:val="00D46FEC"/>
    <w:rPr>
      <w:rFonts w:ascii="Courier New" w:hAnsi="Courier New" w:cs="Courier New"/>
    </w:rPr>
  </w:style>
  <w:style w:type="character" w:customStyle="1" w:styleId="WW8Num13z2">
    <w:name w:val="WW8Num13z2"/>
    <w:rsid w:val="00D46FEC"/>
    <w:rPr>
      <w:rFonts w:ascii="Wingdings" w:hAnsi="Wingdings"/>
    </w:rPr>
  </w:style>
  <w:style w:type="character" w:customStyle="1" w:styleId="WW8Num14z0">
    <w:name w:val="WW8Num14z0"/>
    <w:rsid w:val="00D46FEC"/>
    <w:rPr>
      <w:rFonts w:ascii="Wingdings" w:hAnsi="Wingdings"/>
      <w:b/>
      <w:i w:val="0"/>
      <w:color w:val="auto"/>
      <w:sz w:val="20"/>
      <w:szCs w:val="20"/>
    </w:rPr>
  </w:style>
  <w:style w:type="character" w:customStyle="1" w:styleId="WW8Num14z2">
    <w:name w:val="WW8Num14z2"/>
    <w:rsid w:val="00D46FEC"/>
    <w:rPr>
      <w:rFonts w:ascii="Wingdings" w:hAnsi="Wingdings"/>
    </w:rPr>
  </w:style>
  <w:style w:type="character" w:customStyle="1" w:styleId="WW8Num14z3">
    <w:name w:val="WW8Num14z3"/>
    <w:rsid w:val="00D46FEC"/>
    <w:rPr>
      <w:rFonts w:ascii="Symbol" w:hAnsi="Symbol"/>
    </w:rPr>
  </w:style>
  <w:style w:type="character" w:customStyle="1" w:styleId="WW8Num14z4">
    <w:name w:val="WW8Num14z4"/>
    <w:rsid w:val="00D46FEC"/>
    <w:rPr>
      <w:rFonts w:ascii="Courier New" w:hAnsi="Courier New" w:cs="Courier New"/>
    </w:rPr>
  </w:style>
  <w:style w:type="character" w:customStyle="1" w:styleId="WW8Num15z0">
    <w:name w:val="WW8Num15z0"/>
    <w:rsid w:val="00D46FEC"/>
    <w:rPr>
      <w:rFonts w:ascii="Wingdings" w:hAnsi="Wingdings"/>
    </w:rPr>
  </w:style>
  <w:style w:type="character" w:customStyle="1" w:styleId="WW8Num15z1">
    <w:name w:val="WW8Num15z1"/>
    <w:rsid w:val="00D46FEC"/>
    <w:rPr>
      <w:rFonts w:ascii="Courier New" w:hAnsi="Courier New" w:cs="Courier New"/>
    </w:rPr>
  </w:style>
  <w:style w:type="character" w:customStyle="1" w:styleId="WW8Num15z3">
    <w:name w:val="WW8Num15z3"/>
    <w:rsid w:val="00D46FEC"/>
    <w:rPr>
      <w:rFonts w:ascii="Symbol" w:hAnsi="Symbol"/>
    </w:rPr>
  </w:style>
  <w:style w:type="character" w:customStyle="1" w:styleId="WW8Num17z0">
    <w:name w:val="WW8Num17z0"/>
    <w:rsid w:val="00D46FEC"/>
    <w:rPr>
      <w:rFonts w:ascii="Symbol" w:hAnsi="Symbol"/>
    </w:rPr>
  </w:style>
  <w:style w:type="character" w:customStyle="1" w:styleId="WW8Num17z1">
    <w:name w:val="WW8Num17z1"/>
    <w:rsid w:val="00D46FEC"/>
    <w:rPr>
      <w:rFonts w:ascii="Courier New" w:hAnsi="Courier New"/>
    </w:rPr>
  </w:style>
  <w:style w:type="character" w:customStyle="1" w:styleId="WW8Num17z2">
    <w:name w:val="WW8Num17z2"/>
    <w:rsid w:val="00D46FEC"/>
    <w:rPr>
      <w:rFonts w:ascii="Wingdings" w:hAnsi="Wingdings"/>
    </w:rPr>
  </w:style>
  <w:style w:type="character" w:customStyle="1" w:styleId="WW8Num18z0">
    <w:name w:val="WW8Num18z0"/>
    <w:rsid w:val="00D46FEC"/>
    <w:rPr>
      <w:rFonts w:ascii="Wingdings" w:hAnsi="Wingdings"/>
    </w:rPr>
  </w:style>
  <w:style w:type="character" w:customStyle="1" w:styleId="WW8Num18z1">
    <w:name w:val="WW8Num18z1"/>
    <w:rsid w:val="00D46FEC"/>
    <w:rPr>
      <w:rFonts w:ascii="Courier New" w:hAnsi="Courier New" w:cs="Courier New"/>
    </w:rPr>
  </w:style>
  <w:style w:type="character" w:customStyle="1" w:styleId="WW8Num18z3">
    <w:name w:val="WW8Num18z3"/>
    <w:rsid w:val="00D46FEC"/>
    <w:rPr>
      <w:rFonts w:ascii="Symbol" w:hAnsi="Symbol"/>
    </w:rPr>
  </w:style>
  <w:style w:type="character" w:customStyle="1" w:styleId="WW8Num19z0">
    <w:name w:val="WW8Num19z0"/>
    <w:rsid w:val="00D46FEC"/>
    <w:rPr>
      <w:rFonts w:ascii="Wingdings" w:hAnsi="Wingdings"/>
    </w:rPr>
  </w:style>
  <w:style w:type="character" w:customStyle="1" w:styleId="WW8Num19z1">
    <w:name w:val="WW8Num19z1"/>
    <w:rsid w:val="00D46FEC"/>
    <w:rPr>
      <w:rFonts w:ascii="Symbol" w:hAnsi="Symbol"/>
    </w:rPr>
  </w:style>
  <w:style w:type="character" w:customStyle="1" w:styleId="WW8Num19z4">
    <w:name w:val="WW8Num19z4"/>
    <w:rsid w:val="00D46FEC"/>
    <w:rPr>
      <w:rFonts w:ascii="Courier New" w:hAnsi="Courier New" w:cs="Courier New"/>
    </w:rPr>
  </w:style>
  <w:style w:type="character" w:customStyle="1" w:styleId="WW8Num20z0">
    <w:name w:val="WW8Num20z0"/>
    <w:rsid w:val="00D46FEC"/>
    <w:rPr>
      <w:rFonts w:ascii="Wingdings" w:hAnsi="Wingdings"/>
      <w:color w:val="000000"/>
    </w:rPr>
  </w:style>
  <w:style w:type="character" w:customStyle="1" w:styleId="WW8Num20z1">
    <w:name w:val="WW8Num20z1"/>
    <w:rsid w:val="00D46FEC"/>
    <w:rPr>
      <w:rFonts w:ascii="Courier New" w:hAnsi="Courier New" w:cs="Courier New"/>
    </w:rPr>
  </w:style>
  <w:style w:type="character" w:customStyle="1" w:styleId="WW8Num20z2">
    <w:name w:val="WW8Num20z2"/>
    <w:rsid w:val="00D46FEC"/>
    <w:rPr>
      <w:rFonts w:ascii="Wingdings" w:hAnsi="Wingdings"/>
    </w:rPr>
  </w:style>
  <w:style w:type="character" w:customStyle="1" w:styleId="WW8Num20z3">
    <w:name w:val="WW8Num20z3"/>
    <w:rsid w:val="00D46FEC"/>
    <w:rPr>
      <w:rFonts w:ascii="Symbol" w:hAnsi="Symbol"/>
    </w:rPr>
  </w:style>
  <w:style w:type="character" w:customStyle="1" w:styleId="WW8Num21z0">
    <w:name w:val="WW8Num21z0"/>
    <w:rsid w:val="00D46FEC"/>
    <w:rPr>
      <w:rFonts w:ascii="Symbol" w:hAnsi="Symbol"/>
    </w:rPr>
  </w:style>
  <w:style w:type="character" w:customStyle="1" w:styleId="WW8Num21z1">
    <w:name w:val="WW8Num21z1"/>
    <w:rsid w:val="00D46FEC"/>
    <w:rPr>
      <w:rFonts w:ascii="Courier New" w:hAnsi="Courier New"/>
    </w:rPr>
  </w:style>
  <w:style w:type="character" w:customStyle="1" w:styleId="WW8Num21z2">
    <w:name w:val="WW8Num21z2"/>
    <w:rsid w:val="00D46FEC"/>
    <w:rPr>
      <w:rFonts w:ascii="Wingdings" w:hAnsi="Wingdings"/>
    </w:rPr>
  </w:style>
  <w:style w:type="character" w:customStyle="1" w:styleId="WW8Num21z4">
    <w:name w:val="WW8Num21z4"/>
    <w:rsid w:val="00D46FEC"/>
    <w:rPr>
      <w:rFonts w:ascii="Courier New" w:hAnsi="Courier New" w:cs="Courier New"/>
    </w:rPr>
  </w:style>
  <w:style w:type="character" w:customStyle="1" w:styleId="WW8Num22z0">
    <w:name w:val="WW8Num22z0"/>
    <w:rsid w:val="00D46FEC"/>
    <w:rPr>
      <w:rFonts w:ascii="Wingdings" w:hAnsi="Wingdings"/>
    </w:rPr>
  </w:style>
  <w:style w:type="character" w:customStyle="1" w:styleId="WW8Num22z1">
    <w:name w:val="WW8Num22z1"/>
    <w:rsid w:val="00D46FEC"/>
    <w:rPr>
      <w:rFonts w:ascii="Courier New" w:hAnsi="Courier New" w:cs="Courier New"/>
    </w:rPr>
  </w:style>
  <w:style w:type="character" w:customStyle="1" w:styleId="WW8Num22z3">
    <w:name w:val="WW8Num22z3"/>
    <w:rsid w:val="00D46FEC"/>
    <w:rPr>
      <w:rFonts w:ascii="Symbol" w:hAnsi="Symbol"/>
    </w:rPr>
  </w:style>
  <w:style w:type="character" w:customStyle="1" w:styleId="WW8Num23z0">
    <w:name w:val="WW8Num23z0"/>
    <w:rsid w:val="00D46FEC"/>
    <w:rPr>
      <w:rFonts w:ascii="Wingdings" w:hAnsi="Wingdings"/>
    </w:rPr>
  </w:style>
  <w:style w:type="character" w:customStyle="1" w:styleId="WW8Num23z1">
    <w:name w:val="WW8Num23z1"/>
    <w:rsid w:val="00D46FEC"/>
    <w:rPr>
      <w:rFonts w:ascii="Courier New" w:hAnsi="Courier New" w:cs="Courier New"/>
    </w:rPr>
  </w:style>
  <w:style w:type="character" w:customStyle="1" w:styleId="WW8Num23z3">
    <w:name w:val="WW8Num23z3"/>
    <w:rsid w:val="00D46FEC"/>
    <w:rPr>
      <w:rFonts w:ascii="Symbol" w:hAnsi="Symbol"/>
    </w:rPr>
  </w:style>
  <w:style w:type="character" w:customStyle="1" w:styleId="WW8Num24z0">
    <w:name w:val="WW8Num24z0"/>
    <w:rsid w:val="00D46FEC"/>
    <w:rPr>
      <w:rFonts w:ascii="Wingdings" w:hAnsi="Wingdings"/>
    </w:rPr>
  </w:style>
  <w:style w:type="character" w:customStyle="1" w:styleId="WW8Num24z1">
    <w:name w:val="WW8Num24z1"/>
    <w:rsid w:val="00D46FEC"/>
    <w:rPr>
      <w:rFonts w:ascii="Courier New" w:hAnsi="Courier New" w:cs="Courier New"/>
    </w:rPr>
  </w:style>
  <w:style w:type="character" w:customStyle="1" w:styleId="WW8Num24z3">
    <w:name w:val="WW8Num24z3"/>
    <w:rsid w:val="00D46FEC"/>
    <w:rPr>
      <w:rFonts w:ascii="Symbol" w:hAnsi="Symbol"/>
    </w:rPr>
  </w:style>
  <w:style w:type="character" w:customStyle="1" w:styleId="WW8Num25z0">
    <w:name w:val="WW8Num25z0"/>
    <w:rsid w:val="00D46FEC"/>
    <w:rPr>
      <w:rFonts w:ascii="Wingdings" w:hAnsi="Wingdings"/>
    </w:rPr>
  </w:style>
  <w:style w:type="character" w:customStyle="1" w:styleId="WW8Num25z1">
    <w:name w:val="WW8Num25z1"/>
    <w:rsid w:val="00D46FEC"/>
    <w:rPr>
      <w:rFonts w:ascii="Courier New" w:hAnsi="Courier New" w:cs="Courier New"/>
    </w:rPr>
  </w:style>
  <w:style w:type="character" w:customStyle="1" w:styleId="WW8Num25z3">
    <w:name w:val="WW8Num25z3"/>
    <w:rsid w:val="00D46FEC"/>
    <w:rPr>
      <w:rFonts w:ascii="Symbol" w:hAnsi="Symbol"/>
    </w:rPr>
  </w:style>
  <w:style w:type="character" w:customStyle="1" w:styleId="WW8Num26z1">
    <w:name w:val="WW8Num26z1"/>
    <w:rsid w:val="00D46FEC"/>
    <w:rPr>
      <w:rFonts w:ascii="Wingdings" w:hAnsi="Wingdings"/>
    </w:rPr>
  </w:style>
  <w:style w:type="character" w:customStyle="1" w:styleId="WW8Num27z0">
    <w:name w:val="WW8Num27z0"/>
    <w:rsid w:val="00D46FEC"/>
    <w:rPr>
      <w:rFonts w:ascii="Wingdings" w:hAnsi="Wingdings"/>
    </w:rPr>
  </w:style>
  <w:style w:type="character" w:customStyle="1" w:styleId="WW8Num27z1">
    <w:name w:val="WW8Num27z1"/>
    <w:rsid w:val="00D46FEC"/>
    <w:rPr>
      <w:rFonts w:ascii="Symbol" w:hAnsi="Symbol"/>
    </w:rPr>
  </w:style>
  <w:style w:type="character" w:customStyle="1" w:styleId="WW8Num27z4">
    <w:name w:val="WW8Num27z4"/>
    <w:rsid w:val="00D46FEC"/>
    <w:rPr>
      <w:rFonts w:ascii="Courier New" w:hAnsi="Courier New" w:cs="Courier New"/>
    </w:rPr>
  </w:style>
  <w:style w:type="character" w:customStyle="1" w:styleId="WW8Num28z0">
    <w:name w:val="WW8Num28z0"/>
    <w:rsid w:val="00D46FEC"/>
    <w:rPr>
      <w:rFonts w:ascii="Wingdings" w:hAnsi="Wingdings"/>
    </w:rPr>
  </w:style>
  <w:style w:type="character" w:customStyle="1" w:styleId="WW8Num28z1">
    <w:name w:val="WW8Num28z1"/>
    <w:rsid w:val="00D46FEC"/>
    <w:rPr>
      <w:rFonts w:ascii="Courier New" w:hAnsi="Courier New" w:cs="Courier New"/>
    </w:rPr>
  </w:style>
  <w:style w:type="character" w:customStyle="1" w:styleId="WW8Num28z3">
    <w:name w:val="WW8Num28z3"/>
    <w:rsid w:val="00D46FEC"/>
    <w:rPr>
      <w:rFonts w:ascii="Symbol" w:hAnsi="Symbol"/>
    </w:rPr>
  </w:style>
  <w:style w:type="character" w:customStyle="1" w:styleId="WW8Num29z0">
    <w:name w:val="WW8Num29z0"/>
    <w:rsid w:val="00D46FEC"/>
    <w:rPr>
      <w:rFonts w:ascii="Wingdings" w:hAnsi="Wingdings"/>
    </w:rPr>
  </w:style>
  <w:style w:type="character" w:customStyle="1" w:styleId="WW8Num29z1">
    <w:name w:val="WW8Num29z1"/>
    <w:rsid w:val="00D46FEC"/>
    <w:rPr>
      <w:rFonts w:ascii="Courier New" w:hAnsi="Courier New" w:cs="Courier New"/>
    </w:rPr>
  </w:style>
  <w:style w:type="character" w:customStyle="1" w:styleId="WW8Num29z3">
    <w:name w:val="WW8Num29z3"/>
    <w:rsid w:val="00D46FEC"/>
    <w:rPr>
      <w:rFonts w:ascii="Symbol" w:hAnsi="Symbol"/>
    </w:rPr>
  </w:style>
  <w:style w:type="character" w:customStyle="1" w:styleId="WW8Num30z0">
    <w:name w:val="WW8Num30z0"/>
    <w:rsid w:val="00D46FEC"/>
    <w:rPr>
      <w:rFonts w:ascii="Wingdings" w:hAnsi="Wingdings"/>
    </w:rPr>
  </w:style>
  <w:style w:type="character" w:customStyle="1" w:styleId="WW8Num30z1">
    <w:name w:val="WW8Num30z1"/>
    <w:rsid w:val="00D46FEC"/>
    <w:rPr>
      <w:rFonts w:ascii="Courier New" w:hAnsi="Courier New" w:cs="Courier New"/>
    </w:rPr>
  </w:style>
  <w:style w:type="character" w:customStyle="1" w:styleId="WW8Num30z3">
    <w:name w:val="WW8Num30z3"/>
    <w:rsid w:val="00D46FEC"/>
    <w:rPr>
      <w:rFonts w:ascii="Symbol" w:hAnsi="Symbol"/>
    </w:rPr>
  </w:style>
  <w:style w:type="character" w:customStyle="1" w:styleId="WW8Num31z0">
    <w:name w:val="WW8Num31z0"/>
    <w:rsid w:val="00D46FEC"/>
    <w:rPr>
      <w:rFonts w:ascii="Wingdings" w:hAnsi="Wingdings"/>
    </w:rPr>
  </w:style>
  <w:style w:type="character" w:customStyle="1" w:styleId="WW8Num31z1">
    <w:name w:val="WW8Num31z1"/>
    <w:rsid w:val="00D46FEC"/>
    <w:rPr>
      <w:rFonts w:ascii="Courier New" w:hAnsi="Courier New" w:cs="Courier New"/>
    </w:rPr>
  </w:style>
  <w:style w:type="character" w:customStyle="1" w:styleId="WW8Num31z3">
    <w:name w:val="WW8Num31z3"/>
    <w:rsid w:val="00D46FEC"/>
    <w:rPr>
      <w:rFonts w:ascii="Symbol" w:hAnsi="Symbol"/>
    </w:rPr>
  </w:style>
  <w:style w:type="character" w:customStyle="1" w:styleId="WW8Num32z1">
    <w:name w:val="WW8Num32z1"/>
    <w:rsid w:val="00D46FEC"/>
    <w:rPr>
      <w:rFonts w:ascii="Courier New" w:hAnsi="Courier New" w:cs="Courier New"/>
    </w:rPr>
  </w:style>
  <w:style w:type="character" w:customStyle="1" w:styleId="WW8Num32z2">
    <w:name w:val="WW8Num32z2"/>
    <w:rsid w:val="00D46FEC"/>
    <w:rPr>
      <w:rFonts w:ascii="Wingdings" w:hAnsi="Wingdings"/>
    </w:rPr>
  </w:style>
  <w:style w:type="character" w:customStyle="1" w:styleId="WW8Num32z3">
    <w:name w:val="WW8Num32z3"/>
    <w:rsid w:val="00D46FEC"/>
    <w:rPr>
      <w:rFonts w:ascii="Symbol" w:hAnsi="Symbol"/>
    </w:rPr>
  </w:style>
  <w:style w:type="character" w:customStyle="1" w:styleId="WW8Num33z0">
    <w:name w:val="WW8Num33z0"/>
    <w:rsid w:val="00D46FEC"/>
    <w:rPr>
      <w:rFonts w:ascii="Wingdings" w:hAnsi="Wingdings"/>
    </w:rPr>
  </w:style>
  <w:style w:type="character" w:customStyle="1" w:styleId="WW8Num33z1">
    <w:name w:val="WW8Num33z1"/>
    <w:rsid w:val="00D46FEC"/>
    <w:rPr>
      <w:rFonts w:ascii="Courier New" w:hAnsi="Courier New" w:cs="Courier New"/>
    </w:rPr>
  </w:style>
  <w:style w:type="character" w:customStyle="1" w:styleId="WW8Num33z3">
    <w:name w:val="WW8Num33z3"/>
    <w:rsid w:val="00D46FEC"/>
    <w:rPr>
      <w:rFonts w:ascii="Symbol" w:hAnsi="Symbol"/>
    </w:rPr>
  </w:style>
  <w:style w:type="character" w:customStyle="1" w:styleId="WW8Num34z0">
    <w:name w:val="WW8Num34z0"/>
    <w:rsid w:val="00D46FEC"/>
    <w:rPr>
      <w:rFonts w:ascii="Wingdings" w:hAnsi="Wingdings"/>
    </w:rPr>
  </w:style>
  <w:style w:type="character" w:customStyle="1" w:styleId="WW8Num34z1">
    <w:name w:val="WW8Num34z1"/>
    <w:rsid w:val="00D46FEC"/>
    <w:rPr>
      <w:rFonts w:ascii="Courier New" w:hAnsi="Courier New" w:cs="Courier New"/>
    </w:rPr>
  </w:style>
  <w:style w:type="character" w:customStyle="1" w:styleId="WW8Num34z3">
    <w:name w:val="WW8Num34z3"/>
    <w:rsid w:val="00D46FEC"/>
    <w:rPr>
      <w:rFonts w:ascii="Symbol" w:hAnsi="Symbol"/>
    </w:rPr>
  </w:style>
  <w:style w:type="character" w:customStyle="1" w:styleId="WW8Num35z0">
    <w:name w:val="WW8Num35z0"/>
    <w:rsid w:val="00D46FEC"/>
    <w:rPr>
      <w:rFonts w:ascii="Wingdings" w:hAnsi="Wingdings"/>
    </w:rPr>
  </w:style>
  <w:style w:type="character" w:customStyle="1" w:styleId="WW8Num35z1">
    <w:name w:val="WW8Num35z1"/>
    <w:rsid w:val="00D46FEC"/>
    <w:rPr>
      <w:rFonts w:ascii="Courier New" w:hAnsi="Courier New" w:cs="Courier New"/>
    </w:rPr>
  </w:style>
  <w:style w:type="character" w:customStyle="1" w:styleId="WW8Num35z3">
    <w:name w:val="WW8Num35z3"/>
    <w:rsid w:val="00D46FEC"/>
    <w:rPr>
      <w:rFonts w:ascii="Symbol" w:hAnsi="Symbol"/>
    </w:rPr>
  </w:style>
  <w:style w:type="character" w:customStyle="1" w:styleId="WW8Num36z0">
    <w:name w:val="WW8Num36z0"/>
    <w:rsid w:val="00D46FEC"/>
    <w:rPr>
      <w:rFonts w:ascii="Symbol" w:hAnsi="Symbol"/>
      <w:sz w:val="20"/>
    </w:rPr>
  </w:style>
  <w:style w:type="character" w:customStyle="1" w:styleId="WW8Num37z0">
    <w:name w:val="WW8Num37z0"/>
    <w:rsid w:val="00D46FEC"/>
    <w:rPr>
      <w:rFonts w:ascii="Symbol" w:hAnsi="Symbol"/>
      <w:sz w:val="20"/>
    </w:rPr>
  </w:style>
  <w:style w:type="character" w:customStyle="1" w:styleId="WW8Num38z0">
    <w:name w:val="WW8Num38z0"/>
    <w:rsid w:val="00D46FEC"/>
    <w:rPr>
      <w:rFonts w:ascii="Wingdings" w:hAnsi="Wingdings"/>
    </w:rPr>
  </w:style>
  <w:style w:type="character" w:customStyle="1" w:styleId="WW8Num38z1">
    <w:name w:val="WW8Num38z1"/>
    <w:rsid w:val="00D46FEC"/>
    <w:rPr>
      <w:rFonts w:ascii="Courier New" w:hAnsi="Courier New" w:cs="Courier New"/>
    </w:rPr>
  </w:style>
  <w:style w:type="character" w:customStyle="1" w:styleId="WW8Num38z3">
    <w:name w:val="WW8Num38z3"/>
    <w:rsid w:val="00D46FEC"/>
    <w:rPr>
      <w:rFonts w:ascii="Symbol" w:hAnsi="Symbol"/>
    </w:rPr>
  </w:style>
  <w:style w:type="character" w:styleId="Hyperlink">
    <w:name w:val="Hyperlink"/>
    <w:basedOn w:val="DefaultParagraphFont"/>
    <w:rsid w:val="00D46FEC"/>
    <w:rPr>
      <w:color w:val="0000FF"/>
      <w:u w:val="single"/>
    </w:rPr>
  </w:style>
  <w:style w:type="character" w:styleId="CommentReference">
    <w:name w:val="annotation reference"/>
    <w:basedOn w:val="DefaultParagraphFont"/>
    <w:rsid w:val="00D46FEC"/>
    <w:rPr>
      <w:sz w:val="16"/>
      <w:szCs w:val="16"/>
    </w:rPr>
  </w:style>
  <w:style w:type="character" w:customStyle="1" w:styleId="CharChar1">
    <w:name w:val="Char Char1"/>
    <w:basedOn w:val="DefaultParagraphFont"/>
    <w:rsid w:val="00D46FEC"/>
    <w:rPr>
      <w:rFonts w:ascii="Cambria" w:eastAsia="Times New Roman" w:hAnsi="Cambria" w:cs="Times New Roman"/>
      <w:b/>
      <w:bCs/>
      <w:kern w:val="1"/>
      <w:sz w:val="32"/>
      <w:szCs w:val="32"/>
    </w:rPr>
  </w:style>
  <w:style w:type="character" w:styleId="SubtleReference">
    <w:name w:val="Subtle Reference"/>
    <w:qFormat/>
    <w:rsid w:val="00D46FEC"/>
    <w:rPr>
      <w:b/>
      <w:bCs/>
      <w:color w:val="4F81BD"/>
    </w:rPr>
  </w:style>
  <w:style w:type="character" w:customStyle="1" w:styleId="style11">
    <w:name w:val="style11"/>
    <w:basedOn w:val="DefaultParagraphFont"/>
    <w:rsid w:val="00D46FEC"/>
    <w:rPr>
      <w:b/>
      <w:bCs/>
      <w:color w:val="22CBE2"/>
    </w:rPr>
  </w:style>
  <w:style w:type="character" w:customStyle="1" w:styleId="style21">
    <w:name w:val="style21"/>
    <w:basedOn w:val="DefaultParagraphFont"/>
    <w:rsid w:val="00D46FEC"/>
    <w:rPr>
      <w:b/>
      <w:bCs/>
      <w:color w:val="85DC00"/>
      <w:sz w:val="22"/>
      <w:szCs w:val="22"/>
    </w:rPr>
  </w:style>
  <w:style w:type="character" w:customStyle="1" w:styleId="CharChar">
    <w:name w:val="Char Char"/>
    <w:basedOn w:val="DefaultParagraphFont"/>
    <w:rsid w:val="00D46FEC"/>
    <w:rPr>
      <w:rFonts w:ascii="Cambria" w:eastAsia="Times New Roman" w:hAnsi="Cambria" w:cs="Times New Roman"/>
      <w:b/>
      <w:bCs/>
      <w:i/>
      <w:iCs/>
      <w:sz w:val="28"/>
      <w:szCs w:val="28"/>
    </w:rPr>
  </w:style>
  <w:style w:type="character" w:styleId="Emphasis">
    <w:name w:val="Emphasis"/>
    <w:basedOn w:val="DefaultParagraphFont"/>
    <w:qFormat/>
    <w:rsid w:val="00D46FEC"/>
    <w:rPr>
      <w:i/>
      <w:iCs/>
    </w:rPr>
  </w:style>
  <w:style w:type="paragraph" w:customStyle="1" w:styleId="Heading">
    <w:name w:val="Heading"/>
    <w:basedOn w:val="Normal"/>
    <w:next w:val="BodyText"/>
    <w:rsid w:val="00D46FEC"/>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D46FEC"/>
    <w:pPr>
      <w:spacing w:line="360" w:lineRule="auto"/>
      <w:jc w:val="both"/>
    </w:pPr>
    <w:rPr>
      <w:lang w:val="en-US"/>
    </w:rPr>
  </w:style>
  <w:style w:type="paragraph" w:styleId="List">
    <w:name w:val="List"/>
    <w:basedOn w:val="BodyText"/>
    <w:semiHidden/>
    <w:rsid w:val="00D46FEC"/>
    <w:rPr>
      <w:rFonts w:cs="Tahoma"/>
    </w:rPr>
  </w:style>
  <w:style w:type="paragraph" w:styleId="Caption">
    <w:name w:val="caption"/>
    <w:basedOn w:val="Normal"/>
    <w:qFormat/>
    <w:rsid w:val="00D46FEC"/>
    <w:pPr>
      <w:suppressLineNumbers/>
      <w:spacing w:before="120" w:after="120"/>
    </w:pPr>
    <w:rPr>
      <w:rFonts w:cs="Tahoma"/>
      <w:i/>
      <w:iCs/>
    </w:rPr>
  </w:style>
  <w:style w:type="paragraph" w:customStyle="1" w:styleId="Index">
    <w:name w:val="Index"/>
    <w:basedOn w:val="Normal"/>
    <w:rsid w:val="00D46FEC"/>
    <w:pPr>
      <w:suppressLineNumbers/>
    </w:pPr>
    <w:rPr>
      <w:rFonts w:cs="Tahoma"/>
    </w:rPr>
  </w:style>
  <w:style w:type="paragraph" w:styleId="CommentText">
    <w:name w:val="annotation text"/>
    <w:basedOn w:val="Normal"/>
    <w:rsid w:val="00D46FEC"/>
    <w:rPr>
      <w:sz w:val="20"/>
      <w:szCs w:val="20"/>
    </w:rPr>
  </w:style>
  <w:style w:type="paragraph" w:styleId="CommentSubject">
    <w:name w:val="annotation subject"/>
    <w:basedOn w:val="CommentText"/>
    <w:next w:val="CommentText"/>
    <w:rsid w:val="00D46FEC"/>
    <w:rPr>
      <w:b/>
      <w:bCs/>
    </w:rPr>
  </w:style>
  <w:style w:type="paragraph" w:styleId="BalloonText">
    <w:name w:val="Balloon Text"/>
    <w:basedOn w:val="Normal"/>
    <w:rsid w:val="00D46FEC"/>
    <w:rPr>
      <w:rFonts w:ascii="Tahoma" w:hAnsi="Tahoma" w:cs="Tahoma"/>
      <w:sz w:val="16"/>
      <w:szCs w:val="16"/>
    </w:rPr>
  </w:style>
  <w:style w:type="paragraph" w:customStyle="1" w:styleId="style12">
    <w:name w:val="style12"/>
    <w:basedOn w:val="Normal"/>
    <w:rsid w:val="00D46FEC"/>
    <w:pPr>
      <w:spacing w:before="280" w:after="280"/>
    </w:pPr>
    <w:rPr>
      <w:lang w:val="en-US"/>
    </w:rPr>
  </w:style>
  <w:style w:type="paragraph" w:styleId="NormalWeb">
    <w:name w:val="Normal (Web)"/>
    <w:basedOn w:val="Normal"/>
    <w:uiPriority w:val="99"/>
    <w:rsid w:val="00D46FEC"/>
    <w:pPr>
      <w:spacing w:before="280" w:after="280"/>
    </w:pPr>
    <w:rPr>
      <w:lang w:val="en-US" w:eastAsia="en-US" w:bidi="en-US"/>
    </w:rPr>
  </w:style>
  <w:style w:type="paragraph" w:customStyle="1" w:styleId="NormalArial">
    <w:name w:val="Normal + Arial"/>
    <w:basedOn w:val="Normal"/>
    <w:rsid w:val="00D46FEC"/>
    <w:pPr>
      <w:spacing w:before="200" w:after="200" w:line="276" w:lineRule="auto"/>
    </w:pPr>
    <w:rPr>
      <w:rFonts w:ascii="Arial" w:hAnsi="Arial" w:cs="Arial"/>
      <w:color w:val="000000"/>
      <w:sz w:val="19"/>
      <w:szCs w:val="19"/>
      <w:lang w:val="en-US" w:eastAsia="en-US" w:bidi="en-US"/>
    </w:rPr>
  </w:style>
  <w:style w:type="paragraph" w:customStyle="1" w:styleId="Framecontents">
    <w:name w:val="Frame contents"/>
    <w:basedOn w:val="BodyText"/>
    <w:rsid w:val="00D46FEC"/>
  </w:style>
  <w:style w:type="character" w:styleId="HTMLCite">
    <w:name w:val="HTML Cite"/>
    <w:basedOn w:val="DefaultParagraphFont"/>
    <w:uiPriority w:val="99"/>
    <w:semiHidden/>
    <w:unhideWhenUsed/>
    <w:rsid w:val="00E91DFC"/>
    <w:rPr>
      <w:i/>
      <w:iCs/>
    </w:rPr>
  </w:style>
  <w:style w:type="paragraph" w:styleId="ListParagraph">
    <w:name w:val="List Paragraph"/>
    <w:basedOn w:val="Normal"/>
    <w:link w:val="ListParagraphChar"/>
    <w:uiPriority w:val="34"/>
    <w:qFormat/>
    <w:rsid w:val="008B66F8"/>
    <w:pPr>
      <w:ind w:left="720"/>
    </w:pPr>
  </w:style>
  <w:style w:type="paragraph" w:customStyle="1" w:styleId="FirstListText">
    <w:name w:val="FirstListText"/>
    <w:basedOn w:val="Normal"/>
    <w:link w:val="FirstListTextChar"/>
    <w:rsid w:val="00CD0417"/>
    <w:pPr>
      <w:numPr>
        <w:numId w:val="1"/>
      </w:numPr>
      <w:suppressAutoHyphens w:val="0"/>
      <w:spacing w:after="60" w:line="360" w:lineRule="auto"/>
    </w:pPr>
    <w:rPr>
      <w:rFonts w:ascii="Verdana" w:hAnsi="Verdana"/>
      <w:sz w:val="17"/>
      <w:szCs w:val="20"/>
      <w:lang w:val="en-US" w:eastAsia="en-US"/>
    </w:rPr>
  </w:style>
  <w:style w:type="character" w:customStyle="1" w:styleId="FirstListTextChar">
    <w:name w:val="FirstListText Char"/>
    <w:basedOn w:val="DefaultParagraphFont"/>
    <w:link w:val="FirstListText"/>
    <w:rsid w:val="00CD0417"/>
    <w:rPr>
      <w:rFonts w:ascii="Verdana" w:hAnsi="Verdana"/>
      <w:sz w:val="17"/>
    </w:rPr>
  </w:style>
  <w:style w:type="character" w:customStyle="1" w:styleId="apple-converted-space">
    <w:name w:val="apple-converted-space"/>
    <w:basedOn w:val="DefaultParagraphFont"/>
    <w:rsid w:val="005541AB"/>
  </w:style>
  <w:style w:type="character" w:customStyle="1" w:styleId="BodyTextChar">
    <w:name w:val="Body Text Char"/>
    <w:basedOn w:val="DefaultParagraphFont"/>
    <w:link w:val="BodyText"/>
    <w:semiHidden/>
    <w:rsid w:val="00621113"/>
    <w:rPr>
      <w:sz w:val="24"/>
      <w:szCs w:val="24"/>
      <w:lang w:eastAsia="ar-SA"/>
    </w:rPr>
  </w:style>
  <w:style w:type="table" w:styleId="TableGrid">
    <w:name w:val="Table Grid"/>
    <w:basedOn w:val="TableNormal"/>
    <w:uiPriority w:val="59"/>
    <w:rsid w:val="005E3772"/>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70CAC"/>
    <w:pPr>
      <w:tabs>
        <w:tab w:val="center" w:pos="4680"/>
        <w:tab w:val="right" w:pos="9360"/>
      </w:tabs>
    </w:pPr>
  </w:style>
  <w:style w:type="character" w:customStyle="1" w:styleId="HeaderChar">
    <w:name w:val="Header Char"/>
    <w:basedOn w:val="DefaultParagraphFont"/>
    <w:link w:val="Header"/>
    <w:uiPriority w:val="99"/>
    <w:rsid w:val="00F70CAC"/>
    <w:rPr>
      <w:sz w:val="24"/>
      <w:szCs w:val="24"/>
      <w:lang w:val="en-GB" w:eastAsia="ar-SA"/>
    </w:rPr>
  </w:style>
  <w:style w:type="paragraph" w:styleId="Footer">
    <w:name w:val="footer"/>
    <w:basedOn w:val="Normal"/>
    <w:link w:val="FooterChar"/>
    <w:unhideWhenUsed/>
    <w:rsid w:val="00F70CAC"/>
    <w:pPr>
      <w:tabs>
        <w:tab w:val="center" w:pos="4680"/>
        <w:tab w:val="right" w:pos="9360"/>
      </w:tabs>
    </w:pPr>
  </w:style>
  <w:style w:type="character" w:customStyle="1" w:styleId="FooterChar">
    <w:name w:val="Footer Char"/>
    <w:basedOn w:val="DefaultParagraphFont"/>
    <w:link w:val="Footer"/>
    <w:rsid w:val="00F70CAC"/>
    <w:rPr>
      <w:sz w:val="24"/>
      <w:szCs w:val="24"/>
      <w:lang w:val="en-GB" w:eastAsia="ar-SA"/>
    </w:rPr>
  </w:style>
  <w:style w:type="character" w:customStyle="1" w:styleId="ListParagraphChar">
    <w:name w:val="List Paragraph Char"/>
    <w:link w:val="ListParagraph"/>
    <w:uiPriority w:val="34"/>
    <w:locked/>
    <w:rsid w:val="00390FDE"/>
    <w:rPr>
      <w:sz w:val="24"/>
      <w:szCs w:val="24"/>
      <w:lang w:val="en-GB" w:eastAsia="ar-SA"/>
    </w:rPr>
  </w:style>
  <w:style w:type="character" w:customStyle="1" w:styleId="apple-style-span">
    <w:name w:val="apple-style-span"/>
    <w:basedOn w:val="DefaultParagraphFont"/>
    <w:rsid w:val="00270D96"/>
  </w:style>
  <w:style w:type="character" w:customStyle="1" w:styleId="normalchar1">
    <w:name w:val="normal__char1"/>
    <w:basedOn w:val="DefaultParagraphFont"/>
    <w:rsid w:val="00B117A1"/>
    <w:rPr>
      <w:rFonts w:ascii="Times New Roman" w:hAnsi="Times New Roman" w:cs="Times New Roman" w:hint="default"/>
      <w:sz w:val="24"/>
      <w:szCs w:val="24"/>
    </w:rPr>
  </w:style>
  <w:style w:type="paragraph" w:styleId="BodyText2">
    <w:name w:val="Body Text 2"/>
    <w:basedOn w:val="Normal"/>
    <w:link w:val="BodyText2Char"/>
    <w:uiPriority w:val="99"/>
    <w:unhideWhenUsed/>
    <w:rsid w:val="001739B4"/>
    <w:pPr>
      <w:spacing w:after="120" w:line="480" w:lineRule="auto"/>
    </w:pPr>
  </w:style>
  <w:style w:type="character" w:customStyle="1" w:styleId="BodyText2Char">
    <w:name w:val="Body Text 2 Char"/>
    <w:basedOn w:val="DefaultParagraphFont"/>
    <w:link w:val="BodyText2"/>
    <w:uiPriority w:val="99"/>
    <w:rsid w:val="001739B4"/>
    <w:rPr>
      <w:sz w:val="24"/>
      <w:szCs w:val="24"/>
      <w:lang w:val="en-GB" w:eastAsia="ar-SA"/>
    </w:rPr>
  </w:style>
  <w:style w:type="character" w:styleId="Strong">
    <w:name w:val="Strong"/>
    <w:basedOn w:val="DefaultParagraphFont"/>
    <w:uiPriority w:val="22"/>
    <w:qFormat/>
    <w:rsid w:val="006F68C8"/>
    <w:rPr>
      <w:b/>
      <w:bCs/>
    </w:rPr>
  </w:style>
  <w:style w:type="paragraph" w:styleId="HTMLPreformatted">
    <w:name w:val="HTML Preformatted"/>
    <w:basedOn w:val="Normal"/>
    <w:link w:val="HTMLPreformattedChar"/>
    <w:uiPriority w:val="99"/>
    <w:unhideWhenUsed/>
    <w:rsid w:val="007C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7C04AF"/>
    <w:rPr>
      <w:rFonts w:ascii="Courier New" w:hAnsi="Courier New" w:cs="Courier New"/>
    </w:rPr>
  </w:style>
  <w:style w:type="character" w:customStyle="1" w:styleId="normalchar">
    <w:name w:val="normal__char"/>
    <w:basedOn w:val="DefaultParagraphFont"/>
    <w:rsid w:val="00AF1EAF"/>
  </w:style>
  <w:style w:type="paragraph" w:customStyle="1" w:styleId="CharChar0">
    <w:name w:val="Char Char"/>
    <w:basedOn w:val="Normal"/>
    <w:rsid w:val="00C90FFD"/>
    <w:pPr>
      <w:suppressAutoHyphens w:val="0"/>
      <w:spacing w:before="60" w:after="160" w:line="240" w:lineRule="exact"/>
    </w:pPr>
    <w:rPr>
      <w:rFonts w:ascii="Verdana" w:hAnsi="Verdana" w:cs="Arial"/>
      <w:color w:val="FF00FF"/>
      <w:sz w:val="20"/>
      <w:lang w:eastAsia="en-US"/>
    </w:rPr>
  </w:style>
</w:styles>
</file>

<file path=word/webSettings.xml><?xml version="1.0" encoding="utf-8"?>
<w:webSettings xmlns:r="http://schemas.openxmlformats.org/officeDocument/2006/relationships" xmlns:w="http://schemas.openxmlformats.org/wordprocessingml/2006/main">
  <w:divs>
    <w:div w:id="39744257">
      <w:bodyDiv w:val="1"/>
      <w:marLeft w:val="0"/>
      <w:marRight w:val="0"/>
      <w:marTop w:val="0"/>
      <w:marBottom w:val="0"/>
      <w:divBdr>
        <w:top w:val="none" w:sz="0" w:space="0" w:color="auto"/>
        <w:left w:val="none" w:sz="0" w:space="0" w:color="auto"/>
        <w:bottom w:val="none" w:sz="0" w:space="0" w:color="auto"/>
        <w:right w:val="none" w:sz="0" w:space="0" w:color="auto"/>
      </w:divBdr>
    </w:div>
    <w:div w:id="93481880">
      <w:bodyDiv w:val="1"/>
      <w:marLeft w:val="0"/>
      <w:marRight w:val="0"/>
      <w:marTop w:val="0"/>
      <w:marBottom w:val="0"/>
      <w:divBdr>
        <w:top w:val="none" w:sz="0" w:space="0" w:color="auto"/>
        <w:left w:val="none" w:sz="0" w:space="0" w:color="auto"/>
        <w:bottom w:val="none" w:sz="0" w:space="0" w:color="auto"/>
        <w:right w:val="none" w:sz="0" w:space="0" w:color="auto"/>
      </w:divBdr>
    </w:div>
    <w:div w:id="396441998">
      <w:bodyDiv w:val="1"/>
      <w:marLeft w:val="0"/>
      <w:marRight w:val="0"/>
      <w:marTop w:val="0"/>
      <w:marBottom w:val="0"/>
      <w:divBdr>
        <w:top w:val="none" w:sz="0" w:space="0" w:color="auto"/>
        <w:left w:val="none" w:sz="0" w:space="0" w:color="auto"/>
        <w:bottom w:val="none" w:sz="0" w:space="0" w:color="auto"/>
        <w:right w:val="none" w:sz="0" w:space="0" w:color="auto"/>
      </w:divBdr>
    </w:div>
    <w:div w:id="421222234">
      <w:bodyDiv w:val="1"/>
      <w:marLeft w:val="0"/>
      <w:marRight w:val="0"/>
      <w:marTop w:val="0"/>
      <w:marBottom w:val="0"/>
      <w:divBdr>
        <w:top w:val="none" w:sz="0" w:space="0" w:color="auto"/>
        <w:left w:val="none" w:sz="0" w:space="0" w:color="auto"/>
        <w:bottom w:val="none" w:sz="0" w:space="0" w:color="auto"/>
        <w:right w:val="none" w:sz="0" w:space="0" w:color="auto"/>
      </w:divBdr>
    </w:div>
    <w:div w:id="496310594">
      <w:bodyDiv w:val="1"/>
      <w:marLeft w:val="0"/>
      <w:marRight w:val="0"/>
      <w:marTop w:val="0"/>
      <w:marBottom w:val="0"/>
      <w:divBdr>
        <w:top w:val="none" w:sz="0" w:space="0" w:color="auto"/>
        <w:left w:val="none" w:sz="0" w:space="0" w:color="auto"/>
        <w:bottom w:val="none" w:sz="0" w:space="0" w:color="auto"/>
        <w:right w:val="none" w:sz="0" w:space="0" w:color="auto"/>
      </w:divBdr>
    </w:div>
    <w:div w:id="748578248">
      <w:bodyDiv w:val="1"/>
      <w:marLeft w:val="0"/>
      <w:marRight w:val="0"/>
      <w:marTop w:val="0"/>
      <w:marBottom w:val="0"/>
      <w:divBdr>
        <w:top w:val="none" w:sz="0" w:space="0" w:color="auto"/>
        <w:left w:val="none" w:sz="0" w:space="0" w:color="auto"/>
        <w:bottom w:val="none" w:sz="0" w:space="0" w:color="auto"/>
        <w:right w:val="none" w:sz="0" w:space="0" w:color="auto"/>
      </w:divBdr>
    </w:div>
    <w:div w:id="799567380">
      <w:bodyDiv w:val="1"/>
      <w:marLeft w:val="0"/>
      <w:marRight w:val="0"/>
      <w:marTop w:val="0"/>
      <w:marBottom w:val="0"/>
      <w:divBdr>
        <w:top w:val="none" w:sz="0" w:space="0" w:color="auto"/>
        <w:left w:val="none" w:sz="0" w:space="0" w:color="auto"/>
        <w:bottom w:val="none" w:sz="0" w:space="0" w:color="auto"/>
        <w:right w:val="none" w:sz="0" w:space="0" w:color="auto"/>
      </w:divBdr>
    </w:div>
    <w:div w:id="869489679">
      <w:bodyDiv w:val="1"/>
      <w:marLeft w:val="0"/>
      <w:marRight w:val="0"/>
      <w:marTop w:val="0"/>
      <w:marBottom w:val="0"/>
      <w:divBdr>
        <w:top w:val="none" w:sz="0" w:space="0" w:color="auto"/>
        <w:left w:val="none" w:sz="0" w:space="0" w:color="auto"/>
        <w:bottom w:val="none" w:sz="0" w:space="0" w:color="auto"/>
        <w:right w:val="none" w:sz="0" w:space="0" w:color="auto"/>
      </w:divBdr>
    </w:div>
    <w:div w:id="883062473">
      <w:bodyDiv w:val="1"/>
      <w:marLeft w:val="0"/>
      <w:marRight w:val="0"/>
      <w:marTop w:val="0"/>
      <w:marBottom w:val="0"/>
      <w:divBdr>
        <w:top w:val="none" w:sz="0" w:space="0" w:color="auto"/>
        <w:left w:val="none" w:sz="0" w:space="0" w:color="auto"/>
        <w:bottom w:val="none" w:sz="0" w:space="0" w:color="auto"/>
        <w:right w:val="none" w:sz="0" w:space="0" w:color="auto"/>
      </w:divBdr>
    </w:div>
    <w:div w:id="972716929">
      <w:bodyDiv w:val="1"/>
      <w:marLeft w:val="0"/>
      <w:marRight w:val="0"/>
      <w:marTop w:val="0"/>
      <w:marBottom w:val="0"/>
      <w:divBdr>
        <w:top w:val="none" w:sz="0" w:space="0" w:color="auto"/>
        <w:left w:val="none" w:sz="0" w:space="0" w:color="auto"/>
        <w:bottom w:val="none" w:sz="0" w:space="0" w:color="auto"/>
        <w:right w:val="none" w:sz="0" w:space="0" w:color="auto"/>
      </w:divBdr>
    </w:div>
    <w:div w:id="1324511637">
      <w:bodyDiv w:val="1"/>
      <w:marLeft w:val="0"/>
      <w:marRight w:val="0"/>
      <w:marTop w:val="0"/>
      <w:marBottom w:val="0"/>
      <w:divBdr>
        <w:top w:val="none" w:sz="0" w:space="0" w:color="auto"/>
        <w:left w:val="none" w:sz="0" w:space="0" w:color="auto"/>
        <w:bottom w:val="none" w:sz="0" w:space="0" w:color="auto"/>
        <w:right w:val="none" w:sz="0" w:space="0" w:color="auto"/>
      </w:divBdr>
    </w:div>
    <w:div w:id="1335450820">
      <w:bodyDiv w:val="1"/>
      <w:marLeft w:val="0"/>
      <w:marRight w:val="0"/>
      <w:marTop w:val="0"/>
      <w:marBottom w:val="0"/>
      <w:divBdr>
        <w:top w:val="none" w:sz="0" w:space="0" w:color="auto"/>
        <w:left w:val="none" w:sz="0" w:space="0" w:color="auto"/>
        <w:bottom w:val="none" w:sz="0" w:space="0" w:color="auto"/>
        <w:right w:val="none" w:sz="0" w:space="0" w:color="auto"/>
      </w:divBdr>
    </w:div>
    <w:div w:id="1456870830">
      <w:bodyDiv w:val="1"/>
      <w:marLeft w:val="0"/>
      <w:marRight w:val="0"/>
      <w:marTop w:val="0"/>
      <w:marBottom w:val="0"/>
      <w:divBdr>
        <w:top w:val="none" w:sz="0" w:space="0" w:color="auto"/>
        <w:left w:val="none" w:sz="0" w:space="0" w:color="auto"/>
        <w:bottom w:val="none" w:sz="0" w:space="0" w:color="auto"/>
        <w:right w:val="none" w:sz="0" w:space="0" w:color="auto"/>
      </w:divBdr>
    </w:div>
    <w:div w:id="1497724542">
      <w:bodyDiv w:val="1"/>
      <w:marLeft w:val="0"/>
      <w:marRight w:val="0"/>
      <w:marTop w:val="0"/>
      <w:marBottom w:val="0"/>
      <w:divBdr>
        <w:top w:val="none" w:sz="0" w:space="0" w:color="auto"/>
        <w:left w:val="none" w:sz="0" w:space="0" w:color="auto"/>
        <w:bottom w:val="none" w:sz="0" w:space="0" w:color="auto"/>
        <w:right w:val="none" w:sz="0" w:space="0" w:color="auto"/>
      </w:divBdr>
    </w:div>
    <w:div w:id="1612784520">
      <w:bodyDiv w:val="1"/>
      <w:marLeft w:val="0"/>
      <w:marRight w:val="0"/>
      <w:marTop w:val="0"/>
      <w:marBottom w:val="0"/>
      <w:divBdr>
        <w:top w:val="none" w:sz="0" w:space="0" w:color="auto"/>
        <w:left w:val="none" w:sz="0" w:space="0" w:color="auto"/>
        <w:bottom w:val="none" w:sz="0" w:space="0" w:color="auto"/>
        <w:right w:val="none" w:sz="0" w:space="0" w:color="auto"/>
      </w:divBdr>
    </w:div>
    <w:div w:id="211100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ey\Desktop\Veeru_UI%20_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ABEDB-5801-4F15-9BB2-4C33C288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Veeru_UI _Resume..</Template>
  <TotalTime>0</TotalTime>
  <Pages>5</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Veeraiah Valiveti                                                                      veeru.v9090@gmail.com  , 6361919090</vt:lpstr>
    </vt:vector>
  </TitlesOfParts>
  <Company/>
  <LinksUpToDate>false</LinksUpToDate>
  <CharactersWithSpaces>15914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Veeraiah Valiveti                                                                      veeru.v9090@gmail.com  , 6361919090</dc:title>
  <dc:creator>Rickey</dc:creator>
  <cp:lastModifiedBy>Dell</cp:lastModifiedBy>
  <cp:revision>2</cp:revision>
  <cp:lastPrinted>2112-12-31T18:30:00Z</cp:lastPrinted>
  <dcterms:created xsi:type="dcterms:W3CDTF">2020-02-20T12:47:00Z</dcterms:created>
  <dcterms:modified xsi:type="dcterms:W3CDTF">2020-02-20T12:47:00Z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V0069868@wipro.com</vt:lpwstr>
  </property>
  <property fmtid="{D5CDD505-2E9C-101B-9397-08002B2CF9AE}" pid="6" name="MSIP_Label_b9a70571-31c6-4603-80c1-ef2fb871a62a_SetDate">
    <vt:lpwstr>2018-03-14T12:58:28.7443593+05:30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